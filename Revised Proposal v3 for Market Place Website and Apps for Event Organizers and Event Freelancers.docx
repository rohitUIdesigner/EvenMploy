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3162EA">
      <w:pPr>
        <w:pStyle w:val="Heading2"/>
        <w:pageBreakBefore/>
        <w:tabs>
          <w:tab w:val="left" w:pos="2897"/>
        </w:tabs>
        <w:spacing w:line="240" w:lineRule="auto"/>
        <w:rPr>
          <w:rFonts w:ascii="Times New Roman" w:hAnsi="Times New Roman" w:cs="Times New Roman"/>
          <w:i w:val="0"/>
          <w:sz w:val="24"/>
          <w:szCs w:val="24"/>
        </w:rPr>
      </w:pPr>
      <w:bookmarkStart w:id="0" w:name="_Toc195626148"/>
      <w:r>
        <w:rPr>
          <w:rFonts w:ascii="Times New Roman" w:hAnsi="Times New Roman" w:cs="Times New Roman"/>
          <w:i w:val="0"/>
          <w:sz w:val="24"/>
          <w:szCs w:val="24"/>
          <w:lang w:eastAsia="en-US"/>
        </w:rPr>
        <w:pict>
          <v:rect id="Text Box 39" o:spid="_x0000_s1026" style="position:absolute;margin-left:-3.4pt;margin-top:0;width:478pt;height:528.45pt;z-index:251656704" filled="f" stroked="f">
            <v:fill o:detectmouseclick="t"/>
            <v:textbox inset="6.63pt,3.31pt,6.63pt,3.31pt">
              <w:txbxContent>
                <w:p w:rsidR="00000000" w:rsidRDefault="003162EA">
                  <w:pPr>
                    <w:pStyle w:val="Title"/>
                    <w:rPr>
                      <w:rFonts w:ascii="Times New Roman" w:hAnsi="Times New Roman" w:cs="Times New Roman"/>
                      <w:highlight w:val="green"/>
                    </w:rPr>
                  </w:pPr>
                  <w:bookmarkStart w:id="1" w:name="_top"/>
                  <w:bookmarkEnd w:id="1"/>
                  <w:r>
                    <w:rPr>
                      <w:rFonts w:ascii="Times New Roman" w:hAnsi="Times New Roman" w:cs="Times New Roman"/>
                      <w:highlight w:val="green"/>
                    </w:rPr>
                    <w:t>PT</w:t>
                  </w:r>
                  <w:r>
                    <w:rPr>
                      <w:rFonts w:ascii="Times New Roman" w:hAnsi="Times New Roman" w:cs="Times New Roman"/>
                      <w:highlight w:val="green"/>
                      <w:lang/>
                    </w:rPr>
                    <w:t>0209</w:t>
                  </w:r>
                  <w:r>
                    <w:rPr>
                      <w:rFonts w:ascii="Times New Roman" w:hAnsi="Times New Roman" w:cs="Times New Roman"/>
                      <w:highlight w:val="green"/>
                    </w:rPr>
                    <w:t>154</w:t>
                  </w:r>
                </w:p>
                <w:p w:rsidR="00000000" w:rsidRDefault="003162EA">
                  <w:pPr>
                    <w:pStyle w:val="Title"/>
                    <w:rPr>
                      <w:rFonts w:ascii="Times New Roman" w:hAnsi="Times New Roman" w:cs="Times New Roman"/>
                      <w:b w:val="0"/>
                      <w:bCs w:val="0"/>
                      <w:sz w:val="24"/>
                      <w:szCs w:val="24"/>
                      <w:highlight w:val="green"/>
                    </w:rPr>
                  </w:pPr>
                  <w:r>
                    <w:rPr>
                      <w:rFonts w:ascii="Times New Roman" w:hAnsi="Times New Roman" w:cs="Times New Roman"/>
                      <w:b w:val="0"/>
                      <w:bCs w:val="0"/>
                      <w:sz w:val="24"/>
                      <w:szCs w:val="24"/>
                      <w:highlight w:val="green"/>
                    </w:rPr>
                    <w:t xml:space="preserve">Version </w:t>
                  </w:r>
                  <w:r>
                    <w:rPr>
                      <w:rFonts w:ascii="Times New Roman" w:hAnsi="Times New Roman" w:cs="Times New Roman"/>
                      <w:b w:val="0"/>
                      <w:bCs w:val="0"/>
                      <w:sz w:val="24"/>
                      <w:szCs w:val="24"/>
                      <w:highlight w:val="green"/>
                      <w:lang/>
                    </w:rPr>
                    <w:t>3</w:t>
                  </w:r>
                  <w:r>
                    <w:rPr>
                      <w:rFonts w:ascii="Times New Roman" w:hAnsi="Times New Roman" w:cs="Times New Roman"/>
                      <w:sz w:val="24"/>
                      <w:szCs w:val="24"/>
                      <w:highlight w:val="green"/>
                    </w:rPr>
                    <w:t>.</w:t>
                  </w:r>
                  <w:r>
                    <w:rPr>
                      <w:rFonts w:ascii="Times New Roman" w:hAnsi="Times New Roman" w:cs="Times New Roman"/>
                      <w:b w:val="0"/>
                      <w:bCs w:val="0"/>
                      <w:sz w:val="24"/>
                      <w:szCs w:val="24"/>
                      <w:highlight w:val="green"/>
                    </w:rPr>
                    <w:t>0</w:t>
                  </w:r>
                </w:p>
                <w:p w:rsidR="00000000" w:rsidRDefault="003162EA">
                  <w:pPr>
                    <w:pStyle w:val="Title"/>
                    <w:rPr>
                      <w:rFonts w:ascii="Times New Roman" w:hAnsi="Times New Roman" w:cs="Times New Roman"/>
                      <w:b w:val="0"/>
                      <w:bCs w:val="0"/>
                      <w:sz w:val="24"/>
                      <w:szCs w:val="24"/>
                    </w:rPr>
                  </w:pPr>
                </w:p>
                <w:p w:rsidR="00000000" w:rsidRDefault="003162EA">
                  <w:pPr>
                    <w:spacing w:line="360" w:lineRule="auto"/>
                    <w:jc w:val="center"/>
                    <w:rPr>
                      <w:b/>
                      <w:bCs/>
                      <w:kern w:val="32"/>
                      <w:sz w:val="32"/>
                      <w:szCs w:val="32"/>
                      <w:lang/>
                    </w:rPr>
                  </w:pPr>
                  <w:r>
                    <w:rPr>
                      <w:b/>
                      <w:bCs/>
                      <w:kern w:val="32"/>
                      <w:sz w:val="32"/>
                      <w:szCs w:val="32"/>
                    </w:rPr>
                    <w:t>Proposal for Market Place</w:t>
                  </w:r>
                  <w:r>
                    <w:rPr>
                      <w:b/>
                      <w:bCs/>
                      <w:kern w:val="32"/>
                      <w:sz w:val="32"/>
                      <w:szCs w:val="32"/>
                      <w:lang/>
                    </w:rPr>
                    <w:t xml:space="preserve"> Website a</w:t>
                  </w:r>
                  <w:r>
                    <w:rPr>
                      <w:b/>
                      <w:bCs/>
                      <w:kern w:val="32"/>
                      <w:sz w:val="32"/>
                      <w:szCs w:val="32"/>
                      <w:lang/>
                    </w:rPr>
                    <w:t>nd Apps (Android and iOS)</w:t>
                  </w:r>
                  <w:r>
                    <w:rPr>
                      <w:b/>
                      <w:bCs/>
                      <w:kern w:val="32"/>
                      <w:sz w:val="32"/>
                      <w:szCs w:val="32"/>
                    </w:rPr>
                    <w:t xml:space="preserve"> for Event Organizers and </w:t>
                  </w:r>
                  <w:r>
                    <w:rPr>
                      <w:b/>
                      <w:bCs/>
                      <w:kern w:val="32"/>
                      <w:sz w:val="32"/>
                      <w:szCs w:val="32"/>
                      <w:lang/>
                    </w:rPr>
                    <w:t>Event Freelancers</w:t>
                  </w:r>
                </w:p>
                <w:p w:rsidR="00000000" w:rsidRDefault="003162EA">
                  <w:pPr>
                    <w:spacing w:line="240" w:lineRule="auto"/>
                    <w:jc w:val="center"/>
                  </w:pPr>
                </w:p>
                <w:p w:rsidR="00000000" w:rsidRDefault="003162EA">
                  <w:pPr>
                    <w:spacing w:line="240" w:lineRule="auto"/>
                    <w:jc w:val="center"/>
                  </w:pPr>
                  <w:r>
                    <w:t>Prepared for</w:t>
                  </w:r>
                </w:p>
                <w:p w:rsidR="00000000" w:rsidRDefault="003162EA">
                  <w:pPr>
                    <w:spacing w:line="360" w:lineRule="auto"/>
                    <w:jc w:val="center"/>
                    <w:rPr>
                      <w:b/>
                      <w:bCs/>
                      <w:kern w:val="32"/>
                      <w:sz w:val="36"/>
                      <w:szCs w:val="36"/>
                    </w:rPr>
                  </w:pPr>
                  <w:r>
                    <w:rPr>
                      <w:b/>
                      <w:bCs/>
                      <w:kern w:val="32"/>
                      <w:sz w:val="36"/>
                      <w:szCs w:val="36"/>
                      <w:lang w:eastAsia="zh-CN"/>
                    </w:rPr>
                    <w:t>Event Operations Australia (Lisa Price)</w:t>
                  </w:r>
                </w:p>
                <w:p w:rsidR="00000000" w:rsidRDefault="003162EA">
                  <w:pPr>
                    <w:pStyle w:val="Title"/>
                    <w:spacing w:line="240" w:lineRule="auto"/>
                    <w:rPr>
                      <w:rFonts w:ascii="Times New Roman" w:hAnsi="Times New Roman" w:cs="Times New Roman"/>
                      <w:sz w:val="28"/>
                      <w:szCs w:val="28"/>
                    </w:rPr>
                  </w:pPr>
                </w:p>
                <w:p w:rsidR="00000000" w:rsidRDefault="003162EA">
                  <w:pPr>
                    <w:jc w:val="center"/>
                  </w:pPr>
                </w:p>
                <w:p w:rsidR="00000000" w:rsidRDefault="003162EA">
                  <w:pPr>
                    <w:ind w:left="3600" w:firstLineChars="250" w:firstLine="600"/>
                    <w:jc w:val="both"/>
                  </w:pPr>
                  <w:r>
                    <w:t>Domain:</w:t>
                  </w:r>
                </w:p>
                <w:p w:rsidR="00000000" w:rsidRDefault="003162EA">
                  <w:pPr>
                    <w:pStyle w:val="Title"/>
                    <w:rPr>
                      <w:rFonts w:ascii="Times New Roman" w:hAnsi="Times New Roman" w:cs="Times New Roman"/>
                      <w:sz w:val="28"/>
                      <w:szCs w:val="28"/>
                      <w:lang/>
                    </w:rPr>
                  </w:pPr>
                  <w:r>
                    <w:rPr>
                      <w:rFonts w:ascii="Times New Roman" w:hAnsi="Times New Roman" w:cs="Times New Roman"/>
                      <w:sz w:val="28"/>
                      <w:szCs w:val="28"/>
                    </w:rPr>
                    <w:t>Design and Development</w:t>
                  </w:r>
                  <w:r>
                    <w:rPr>
                      <w:rFonts w:ascii="Times New Roman" w:hAnsi="Times New Roman" w:cs="Times New Roman"/>
                      <w:sz w:val="28"/>
                      <w:szCs w:val="28"/>
                      <w:lang/>
                    </w:rPr>
                    <w:t xml:space="preserve"> of Website and Apps</w:t>
                  </w:r>
                </w:p>
                <w:p w:rsidR="00000000" w:rsidRDefault="003162EA">
                  <w:pPr>
                    <w:pStyle w:val="Title"/>
                    <w:rPr>
                      <w:rFonts w:ascii="Times New Roman" w:hAnsi="Times New Roman" w:cs="Times New Roman"/>
                      <w:sz w:val="28"/>
                      <w:szCs w:val="28"/>
                    </w:rPr>
                  </w:pPr>
                </w:p>
                <w:p w:rsidR="00000000" w:rsidRDefault="003162EA">
                  <w:pPr>
                    <w:pStyle w:val="Titlethirdline"/>
                    <w:rPr>
                      <w:rFonts w:ascii="Times New Roman" w:hAnsi="Times New Roman" w:cs="Times New Roman"/>
                      <w:color w:val="auto"/>
                      <w:sz w:val="28"/>
                      <w:szCs w:val="28"/>
                    </w:rPr>
                  </w:pPr>
                  <w:r>
                    <w:rPr>
                      <w:rFonts w:ascii="Times New Roman" w:hAnsi="Times New Roman" w:cs="Times New Roman"/>
                      <w:color w:val="auto"/>
                      <w:sz w:val="28"/>
                      <w:szCs w:val="28"/>
                      <w:lang/>
                    </w:rPr>
                    <w:t>02</w:t>
                  </w:r>
                  <w:r>
                    <w:rPr>
                      <w:rFonts w:ascii="Times New Roman" w:hAnsi="Times New Roman" w:cs="Times New Roman"/>
                      <w:color w:val="auto"/>
                      <w:sz w:val="28"/>
                      <w:szCs w:val="28"/>
                      <w:vertAlign w:val="superscript"/>
                      <w:lang/>
                    </w:rPr>
                    <w:t>nd</w:t>
                  </w:r>
                  <w:r>
                    <w:rPr>
                      <w:rFonts w:ascii="Times New Roman" w:hAnsi="Times New Roman" w:cs="Times New Roman"/>
                      <w:color w:val="auto"/>
                      <w:sz w:val="28"/>
                      <w:szCs w:val="28"/>
                      <w:lang/>
                    </w:rPr>
                    <w:t xml:space="preserve"> September </w:t>
                  </w:r>
                  <w:r>
                    <w:rPr>
                      <w:rFonts w:ascii="Times New Roman" w:hAnsi="Times New Roman" w:cs="Times New Roman"/>
                      <w:color w:val="auto"/>
                      <w:sz w:val="28"/>
                      <w:szCs w:val="28"/>
                    </w:rPr>
                    <w:t>2019</w:t>
                  </w:r>
                </w:p>
                <w:p w:rsidR="00000000" w:rsidRDefault="00386E09">
                  <w:pPr>
                    <w:pStyle w:val="Titlethirdline"/>
                    <w:spacing w:after="0"/>
                  </w:pPr>
                  <w:r>
                    <w:rPr>
                      <w:noProof/>
                    </w:rPr>
                    <w:drawing>
                      <wp:inline distT="0" distB="0" distL="0" distR="0">
                        <wp:extent cx="3796030" cy="1148080"/>
                        <wp:effectExtent l="19050" t="0" r="0" b="0"/>
                        <wp:docPr id="2" name="Picture Fram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7"/>
                                <pic:cNvPicPr>
                                  <a:picLocks noChangeAspect="1" noChangeArrowheads="1"/>
                                </pic:cNvPicPr>
                              </pic:nvPicPr>
                              <pic:blipFill>
                                <a:blip r:embed="rId7"/>
                                <a:srcRect/>
                                <a:stretch>
                                  <a:fillRect/>
                                </a:stretch>
                              </pic:blipFill>
                              <pic:spPr bwMode="auto">
                                <a:xfrm>
                                  <a:off x="0" y="0"/>
                                  <a:ext cx="3796030" cy="1148080"/>
                                </a:xfrm>
                                <a:prstGeom prst="rect">
                                  <a:avLst/>
                                </a:prstGeom>
                                <a:noFill/>
                                <a:ln w="9525" cmpd="sng">
                                  <a:noFill/>
                                  <a:miter lim="800000"/>
                                  <a:headEnd/>
                                  <a:tailEnd/>
                                </a:ln>
                              </pic:spPr>
                            </pic:pic>
                          </a:graphicData>
                        </a:graphic>
                      </wp:inline>
                    </w:drawing>
                  </w:r>
                </w:p>
                <w:p w:rsidR="00000000" w:rsidRDefault="003162EA">
                  <w:pPr>
                    <w:pStyle w:val="Titlethirdline"/>
                    <w:spacing w:after="0"/>
                  </w:pPr>
                </w:p>
                <w:p w:rsidR="00000000" w:rsidRDefault="003162EA">
                  <w:pPr>
                    <w:pStyle w:val="Titlethirdline"/>
                    <w:spacing w:after="0"/>
                  </w:pPr>
                </w:p>
                <w:p w:rsidR="00000000" w:rsidRDefault="003162EA">
                  <w:pPr>
                    <w:pStyle w:val="Titlethirdline"/>
                    <w:spacing w:after="0"/>
                  </w:pPr>
                </w:p>
                <w:p w:rsidR="00000000" w:rsidRDefault="003162EA">
                  <w:pPr>
                    <w:widowControl w:val="0"/>
                    <w:autoSpaceDE w:val="0"/>
                    <w:autoSpaceDN w:val="0"/>
                    <w:adjustRightInd w:val="0"/>
                    <w:jc w:val="center"/>
                  </w:pPr>
                </w:p>
                <w:p w:rsidR="00000000" w:rsidRDefault="003162EA">
                  <w:pPr>
                    <w:rPr>
                      <w:i/>
                      <w:iCs/>
                      <w:color w:val="FF0000"/>
                      <w:sz w:val="16"/>
                      <w:szCs w:val="16"/>
                    </w:rPr>
                  </w:pPr>
                </w:p>
              </w:txbxContent>
            </v:textbox>
          </v:rect>
        </w:pict>
      </w:r>
      <w:r>
        <w:rPr>
          <w:rFonts w:ascii="Times New Roman" w:hAnsi="Times New Roman" w:cs="Times New Roman"/>
          <w:i w:val="0"/>
          <w:sz w:val="24"/>
          <w:szCs w:val="24"/>
          <w:lang/>
        </w:rPr>
        <w:t xml:space="preserve"> </w:t>
      </w:r>
      <w:r>
        <w:rPr>
          <w:rFonts w:ascii="Times New Roman" w:hAnsi="Times New Roman" w:cs="Times New Roman"/>
          <w:i w:val="0"/>
          <w:sz w:val="24"/>
          <w:szCs w:val="24"/>
        </w:rPr>
        <w:tab/>
      </w: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p>
    <w:p w:rsidR="00000000" w:rsidRDefault="003162EA">
      <w:pPr>
        <w:spacing w:line="240" w:lineRule="auto"/>
        <w:rPr>
          <w:lang w:eastAsia="ja-JP"/>
        </w:rPr>
      </w:pPr>
      <w:r>
        <w:rPr>
          <w:i/>
        </w:rPr>
        <w:pict>
          <v:rect id="Text Box 2" o:spid="_x0000_s1027" style="position:absolute;margin-left:30.75pt;margin-top:19.9pt;width:418.9pt;height:90.05pt;z-index:251657728" stroked="f">
            <v:textbox>
              <w:txbxContent>
                <w:p w:rsidR="00000000" w:rsidRDefault="003162EA">
                  <w:pPr>
                    <w:jc w:val="both"/>
                    <w:rPr>
                      <w:i/>
                      <w:iCs/>
                      <w:color w:val="FF0000"/>
                      <w:sz w:val="20"/>
                      <w:szCs w:val="20"/>
                    </w:rPr>
                  </w:pPr>
                </w:p>
                <w:p w:rsidR="00000000" w:rsidRDefault="003162EA">
                  <w:pPr>
                    <w:jc w:val="both"/>
                    <w:rPr>
                      <w:sz w:val="20"/>
                      <w:szCs w:val="20"/>
                    </w:rPr>
                  </w:pPr>
                  <w:r>
                    <w:rPr>
                      <w:i/>
                      <w:iCs/>
                      <w:color w:val="FF0000"/>
                      <w:sz w:val="20"/>
                      <w:szCs w:val="20"/>
                    </w:rPr>
                    <w:t>Disclaimer</w:t>
                  </w:r>
                  <w:r>
                    <w:rPr>
                      <w:i/>
                      <w:iCs/>
                      <w:sz w:val="20"/>
                      <w:szCs w:val="20"/>
                    </w:rPr>
                    <w:t>: © 2019 Promatics. All rights reserved.</w:t>
                  </w:r>
                  <w:r>
                    <w:rPr>
                      <w:i/>
                      <w:iCs/>
                      <w:sz w:val="20"/>
                      <w:szCs w:val="20"/>
                    </w:rPr>
                    <w:t xml:space="preserve"> This document contains confidential and trade secret information of Promatics. Any unauthorized reproduction, photocopy, or use of the information herein, in whole or in part, without the prior written approval of Promatics is prohibited.</w:t>
                  </w:r>
                </w:p>
                <w:p w:rsidR="00000000" w:rsidRDefault="003162EA"/>
              </w:txbxContent>
            </v:textbox>
          </v:rect>
        </w:pict>
      </w:r>
    </w:p>
    <w:p w:rsidR="00000000" w:rsidRDefault="003162EA">
      <w:pPr>
        <w:spacing w:line="240" w:lineRule="auto"/>
        <w:rPr>
          <w:lang w:eastAsia="ja-JP"/>
        </w:rPr>
      </w:pPr>
    </w:p>
    <w:p w:rsidR="00000000" w:rsidRDefault="003162EA">
      <w:pPr>
        <w:pStyle w:val="Titlesecondline"/>
        <w:tabs>
          <w:tab w:val="center" w:pos="4320"/>
        </w:tabs>
        <w:spacing w:line="240" w:lineRule="auto"/>
        <w:rPr>
          <w:b w:val="0"/>
          <w:bCs w:val="0"/>
          <w:sz w:val="24"/>
          <w:szCs w:val="24"/>
          <w:lang w:eastAsia="ja-JP"/>
        </w:rPr>
      </w:pPr>
    </w:p>
    <w:p w:rsidR="00000000" w:rsidRDefault="003162EA">
      <w:pPr>
        <w:pStyle w:val="Titlesecondline"/>
        <w:tabs>
          <w:tab w:val="center" w:pos="4320"/>
        </w:tabs>
        <w:spacing w:line="240" w:lineRule="auto"/>
        <w:rPr>
          <w:sz w:val="28"/>
          <w:szCs w:val="28"/>
        </w:rPr>
      </w:pPr>
      <w:r>
        <w:rPr>
          <w:sz w:val="28"/>
          <w:szCs w:val="28"/>
        </w:rPr>
        <w:br w:type="page"/>
      </w:r>
      <w:r>
        <w:rPr>
          <w:sz w:val="32"/>
          <w:szCs w:val="32"/>
        </w:rPr>
        <w:lastRenderedPageBreak/>
        <w:t>Table of Contents</w:t>
      </w:r>
    </w:p>
    <w:p w:rsidR="00000000" w:rsidRDefault="003162EA">
      <w:pPr>
        <w:pStyle w:val="Titlesecondline"/>
        <w:tabs>
          <w:tab w:val="center" w:pos="4320"/>
        </w:tabs>
        <w:rPr>
          <w:sz w:val="28"/>
          <w:szCs w:val="28"/>
        </w:rPr>
      </w:pPr>
    </w:p>
    <w:bookmarkStart w:id="2" w:name="_Toc121039446"/>
    <w:p w:rsidR="00000000" w:rsidRDefault="003162EA">
      <w:pPr>
        <w:pStyle w:val="TOC1"/>
        <w:tabs>
          <w:tab w:val="clear" w:pos="720"/>
          <w:tab w:val="clear" w:pos="8664"/>
          <w:tab w:val="right" w:leader="dot" w:pos="9000"/>
        </w:tabs>
        <w:spacing w:line="360" w:lineRule="auto"/>
        <w:jc w:val="left"/>
        <w:rPr>
          <w:rFonts w:ascii="Times New Roman" w:eastAsia="MS Mincho"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"1-1" \h \z \u </w:instrText>
      </w:r>
      <w:r>
        <w:rPr>
          <w:rFonts w:ascii="Times New Roman" w:hAnsi="Times New Roman" w:cs="Times New Roman"/>
          <w:sz w:val="28"/>
          <w:szCs w:val="28"/>
        </w:rPr>
        <w:fldChar w:fldCharType="separate"/>
      </w:r>
      <w:hyperlink w:anchor="_Toc690396649" w:history="1">
        <w:r>
          <w:rPr>
            <w:rFonts w:ascii="Times New Roman" w:eastAsia="MS Mincho" w:hAnsi="Times New Roman" w:cs="Times New Roman"/>
            <w:kern w:val="32"/>
            <w:sz w:val="28"/>
            <w:szCs w:val="28"/>
          </w:rPr>
          <w:t xml:space="preserve">1. </w:t>
        </w:r>
        <w:r>
          <w:rPr>
            <w:rFonts w:ascii="Times New Roman" w:eastAsia="MS Mincho" w:hAnsi="Times New Roman" w:cs="Times New Roman"/>
            <w:sz w:val="28"/>
            <w:szCs w:val="28"/>
          </w:rPr>
          <w:t>Objective</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_Toc690396649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3</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823748273" w:history="1">
        <w:r>
          <w:rPr>
            <w:rFonts w:ascii="Times New Roman" w:eastAsia="MS Mincho" w:hAnsi="Times New Roman" w:cs="Times New Roman"/>
            <w:kern w:val="32"/>
            <w:sz w:val="28"/>
            <w:szCs w:val="28"/>
          </w:rPr>
          <w:t xml:space="preserve">2. </w:t>
        </w:r>
        <w:r>
          <w:rPr>
            <w:rFonts w:ascii="Times New Roman" w:eastAsia="MS Mincho" w:hAnsi="Times New Roman" w:cs="Times New Roman"/>
            <w:sz w:val="28"/>
            <w:szCs w:val="28"/>
          </w:rPr>
          <w:t>Client Brief</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_Toc823748273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4</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2024593371" w:history="1">
        <w:r>
          <w:rPr>
            <w:rFonts w:ascii="Times New Roman" w:eastAsia="MS Mincho" w:hAnsi="Times New Roman" w:cs="Times New Roman"/>
            <w:kern w:val="32"/>
            <w:sz w:val="28"/>
            <w:szCs w:val="28"/>
          </w:rPr>
          <w:t xml:space="preserve">3. </w:t>
        </w:r>
        <w:r>
          <w:rPr>
            <w:rFonts w:ascii="Times New Roman" w:eastAsia="MS Mincho" w:hAnsi="Times New Roman" w:cs="Times New Roman"/>
            <w:sz w:val="28"/>
            <w:szCs w:val="28"/>
          </w:rPr>
          <w:t>About Promatics</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_Toc2024593371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5</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825078104" w:history="1">
        <w:r>
          <w:rPr>
            <w:rFonts w:ascii="Times New Roman" w:eastAsia="MS Mincho" w:hAnsi="Times New Roman" w:cs="Times New Roman"/>
            <w:kern w:val="32"/>
            <w:sz w:val="28"/>
            <w:szCs w:val="28"/>
          </w:rPr>
          <w:t xml:space="preserve">4. </w:t>
        </w:r>
        <w:r>
          <w:rPr>
            <w:rFonts w:ascii="Times New Roman" w:eastAsia="MS Mincho" w:hAnsi="Times New Roman" w:cs="Times New Roman"/>
            <w:sz w:val="28"/>
            <w:szCs w:val="28"/>
          </w:rPr>
          <w:t>Scope of Work</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_Toc825078104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6</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685668223" w:history="1">
        <w:r>
          <w:rPr>
            <w:rFonts w:ascii="Times New Roman" w:eastAsia="MS Mincho" w:hAnsi="Times New Roman" w:cs="Times New Roman"/>
            <w:kern w:val="32"/>
            <w:sz w:val="28"/>
            <w:szCs w:val="28"/>
          </w:rPr>
          <w:t xml:space="preserve">5. </w:t>
        </w:r>
        <w:r>
          <w:rPr>
            <w:rFonts w:ascii="Times New Roman" w:eastAsia="MS Mincho" w:hAnsi="Times New Roman" w:cs="Times New Roman"/>
            <w:sz w:val="28"/>
            <w:szCs w:val="28"/>
          </w:rPr>
          <w:t>Administrative Panel</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_Toc685668223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35</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599802453" w:history="1">
        <w:r>
          <w:rPr>
            <w:rFonts w:ascii="Times New Roman" w:eastAsia="MS Mincho" w:hAnsi="Times New Roman" w:cs="Times New Roman"/>
            <w:kern w:val="32"/>
            <w:sz w:val="28"/>
            <w:szCs w:val="28"/>
          </w:rPr>
          <w:t xml:space="preserve">6. </w:t>
        </w:r>
        <w:r>
          <w:rPr>
            <w:rFonts w:ascii="Times New Roman" w:eastAsia="MS Mincho" w:hAnsi="Times New Roman" w:cs="Times New Roman"/>
            <w:sz w:val="28"/>
            <w:szCs w:val="28"/>
          </w:rPr>
          <w:t>Stand</w:t>
        </w:r>
        <w:r>
          <w:rPr>
            <w:rFonts w:ascii="Times New Roman" w:eastAsia="MS Mincho" w:hAnsi="Times New Roman" w:cs="Times New Roman"/>
            <w:sz w:val="28"/>
            <w:szCs w:val="28"/>
          </w:rPr>
          <w:t>ardizations</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_Toc599802453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49</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127322673" w:history="1">
        <w:r>
          <w:rPr>
            <w:rFonts w:ascii="Times New Roman" w:eastAsia="MS Mincho" w:hAnsi="Times New Roman" w:cs="Times New Roman"/>
            <w:kern w:val="32"/>
            <w:sz w:val="28"/>
            <w:szCs w:val="28"/>
          </w:rPr>
          <w:t xml:space="preserve">7. </w:t>
        </w:r>
        <w:r>
          <w:rPr>
            <w:rFonts w:ascii="Times New Roman" w:eastAsia="MS Mincho" w:hAnsi="Times New Roman" w:cs="Times New Roman"/>
            <w:sz w:val="28"/>
            <w:szCs w:val="28"/>
          </w:rPr>
          <w:t>Technology &amp; Performance</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_Toc127322673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50</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406303799" w:history="1">
        <w:r>
          <w:rPr>
            <w:rFonts w:ascii="Times New Roman" w:eastAsia="MS Mincho" w:hAnsi="Times New Roman" w:cs="Times New Roman"/>
            <w:kern w:val="32"/>
            <w:sz w:val="28"/>
            <w:szCs w:val="28"/>
          </w:rPr>
          <w:t xml:space="preserve">8. </w:t>
        </w:r>
        <w:r>
          <w:rPr>
            <w:rFonts w:ascii="Times New Roman" w:eastAsia="MS Mincho" w:hAnsi="Times New Roman" w:cs="Times New Roman"/>
            <w:sz w:val="28"/>
            <w:szCs w:val="28"/>
          </w:rPr>
          <w:t>Delivery Schedule</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_Toc406303799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52</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1492415976" w:history="1">
        <w:r>
          <w:rPr>
            <w:rFonts w:ascii="Times New Roman" w:eastAsia="MS Mincho" w:hAnsi="Times New Roman" w:cs="Times New Roman"/>
            <w:kern w:val="32"/>
            <w:sz w:val="28"/>
            <w:szCs w:val="28"/>
          </w:rPr>
          <w:t xml:space="preserve">9. </w:t>
        </w:r>
        <w:r>
          <w:rPr>
            <w:rFonts w:ascii="Times New Roman" w:eastAsia="MS Mincho" w:hAnsi="Times New Roman" w:cs="Times New Roman"/>
            <w:sz w:val="28"/>
            <w:szCs w:val="28"/>
          </w:rPr>
          <w:t>Agile</w:t>
        </w:r>
        <w:r>
          <w:rPr>
            <w:rFonts w:ascii="Times New Roman" w:eastAsia="MS Mincho" w:hAnsi="Times New Roman" w:cs="Times New Roman"/>
            <w:sz w:val="28"/>
            <w:szCs w:val="28"/>
          </w:rPr>
          <w:t xml:space="preserve"> Process Flow</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_Toc1492415976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58</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532912415" w:history="1">
        <w:r>
          <w:rPr>
            <w:rFonts w:ascii="Times New Roman" w:eastAsia="MS Mincho" w:hAnsi="Times New Roman" w:cs="Times New Roman"/>
            <w:kern w:val="32"/>
            <w:sz w:val="28"/>
            <w:szCs w:val="28"/>
          </w:rPr>
          <w:t xml:space="preserve">10. </w:t>
        </w:r>
        <w:r>
          <w:rPr>
            <w:rFonts w:ascii="Times New Roman" w:eastAsia="MS Mincho" w:hAnsi="Times New Roman" w:cs="Times New Roman"/>
            <w:sz w:val="28"/>
            <w:szCs w:val="28"/>
          </w:rPr>
          <w:t>Requirements from Client</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_Toc532912415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59</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202538811" w:history="1">
        <w:r>
          <w:rPr>
            <w:rFonts w:ascii="Times New Roman" w:eastAsia="MS Mincho" w:hAnsi="Times New Roman" w:cs="Times New Roman"/>
            <w:kern w:val="32"/>
            <w:sz w:val="28"/>
            <w:szCs w:val="28"/>
          </w:rPr>
          <w:t xml:space="preserve">11. </w:t>
        </w:r>
        <w:r>
          <w:rPr>
            <w:rFonts w:ascii="Times New Roman" w:eastAsia="MS Mincho" w:hAnsi="Times New Roman" w:cs="Times New Roman"/>
            <w:sz w:val="28"/>
            <w:szCs w:val="28"/>
          </w:rPr>
          <w:t>Promatics’ Commitment</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_Toc202538811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59</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921056989" w:history="1">
        <w:r>
          <w:rPr>
            <w:rFonts w:ascii="Times New Roman" w:eastAsia="MS Mincho" w:hAnsi="Times New Roman" w:cs="Times New Roman"/>
            <w:sz w:val="28"/>
            <w:szCs w:val="28"/>
          </w:rPr>
          <w:t>12. Location of Work</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_Toc921056989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59</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53823824" w:history="1">
        <w:r>
          <w:rPr>
            <w:rFonts w:ascii="Times New Roman" w:eastAsia="MS Mincho" w:hAnsi="Times New Roman" w:cs="Times New Roman"/>
            <w:sz w:val="28"/>
            <w:szCs w:val="28"/>
          </w:rPr>
          <w:t>13. Progress Reporting and Communication</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_Toc53823824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60</w:t>
        </w:r>
        <w:r>
          <w:rPr>
            <w:rFonts w:ascii="Times New Roman" w:eastAsia="MS Mincho" w:hAnsi="Times New Roman" w:cs="Times New Roman"/>
            <w:sz w:val="28"/>
            <w:szCs w:val="28"/>
          </w:rPr>
          <w:fldChar w:fldCharType="end"/>
        </w:r>
      </w:hyperlink>
    </w:p>
    <w:p w:rsidR="00000000" w:rsidRDefault="003162EA">
      <w:pPr>
        <w:pStyle w:val="TOC1"/>
        <w:tabs>
          <w:tab w:val="clear" w:pos="720"/>
          <w:tab w:val="clear" w:pos="8664"/>
          <w:tab w:val="right" w:leader="dot" w:pos="9000"/>
        </w:tabs>
        <w:spacing w:line="360" w:lineRule="auto"/>
        <w:rPr>
          <w:rFonts w:ascii="Times New Roman" w:eastAsia="MS Mincho" w:hAnsi="Times New Roman" w:cs="Times New Roman"/>
          <w:sz w:val="28"/>
          <w:szCs w:val="28"/>
        </w:rPr>
      </w:pPr>
      <w:hyperlink w:anchor="_Toc1157220740" w:history="1">
        <w:r>
          <w:rPr>
            <w:rFonts w:ascii="Times New Roman" w:eastAsia="MS Mincho" w:hAnsi="Times New Roman" w:cs="Times New Roman"/>
            <w:kern w:val="32"/>
            <w:sz w:val="28"/>
            <w:szCs w:val="28"/>
          </w:rPr>
          <w:t xml:space="preserve">14. </w:t>
        </w:r>
        <w:r>
          <w:rPr>
            <w:rFonts w:ascii="Times New Roman" w:eastAsia="MS Mincho" w:hAnsi="Times New Roman" w:cs="Times New Roman"/>
            <w:sz w:val="28"/>
            <w:szCs w:val="28"/>
          </w:rPr>
          <w:t>Engagement Model</w:t>
        </w:r>
        <w:r>
          <w:rPr>
            <w:rFonts w:ascii="Times New Roman" w:eastAsia="MS Mincho" w:hAnsi="Times New Roman" w:cs="Times New Roman"/>
            <w:sz w:val="28"/>
            <w:szCs w:val="28"/>
          </w:rPr>
          <w:tab/>
        </w:r>
        <w:r>
          <w:rPr>
            <w:rFonts w:ascii="Times New Roman" w:eastAsia="MS Mincho" w:hAnsi="Times New Roman" w:cs="Times New Roman"/>
            <w:sz w:val="28"/>
            <w:szCs w:val="28"/>
          </w:rPr>
          <w:fldChar w:fldCharType="begin"/>
        </w:r>
        <w:r>
          <w:rPr>
            <w:rFonts w:ascii="Times New Roman" w:eastAsia="MS Mincho" w:hAnsi="Times New Roman" w:cs="Times New Roman"/>
            <w:sz w:val="28"/>
            <w:szCs w:val="28"/>
          </w:rPr>
          <w:instrText xml:space="preserve"> PAGEREF _Toc1157220740 </w:instrText>
        </w:r>
        <w:r>
          <w:rPr>
            <w:rFonts w:ascii="Times New Roman" w:eastAsia="MS Mincho" w:hAnsi="Times New Roman" w:cs="Times New Roman"/>
            <w:sz w:val="28"/>
            <w:szCs w:val="28"/>
          </w:rPr>
          <w:fldChar w:fldCharType="separate"/>
        </w:r>
        <w:r>
          <w:rPr>
            <w:rFonts w:ascii="Times New Roman" w:eastAsia="MS Mincho" w:hAnsi="Times New Roman" w:cs="Times New Roman"/>
            <w:sz w:val="28"/>
            <w:szCs w:val="28"/>
          </w:rPr>
          <w:t>60</w:t>
        </w:r>
        <w:r>
          <w:rPr>
            <w:rFonts w:ascii="Times New Roman" w:eastAsia="MS Mincho" w:hAnsi="Times New Roman" w:cs="Times New Roman"/>
            <w:sz w:val="28"/>
            <w:szCs w:val="28"/>
          </w:rPr>
          <w:fldChar w:fldCharType="end"/>
        </w:r>
      </w:hyperlink>
    </w:p>
    <w:p w:rsidR="00000000" w:rsidRDefault="003162EA">
      <w:pPr>
        <w:spacing w:line="360" w:lineRule="auto"/>
        <w:rPr>
          <w:sz w:val="36"/>
          <w:szCs w:val="56"/>
        </w:rPr>
      </w:pPr>
      <w:r>
        <w:rPr>
          <w:sz w:val="28"/>
          <w:szCs w:val="28"/>
        </w:rPr>
        <w:fldChar w:fldCharType="end"/>
      </w:r>
      <w:bookmarkEnd w:id="2"/>
    </w:p>
    <w:p w:rsidR="00000000" w:rsidRDefault="003162EA">
      <w:pPr>
        <w:pStyle w:val="Heading1"/>
        <w:numPr>
          <w:ilvl w:val="0"/>
          <w:numId w:val="1"/>
        </w:numPr>
        <w:tabs>
          <w:tab w:val="left" w:pos="684"/>
          <w:tab w:val="left" w:pos="720"/>
        </w:tabs>
        <w:spacing w:before="0" w:after="0" w:line="240" w:lineRule="auto"/>
        <w:ind w:hanging="720"/>
        <w:rPr>
          <w:rFonts w:ascii="Times New Roman" w:hAnsi="Times New Roman" w:cs="Times New Roman"/>
        </w:rPr>
      </w:pPr>
      <w:bookmarkStart w:id="3" w:name="_Toc690396649"/>
      <w:r>
        <w:rPr>
          <w:rFonts w:ascii="Times New Roman" w:hAnsi="Times New Roman" w:cs="Times New Roman"/>
        </w:rPr>
        <w:br w:type="page"/>
      </w:r>
      <w:r>
        <w:rPr>
          <w:rFonts w:ascii="Times New Roman" w:hAnsi="Times New Roman" w:cs="Times New Roman"/>
        </w:rPr>
        <w:lastRenderedPageBreak/>
        <w:t>Objective</w:t>
      </w:r>
      <w:bookmarkEnd w:id="3"/>
    </w:p>
    <w:p w:rsidR="00000000" w:rsidRDefault="003162EA">
      <w:pPr>
        <w:spacing w:line="240" w:lineRule="auto"/>
        <w:jc w:val="both"/>
        <w:rPr>
          <w:b/>
        </w:rPr>
      </w:pPr>
    </w:p>
    <w:p w:rsidR="00000000" w:rsidRDefault="003162EA">
      <w:pPr>
        <w:rPr>
          <w:b/>
        </w:rPr>
      </w:pPr>
      <w:r>
        <w:t xml:space="preserve">This </w:t>
      </w:r>
      <w:r>
        <w:t>document is meant for</w:t>
      </w:r>
      <w:r>
        <w:rPr>
          <w:b/>
          <w:bCs/>
        </w:rPr>
        <w:t xml:space="preserve"> </w:t>
      </w:r>
      <w:r>
        <w:rPr>
          <w:b/>
          <w:bCs/>
          <w:lang w:eastAsia="zh-CN"/>
        </w:rPr>
        <w:t>Event Operations Australia (Lisa Price)</w:t>
      </w:r>
      <w:r>
        <w:rPr>
          <w:b/>
          <w:bCs/>
          <w:lang w:eastAsia="zh-CN"/>
        </w:rPr>
        <w:t xml:space="preserve"> </w:t>
      </w:r>
      <w:r>
        <w:t xml:space="preserve">(hereafter referred to as </w:t>
      </w:r>
      <w:r>
        <w:rPr>
          <w:b/>
          <w:bCs/>
        </w:rPr>
        <w:t>Client</w:t>
      </w:r>
      <w:r>
        <w:rPr>
          <w:lang/>
        </w:rPr>
        <w:t>)</w:t>
      </w:r>
      <w:r>
        <w:t>.</w:t>
      </w:r>
    </w:p>
    <w:p w:rsidR="00000000" w:rsidRDefault="003162EA">
      <w:pPr>
        <w:spacing w:line="240" w:lineRule="auto"/>
        <w:jc w:val="both"/>
        <w:rPr>
          <w:b/>
        </w:rPr>
      </w:pPr>
    </w:p>
    <w:p w:rsidR="00000000" w:rsidRDefault="003162EA">
      <w:pPr>
        <w:spacing w:line="360" w:lineRule="auto"/>
        <w:jc w:val="both"/>
      </w:pPr>
      <w:r>
        <w:t xml:space="preserve">The copyright of this document rests with </w:t>
      </w:r>
      <w:r>
        <w:rPr>
          <w:b/>
          <w:bCs/>
        </w:rPr>
        <w:t>Promatics Technologies Pvt. Ltd</w:t>
      </w:r>
      <w:r>
        <w:t xml:space="preserve"> (hereafter referred to as </w:t>
      </w:r>
      <w:r>
        <w:rPr>
          <w:b/>
          <w:bCs/>
        </w:rPr>
        <w:t>Promatics</w:t>
      </w:r>
      <w:r>
        <w:t>) and no part of the same should be copied withou</w:t>
      </w:r>
      <w:r>
        <w:t>t consulting with the same.</w:t>
      </w:r>
    </w:p>
    <w:p w:rsidR="00000000" w:rsidRDefault="003162EA">
      <w:pPr>
        <w:spacing w:line="360" w:lineRule="auto"/>
        <w:jc w:val="both"/>
      </w:pPr>
    </w:p>
    <w:p w:rsidR="00000000" w:rsidRDefault="003162EA">
      <w:pPr>
        <w:spacing w:line="360" w:lineRule="auto"/>
        <w:jc w:val="both"/>
      </w:pPr>
      <w:r>
        <w:t xml:space="preserve">This is the proposal document for </w:t>
      </w:r>
      <w:r>
        <w:rPr>
          <w:b/>
          <w:bCs/>
        </w:rPr>
        <w:t>Promatics</w:t>
      </w:r>
      <w:r>
        <w:t>’ service offering in the mobile application design and development space. The document details our understanding of the brief, the objectives of the services suite, the methodology, d</w:t>
      </w:r>
      <w:r>
        <w:t>eliverables and commercials.</w:t>
      </w:r>
    </w:p>
    <w:p w:rsidR="00000000" w:rsidRDefault="003162EA">
      <w:pPr>
        <w:tabs>
          <w:tab w:val="left" w:pos="7719"/>
          <w:tab w:val="left" w:pos="7953"/>
          <w:tab w:val="right" w:pos="8640"/>
        </w:tabs>
        <w:spacing w:line="240" w:lineRule="auto"/>
        <w:jc w:val="right"/>
        <w:rPr>
          <w:sz w:val="16"/>
          <w:szCs w:val="16"/>
        </w:rPr>
      </w:pPr>
      <w:r>
        <w:rPr>
          <w:sz w:val="16"/>
          <w:szCs w:val="16"/>
        </w:rPr>
        <w:tab/>
      </w:r>
      <w:r>
        <w:rPr>
          <w:sz w:val="16"/>
          <w:szCs w:val="16"/>
        </w:rPr>
        <w:tab/>
      </w:r>
      <w:r>
        <w:rPr>
          <w:sz w:val="16"/>
          <w:szCs w:val="16"/>
        </w:rPr>
        <w:tab/>
      </w:r>
    </w:p>
    <w:p w:rsidR="00000000" w:rsidRDefault="003162EA">
      <w:pPr>
        <w:tabs>
          <w:tab w:val="left" w:pos="7719"/>
          <w:tab w:val="left" w:pos="7953"/>
          <w:tab w:val="right" w:pos="8640"/>
        </w:tabs>
        <w:spacing w:line="240" w:lineRule="auto"/>
        <w:jc w:val="right"/>
      </w:pPr>
      <w:hyperlink w:anchor="Table" w:history="1">
        <w:r>
          <w:rPr>
            <w:rStyle w:val="Hyperlink"/>
            <w:sz w:val="16"/>
            <w:szCs w:val="16"/>
          </w:rPr>
          <w:t>Top</w:t>
        </w:r>
      </w:hyperlink>
    </w:p>
    <w:p w:rsidR="00000000" w:rsidRDefault="003162EA">
      <w:pPr>
        <w:tabs>
          <w:tab w:val="left" w:pos="7719"/>
          <w:tab w:val="left" w:pos="7953"/>
          <w:tab w:val="right" w:pos="8640"/>
        </w:tabs>
        <w:spacing w:line="240" w:lineRule="auto"/>
        <w:jc w:val="right"/>
      </w:pPr>
    </w:p>
    <w:p w:rsidR="00000000" w:rsidRDefault="003162EA">
      <w:pPr>
        <w:tabs>
          <w:tab w:val="left" w:pos="7719"/>
          <w:tab w:val="left" w:pos="7953"/>
          <w:tab w:val="right" w:pos="8640"/>
        </w:tabs>
        <w:spacing w:line="240" w:lineRule="auto"/>
        <w:jc w:val="right"/>
      </w:pPr>
    </w:p>
    <w:p w:rsidR="00000000" w:rsidRDefault="003162EA">
      <w:pPr>
        <w:tabs>
          <w:tab w:val="left" w:pos="7719"/>
          <w:tab w:val="left" w:pos="7953"/>
          <w:tab w:val="right" w:pos="8640"/>
        </w:tabs>
        <w:spacing w:line="240" w:lineRule="auto"/>
        <w:jc w:val="right"/>
      </w:pPr>
    </w:p>
    <w:p w:rsidR="00000000" w:rsidRDefault="003162EA">
      <w:pPr>
        <w:tabs>
          <w:tab w:val="left" w:pos="7719"/>
          <w:tab w:val="left" w:pos="7953"/>
          <w:tab w:val="right" w:pos="8640"/>
        </w:tabs>
        <w:spacing w:line="240" w:lineRule="auto"/>
        <w:jc w:val="right"/>
      </w:pPr>
    </w:p>
    <w:p w:rsidR="00000000" w:rsidRDefault="003162EA">
      <w:pPr>
        <w:tabs>
          <w:tab w:val="left" w:pos="7719"/>
          <w:tab w:val="left" w:pos="7953"/>
          <w:tab w:val="right" w:pos="8640"/>
        </w:tabs>
        <w:spacing w:line="240" w:lineRule="auto"/>
        <w:jc w:val="right"/>
      </w:pPr>
    </w:p>
    <w:p w:rsidR="00000000" w:rsidRDefault="003162EA">
      <w:pPr>
        <w:tabs>
          <w:tab w:val="left" w:pos="7719"/>
          <w:tab w:val="left" w:pos="7953"/>
          <w:tab w:val="right" w:pos="8640"/>
        </w:tabs>
        <w:spacing w:line="240" w:lineRule="auto"/>
        <w:jc w:val="right"/>
      </w:pPr>
    </w:p>
    <w:p w:rsidR="00000000" w:rsidRDefault="003162EA">
      <w:pPr>
        <w:tabs>
          <w:tab w:val="left" w:pos="7719"/>
          <w:tab w:val="left" w:pos="7953"/>
          <w:tab w:val="right" w:pos="8640"/>
        </w:tabs>
        <w:spacing w:line="240" w:lineRule="auto"/>
        <w:jc w:val="right"/>
      </w:pPr>
    </w:p>
    <w:p w:rsidR="00000000" w:rsidRDefault="003162EA">
      <w:pPr>
        <w:tabs>
          <w:tab w:val="left" w:pos="7719"/>
          <w:tab w:val="left" w:pos="7953"/>
          <w:tab w:val="right" w:pos="8640"/>
        </w:tabs>
        <w:spacing w:line="240" w:lineRule="auto"/>
        <w:jc w:val="both"/>
      </w:pPr>
    </w:p>
    <w:p w:rsidR="00000000" w:rsidRDefault="003162EA">
      <w:pPr>
        <w:tabs>
          <w:tab w:val="left" w:pos="7719"/>
          <w:tab w:val="left" w:pos="7953"/>
          <w:tab w:val="right" w:pos="8640"/>
        </w:tabs>
        <w:spacing w:line="240" w:lineRule="auto"/>
        <w:jc w:val="both"/>
      </w:pPr>
    </w:p>
    <w:p w:rsidR="00000000" w:rsidRDefault="003162EA">
      <w:pPr>
        <w:pStyle w:val="Heading1"/>
        <w:numPr>
          <w:ilvl w:val="0"/>
          <w:numId w:val="1"/>
        </w:numPr>
        <w:tabs>
          <w:tab w:val="left" w:pos="540"/>
          <w:tab w:val="left" w:pos="720"/>
        </w:tabs>
        <w:spacing w:before="0" w:after="0" w:line="240" w:lineRule="auto"/>
        <w:ind w:hanging="720"/>
        <w:jc w:val="both"/>
        <w:rPr>
          <w:rFonts w:ascii="Times New Roman" w:hAnsi="Times New Roman" w:cs="Times New Roman"/>
        </w:rPr>
      </w:pPr>
      <w:bookmarkStart w:id="4" w:name="_Toc823748273"/>
      <w:r>
        <w:rPr>
          <w:rFonts w:ascii="Times New Roman" w:hAnsi="Times New Roman" w:cs="Times New Roman"/>
        </w:rPr>
        <w:br w:type="page"/>
      </w:r>
      <w:r>
        <w:rPr>
          <w:rFonts w:ascii="Times New Roman" w:hAnsi="Times New Roman" w:cs="Times New Roman"/>
        </w:rPr>
        <w:lastRenderedPageBreak/>
        <w:t>Client Brief</w:t>
      </w:r>
      <w:bookmarkEnd w:id="4"/>
    </w:p>
    <w:p w:rsidR="00000000" w:rsidRDefault="003162EA">
      <w:pPr>
        <w:tabs>
          <w:tab w:val="left" w:pos="7719"/>
          <w:tab w:val="left" w:pos="7953"/>
          <w:tab w:val="right" w:pos="8640"/>
        </w:tabs>
        <w:spacing w:line="360" w:lineRule="auto"/>
      </w:pPr>
    </w:p>
    <w:p w:rsidR="00000000" w:rsidRDefault="003162EA">
      <w:pPr>
        <w:tabs>
          <w:tab w:val="left" w:pos="7719"/>
          <w:tab w:val="left" w:pos="7953"/>
          <w:tab w:val="right" w:pos="8640"/>
        </w:tabs>
        <w:spacing w:line="360" w:lineRule="auto"/>
        <w:rPr>
          <w:lang/>
        </w:rPr>
      </w:pPr>
      <w:r>
        <w:rPr>
          <w:b/>
          <w:bCs/>
        </w:rPr>
        <w:t xml:space="preserve">Client </w:t>
      </w:r>
      <w:r>
        <w:t>desires to develop</w:t>
      </w:r>
      <w:r>
        <w:rPr>
          <w:lang/>
        </w:rPr>
        <w:t xml:space="preserve"> Website and Apps (Android and iOS).</w:t>
      </w:r>
    </w:p>
    <w:p w:rsidR="00000000" w:rsidRDefault="003162EA">
      <w:pPr>
        <w:spacing w:line="360" w:lineRule="auto"/>
      </w:pPr>
      <w:r>
        <w:rPr>
          <w:b/>
          <w:bCs/>
          <w:color w:val="222222"/>
          <w:shd w:val="clear" w:color="auto" w:fill="FFFFFF"/>
        </w:rPr>
        <w:t>Brief:-</w:t>
      </w:r>
      <w:r>
        <w:rPr>
          <w:color w:val="222222"/>
          <w:shd w:val="clear" w:color="auto" w:fill="FFFFFF"/>
        </w:rPr>
        <w:t xml:space="preserve"> </w:t>
      </w:r>
      <w:r>
        <w:rPr>
          <w:color w:val="222222"/>
          <w:shd w:val="clear" w:color="auto" w:fill="FFFFFF"/>
          <w:lang w:eastAsia="zh-CN"/>
        </w:rPr>
        <w:t xml:space="preserve">Hi there, looking for an upgrade and some more functionality to my site </w:t>
      </w:r>
      <w:hyperlink r:id="rId8" w:tgtFrame="/home/promatics/Documents\x/_blank" w:history="1">
        <w:r>
          <w:rPr>
            <w:color w:val="222222"/>
            <w:shd w:val="clear" w:color="auto" w:fill="FFFFFF"/>
          </w:rPr>
          <w:t>www.eventmploy.com</w:t>
        </w:r>
      </w:hyperlink>
      <w:r>
        <w:rPr>
          <w:color w:val="222222"/>
          <w:shd w:val="clear" w:color="auto" w:fill="FFFFFF"/>
          <w:lang w:eastAsia="zh-CN"/>
        </w:rPr>
        <w:t>. I got the webpage built by post graduate students via a university program.  The attached scope is what they were given.  They did a great job getting it to a minimum viable product</w:t>
      </w:r>
      <w:r>
        <w:rPr>
          <w:color w:val="222222"/>
          <w:shd w:val="clear" w:color="auto" w:fill="FFFFFF"/>
          <w:lang w:eastAsia="zh-CN"/>
        </w:rPr>
        <w:t xml:space="preserve"> but I wanted to reach out to professional organisations to see what could be improved on and at what cost.</w:t>
      </w:r>
      <w:r>
        <w:rPr>
          <w:color w:val="222222"/>
          <w:shd w:val="clear" w:color="auto" w:fill="FFFFFF"/>
          <w:lang w:eastAsia="zh-CN"/>
        </w:rPr>
        <w:br/>
      </w:r>
      <w:r>
        <w:rPr>
          <w:color w:val="222222"/>
          <w:shd w:val="clear" w:color="auto" w:fill="FFFFFF"/>
          <w:lang w:eastAsia="zh-CN"/>
        </w:rPr>
        <w:t xml:space="preserve"> It is a wordpress site and I have no wordpress knowledge so can’t really do anything administration from the back end so a CMS that was a bit more </w:t>
      </w:r>
      <w:r>
        <w:rPr>
          <w:color w:val="222222"/>
          <w:shd w:val="clear" w:color="auto" w:fill="FFFFFF"/>
          <w:lang w:eastAsia="zh-CN"/>
        </w:rPr>
        <w:t>user friendly for me.</w:t>
      </w:r>
    </w:p>
    <w:p w:rsidR="00000000" w:rsidRDefault="003162EA">
      <w:pPr>
        <w:tabs>
          <w:tab w:val="left" w:pos="7719"/>
          <w:tab w:val="left" w:pos="7953"/>
          <w:tab w:val="right" w:pos="8640"/>
        </w:tabs>
        <w:spacing w:line="240" w:lineRule="auto"/>
      </w:pPr>
    </w:p>
    <w:p w:rsidR="00000000" w:rsidRDefault="003162EA">
      <w:pPr>
        <w:spacing w:after="0" w:line="240" w:lineRule="auto"/>
        <w:ind w:left="7920" w:firstLine="720"/>
      </w:pPr>
      <w:hyperlink w:anchor="Table" w:history="1">
        <w:r>
          <w:rPr>
            <w:rStyle w:val="Hyperlink"/>
            <w:sz w:val="16"/>
            <w:szCs w:val="16"/>
          </w:rPr>
          <w:t>Top</w:t>
        </w:r>
      </w:hyperlink>
      <w:bookmarkEnd w:id="0"/>
    </w:p>
    <w:p w:rsidR="00000000" w:rsidRDefault="003162EA">
      <w:pPr>
        <w:pStyle w:val="Heading1"/>
        <w:numPr>
          <w:ilvl w:val="0"/>
          <w:numId w:val="1"/>
        </w:numPr>
        <w:tabs>
          <w:tab w:val="left" w:pos="684"/>
          <w:tab w:val="left" w:pos="720"/>
        </w:tabs>
        <w:spacing w:before="0" w:after="0" w:line="240" w:lineRule="auto"/>
        <w:ind w:hanging="720"/>
        <w:rPr>
          <w:rFonts w:ascii="Times New Roman" w:hAnsi="Times New Roman" w:cs="Times New Roman"/>
          <w:sz w:val="24"/>
          <w:szCs w:val="24"/>
        </w:rPr>
      </w:pPr>
      <w:bookmarkStart w:id="5" w:name="_Toc2024593371"/>
      <w:r>
        <w:rPr>
          <w:rFonts w:ascii="Times New Roman" w:hAnsi="Times New Roman" w:cs="Times New Roman"/>
          <w:szCs w:val="24"/>
        </w:rPr>
        <w:br w:type="page"/>
      </w:r>
      <w:r>
        <w:rPr>
          <w:rFonts w:ascii="Times New Roman" w:hAnsi="Times New Roman" w:cs="Times New Roman"/>
          <w:szCs w:val="24"/>
        </w:rPr>
        <w:lastRenderedPageBreak/>
        <w:t>About Promatics</w:t>
      </w:r>
      <w:bookmarkEnd w:id="5"/>
    </w:p>
    <w:p w:rsidR="00000000" w:rsidRDefault="003162EA">
      <w:pPr>
        <w:spacing w:line="360" w:lineRule="auto"/>
      </w:pPr>
    </w:p>
    <w:p w:rsidR="00000000" w:rsidRDefault="003162EA">
      <w:pPr>
        <w:tabs>
          <w:tab w:val="left" w:pos="1083"/>
          <w:tab w:val="left" w:pos="2880"/>
        </w:tabs>
        <w:spacing w:line="360" w:lineRule="auto"/>
        <w:jc w:val="both"/>
      </w:pPr>
      <w:r>
        <w:rPr>
          <w:b/>
          <w:bCs/>
        </w:rPr>
        <w:t>Promatics</w:t>
      </w:r>
      <w:r>
        <w:rPr>
          <w:bCs/>
        </w:rPr>
        <w:t xml:space="preserve"> is an established, global IT solutions company delivering web development, mobile application development, software development, IT consulting and staff augmentation services t</w:t>
      </w:r>
      <w:r>
        <w:rPr>
          <w:bCs/>
        </w:rPr>
        <w:t xml:space="preserve">o clients worldwide. Promatics leverages industry best methodologies and cutting edge business processes to develop technology upfront web and mobile enabled solutions. </w:t>
      </w:r>
      <w:r>
        <w:t>With a rich and varied experience in providing software development, project management</w:t>
      </w:r>
      <w:r>
        <w:t xml:space="preserve"> capabilities and stringent quality standards ensure to develop solutions that give your business an edge over your competitors. We are experts at developing and implementing applications for mission-critical and enterprise-wide projects.</w:t>
      </w:r>
    </w:p>
    <w:p w:rsidR="00000000" w:rsidRDefault="003162EA">
      <w:pPr>
        <w:tabs>
          <w:tab w:val="left" w:pos="1083"/>
          <w:tab w:val="left" w:pos="2880"/>
        </w:tabs>
        <w:spacing w:line="360" w:lineRule="auto"/>
        <w:jc w:val="both"/>
      </w:pPr>
    </w:p>
    <w:p w:rsidR="00000000" w:rsidRDefault="003162EA">
      <w:pPr>
        <w:spacing w:line="360" w:lineRule="auto"/>
        <w:jc w:val="both"/>
      </w:pPr>
      <w:r>
        <w:t>With our resourc</w:t>
      </w:r>
      <w:r>
        <w:t>e pool of experienced professionals coupled with state-of-the-art technology and industry best practices, it is our vision to make our customers the best in the industry offering best of the breed solutions.</w:t>
      </w:r>
    </w:p>
    <w:p w:rsidR="00000000" w:rsidRDefault="003162EA">
      <w:pPr>
        <w:tabs>
          <w:tab w:val="left" w:pos="1083"/>
          <w:tab w:val="left" w:pos="2880"/>
        </w:tabs>
        <w:spacing w:line="240" w:lineRule="auto"/>
        <w:jc w:val="both"/>
      </w:pPr>
    </w:p>
    <w:p w:rsidR="00000000" w:rsidRDefault="003162EA">
      <w:pPr>
        <w:spacing w:line="240" w:lineRule="auto"/>
        <w:jc w:val="right"/>
      </w:pPr>
      <w:hyperlink w:anchor="Table" w:history="1">
        <w:r>
          <w:rPr>
            <w:rStyle w:val="Hyperlink"/>
            <w:sz w:val="16"/>
          </w:rPr>
          <w:t>Top</w:t>
        </w:r>
      </w:hyperlink>
    </w:p>
    <w:p w:rsidR="00000000" w:rsidRDefault="003162EA">
      <w:pPr>
        <w:spacing w:line="240" w:lineRule="auto"/>
        <w:jc w:val="right"/>
      </w:pPr>
    </w:p>
    <w:p w:rsidR="00000000" w:rsidRDefault="003162EA">
      <w:pPr>
        <w:spacing w:line="240" w:lineRule="auto"/>
        <w:jc w:val="right"/>
      </w:pPr>
    </w:p>
    <w:p w:rsidR="00000000" w:rsidRDefault="003162EA">
      <w:pPr>
        <w:spacing w:line="240" w:lineRule="auto"/>
        <w:jc w:val="right"/>
      </w:pPr>
    </w:p>
    <w:p w:rsidR="00000000" w:rsidRDefault="003162EA">
      <w:pPr>
        <w:spacing w:line="240" w:lineRule="auto"/>
        <w:jc w:val="right"/>
      </w:pPr>
    </w:p>
    <w:p w:rsidR="00000000" w:rsidRDefault="003162EA">
      <w:pPr>
        <w:spacing w:line="240" w:lineRule="auto"/>
        <w:jc w:val="right"/>
      </w:pPr>
    </w:p>
    <w:p w:rsidR="00000000" w:rsidRDefault="003162EA">
      <w:pPr>
        <w:spacing w:line="240" w:lineRule="auto"/>
        <w:jc w:val="right"/>
      </w:pPr>
    </w:p>
    <w:p w:rsidR="00000000" w:rsidRDefault="003162EA">
      <w:pPr>
        <w:spacing w:line="240" w:lineRule="auto"/>
        <w:jc w:val="both"/>
      </w:pPr>
    </w:p>
    <w:p w:rsidR="00000000" w:rsidRDefault="003162EA">
      <w:pPr>
        <w:spacing w:line="240" w:lineRule="auto"/>
        <w:jc w:val="both"/>
      </w:pPr>
    </w:p>
    <w:p w:rsidR="00000000" w:rsidRDefault="003162EA">
      <w:pPr>
        <w:pStyle w:val="Heading1"/>
        <w:numPr>
          <w:ilvl w:val="0"/>
          <w:numId w:val="1"/>
        </w:numPr>
        <w:tabs>
          <w:tab w:val="left" w:pos="684"/>
          <w:tab w:val="left" w:pos="720"/>
        </w:tabs>
        <w:spacing w:before="0" w:after="0" w:line="240" w:lineRule="auto"/>
        <w:ind w:hanging="720"/>
      </w:pPr>
      <w:bookmarkStart w:id="6" w:name="_Toc825078104"/>
      <w:r>
        <w:rPr>
          <w:rFonts w:ascii="Times New Roman" w:hAnsi="Times New Roman" w:cs="Times New Roman"/>
          <w:szCs w:val="24"/>
        </w:rPr>
        <w:br w:type="page"/>
      </w:r>
      <w:r>
        <w:rPr>
          <w:rFonts w:ascii="Times New Roman" w:hAnsi="Times New Roman" w:cs="Times New Roman"/>
          <w:szCs w:val="24"/>
          <w:highlight w:val="green"/>
        </w:rPr>
        <w:lastRenderedPageBreak/>
        <w:t xml:space="preserve">Scope of </w:t>
      </w:r>
      <w:r>
        <w:rPr>
          <w:rFonts w:ascii="Times New Roman" w:hAnsi="Times New Roman" w:cs="Times New Roman"/>
          <w:szCs w:val="24"/>
          <w:highlight w:val="green"/>
        </w:rPr>
        <w:t>Work</w:t>
      </w:r>
      <w:bookmarkEnd w:id="6"/>
    </w:p>
    <w:p w:rsidR="00000000" w:rsidRDefault="003162EA"/>
    <w:p w:rsidR="00000000" w:rsidRDefault="003162EA">
      <w:pPr>
        <w:spacing w:line="360" w:lineRule="auto"/>
      </w:pPr>
      <w:r>
        <w:rPr>
          <w:b/>
          <w:sz w:val="28"/>
          <w:szCs w:val="28"/>
        </w:rPr>
        <w:t xml:space="preserve">Deliverables for apps in Android(Phone/Tablet) and </w:t>
      </w:r>
      <w:r>
        <w:rPr>
          <w:rFonts w:hint="eastAsia"/>
          <w:b/>
          <w:sz w:val="28"/>
          <w:szCs w:val="28"/>
        </w:rPr>
        <w:t>IOS</w:t>
      </w:r>
      <w:r>
        <w:rPr>
          <w:b/>
          <w:sz w:val="28"/>
          <w:szCs w:val="28"/>
        </w:rPr>
        <w:t xml:space="preserve"> </w:t>
      </w:r>
      <w:r>
        <w:rPr>
          <w:rFonts w:hint="eastAsia"/>
          <w:b/>
          <w:sz w:val="28"/>
          <w:szCs w:val="28"/>
        </w:rPr>
        <w:t>(iPhone,iPad))</w:t>
      </w:r>
    </w:p>
    <w:p w:rsidR="00000000" w:rsidRDefault="003162EA">
      <w:pPr>
        <w:numPr>
          <w:ilvl w:val="0"/>
          <w:numId w:val="2"/>
        </w:numPr>
        <w:tabs>
          <w:tab w:val="left" w:pos="420"/>
        </w:tabs>
        <w:spacing w:line="240" w:lineRule="auto"/>
        <w:rPr>
          <w:b/>
          <w:szCs w:val="22"/>
        </w:rPr>
      </w:pPr>
      <w:r>
        <w:rPr>
          <w:b/>
          <w:szCs w:val="22"/>
        </w:rPr>
        <w:t>Home Screen</w:t>
      </w:r>
    </w:p>
    <w:p w:rsidR="00000000" w:rsidRDefault="003162EA">
      <w:pPr>
        <w:spacing w:line="360" w:lineRule="auto"/>
        <w:ind w:left="360"/>
        <w:jc w:val="both"/>
      </w:pPr>
      <w:r>
        <w:t>It will display the links or controls to navigate to different sections of the application with a logo signifying the identity of the company.</w:t>
      </w:r>
    </w:p>
    <w:p w:rsidR="00000000" w:rsidRDefault="003162EA">
      <w:pPr>
        <w:spacing w:line="240" w:lineRule="auto"/>
        <w:ind w:left="360"/>
        <w:jc w:val="both"/>
      </w:pPr>
    </w:p>
    <w:p w:rsidR="00000000" w:rsidRDefault="003162EA">
      <w:pPr>
        <w:numPr>
          <w:ilvl w:val="0"/>
          <w:numId w:val="2"/>
        </w:numPr>
        <w:tabs>
          <w:tab w:val="left" w:pos="420"/>
        </w:tabs>
        <w:spacing w:line="240" w:lineRule="auto"/>
        <w:rPr>
          <w:rFonts w:ascii="东文宋体" w:hAnsi="SimSun"/>
          <w:b/>
          <w:color w:val="000000"/>
          <w:sz w:val="16"/>
        </w:rPr>
      </w:pPr>
      <w:r>
        <w:rPr>
          <w:b/>
          <w:szCs w:val="22"/>
        </w:rPr>
        <w:t xml:space="preserve">User </w:t>
      </w:r>
      <w:r>
        <w:rPr>
          <w:rFonts w:hAnsi="SimSun"/>
          <w:b/>
          <w:color w:val="000000"/>
        </w:rPr>
        <w:t>Registration/Forgot</w:t>
      </w:r>
      <w:r>
        <w:rPr>
          <w:rFonts w:hAnsi="SimSun"/>
          <w:b/>
          <w:color w:val="000000"/>
        </w:rPr>
        <w:t xml:space="preserve"> Password/Login</w:t>
      </w:r>
    </w:p>
    <w:p w:rsidR="00000000" w:rsidRDefault="003162EA">
      <w:pPr>
        <w:autoSpaceDN w:val="0"/>
        <w:spacing w:line="240" w:lineRule="auto"/>
        <w:ind w:firstLine="360"/>
        <w:jc w:val="both"/>
        <w:rPr>
          <w:rFonts w:ascii="SimSun" w:hAnsi="SimSun"/>
        </w:rPr>
      </w:pPr>
      <w:r>
        <w:rPr>
          <w:rFonts w:hAnsi="SimSun"/>
          <w:color w:val="000000"/>
        </w:rPr>
        <w:t>The user can register on the app using following steps:</w:t>
      </w:r>
    </w:p>
    <w:p w:rsidR="00000000" w:rsidRDefault="003162EA">
      <w:pPr>
        <w:numPr>
          <w:ilvl w:val="0"/>
          <w:numId w:val="3"/>
        </w:numPr>
        <w:tabs>
          <w:tab w:val="left" w:pos="840"/>
          <w:tab w:val="left" w:pos="1080"/>
        </w:tabs>
        <w:spacing w:line="240" w:lineRule="auto"/>
        <w:ind w:left="840"/>
        <w:jc w:val="both"/>
        <w:rPr>
          <w:rFonts w:hAnsi="SimSun"/>
          <w:color w:val="000000"/>
        </w:rPr>
      </w:pPr>
      <w:r>
        <w:rPr>
          <w:rFonts w:hAnsi="SimSun"/>
          <w:color w:val="000000"/>
        </w:rPr>
        <w:t>Entering Email/Password</w:t>
      </w:r>
    </w:p>
    <w:p w:rsidR="00000000" w:rsidRDefault="003162EA">
      <w:pPr>
        <w:numPr>
          <w:ilvl w:val="0"/>
          <w:numId w:val="3"/>
        </w:numPr>
        <w:tabs>
          <w:tab w:val="left" w:pos="840"/>
          <w:tab w:val="left" w:pos="1080"/>
        </w:tabs>
        <w:spacing w:line="240" w:lineRule="auto"/>
        <w:ind w:left="840"/>
        <w:jc w:val="both"/>
        <w:rPr>
          <w:rFonts w:hAnsi="SimSun"/>
          <w:color w:val="000000"/>
        </w:rPr>
      </w:pPr>
      <w:r>
        <w:rPr>
          <w:rFonts w:hAnsi="SimSun"/>
          <w:color w:val="000000"/>
        </w:rPr>
        <w:t>Entering Personal Details</w:t>
      </w:r>
    </w:p>
    <w:p w:rsidR="00000000" w:rsidRDefault="003162EA">
      <w:pPr>
        <w:numPr>
          <w:ilvl w:val="0"/>
          <w:numId w:val="3"/>
        </w:numPr>
        <w:tabs>
          <w:tab w:val="left" w:pos="840"/>
          <w:tab w:val="left" w:pos="1080"/>
        </w:tabs>
        <w:spacing w:line="240" w:lineRule="auto"/>
        <w:ind w:left="840"/>
        <w:jc w:val="both"/>
        <w:rPr>
          <w:rFonts w:hAnsi="SimSun"/>
          <w:color w:val="000000"/>
        </w:rPr>
      </w:pPr>
      <w:r>
        <w:rPr>
          <w:rFonts w:hAnsi="SimSun"/>
          <w:color w:val="000000"/>
        </w:rPr>
        <w:t>Successful Registration Page</w:t>
      </w:r>
    </w:p>
    <w:p w:rsidR="00000000" w:rsidRDefault="003162EA">
      <w:pPr>
        <w:autoSpaceDN w:val="0"/>
        <w:spacing w:line="240" w:lineRule="auto"/>
        <w:ind w:firstLine="360"/>
        <w:jc w:val="both"/>
        <w:rPr>
          <w:rFonts w:hAnsi="SimSun"/>
          <w:color w:val="000000"/>
        </w:rPr>
      </w:pPr>
      <w:r>
        <w:rPr>
          <w:rFonts w:hAnsi="SimSun"/>
          <w:color w:val="000000"/>
        </w:rPr>
        <w:t>In addition to above user can login and can recover the username and password.</w:t>
      </w:r>
    </w:p>
    <w:p w:rsidR="00000000" w:rsidRDefault="003162EA">
      <w:pPr>
        <w:autoSpaceDN w:val="0"/>
        <w:spacing w:line="240" w:lineRule="auto"/>
        <w:ind w:firstLine="360"/>
        <w:jc w:val="both"/>
        <w:rPr>
          <w:rFonts w:hAnsi="SimSun"/>
          <w:color w:val="000000"/>
        </w:rPr>
      </w:pPr>
    </w:p>
    <w:p w:rsidR="00000000" w:rsidRDefault="003162EA">
      <w:pPr>
        <w:numPr>
          <w:ilvl w:val="0"/>
          <w:numId w:val="2"/>
        </w:numPr>
        <w:tabs>
          <w:tab w:val="left" w:pos="420"/>
        </w:tabs>
        <w:spacing w:line="240" w:lineRule="auto"/>
        <w:rPr>
          <w:rFonts w:ascii="东文宋体" w:hAnsi="SimSun"/>
          <w:b/>
          <w:color w:val="000000"/>
          <w:sz w:val="16"/>
        </w:rPr>
      </w:pPr>
      <w:r>
        <w:rPr>
          <w:b/>
          <w:szCs w:val="22"/>
        </w:rPr>
        <w:t xml:space="preserve">Edit </w:t>
      </w:r>
      <w:r>
        <w:rPr>
          <w:rFonts w:hAnsi="SimSun"/>
          <w:b/>
          <w:color w:val="000000"/>
        </w:rPr>
        <w:t>Profile/Account Sett</w:t>
      </w:r>
      <w:r>
        <w:rPr>
          <w:rFonts w:hAnsi="SimSun"/>
          <w:b/>
          <w:color w:val="000000"/>
        </w:rPr>
        <w:t>ings</w:t>
      </w:r>
    </w:p>
    <w:p w:rsidR="00000000" w:rsidRDefault="003162EA">
      <w:pPr>
        <w:autoSpaceDN w:val="0"/>
        <w:spacing w:line="240" w:lineRule="auto"/>
        <w:jc w:val="both"/>
        <w:textAlignment w:val="baseline"/>
        <w:rPr>
          <w:rFonts w:hAnsi="SimSun"/>
          <w:color w:val="000000"/>
        </w:rPr>
      </w:pPr>
      <w:r>
        <w:rPr>
          <w:rFonts w:hAnsi="SimSun"/>
          <w:color w:val="000000"/>
        </w:rPr>
        <w:t xml:space="preserve">       </w:t>
      </w:r>
      <w:r>
        <w:rPr>
          <w:rFonts w:hAnsi="SimSun"/>
          <w:color w:val="000000"/>
        </w:rPr>
        <w:t>User can edit their profile in the app.</w:t>
      </w:r>
    </w:p>
    <w:p w:rsidR="00000000" w:rsidRDefault="003162EA">
      <w:pPr>
        <w:autoSpaceDN w:val="0"/>
        <w:spacing w:line="240" w:lineRule="auto"/>
        <w:jc w:val="both"/>
        <w:textAlignment w:val="baseline"/>
        <w:rPr>
          <w:rFonts w:hAnsi="SimSun"/>
          <w:color w:val="000000"/>
        </w:rPr>
      </w:pPr>
    </w:p>
    <w:p w:rsidR="00000000" w:rsidRDefault="003162EA">
      <w:pPr>
        <w:numPr>
          <w:ilvl w:val="0"/>
          <w:numId w:val="4"/>
        </w:numPr>
        <w:tabs>
          <w:tab w:val="left" w:pos="0"/>
        </w:tabs>
        <w:spacing w:line="360" w:lineRule="auto"/>
        <w:rPr>
          <w:bCs/>
        </w:rPr>
      </w:pPr>
      <w:r>
        <w:rPr>
          <w:b/>
          <w:szCs w:val="22"/>
          <w:lang/>
        </w:rPr>
        <w:t xml:space="preserve">App </w:t>
      </w:r>
      <w:r>
        <w:rPr>
          <w:b/>
          <w:szCs w:val="22"/>
        </w:rPr>
        <w:t xml:space="preserve">Content Page For </w:t>
      </w:r>
      <w:r>
        <w:rPr>
          <w:b/>
          <w:szCs w:val="22"/>
          <w:lang/>
        </w:rPr>
        <w:t>Event Organizers</w:t>
      </w:r>
    </w:p>
    <w:p w:rsidR="00000000" w:rsidRDefault="003162EA">
      <w:pPr>
        <w:numPr>
          <w:ilvl w:val="0"/>
          <w:numId w:val="5"/>
        </w:numPr>
        <w:tabs>
          <w:tab w:val="left" w:pos="0"/>
          <w:tab w:val="left" w:pos="840"/>
          <w:tab w:val="left" w:pos="1080"/>
        </w:tabs>
        <w:spacing w:line="360" w:lineRule="auto"/>
        <w:ind w:left="840"/>
        <w:jc w:val="both"/>
        <w:rPr>
          <w:bCs/>
        </w:rPr>
      </w:pPr>
      <w:r>
        <w:rPr>
          <w:bCs/>
          <w:lang/>
        </w:rPr>
        <w:t>Splash Screen</w:t>
      </w:r>
    </w:p>
    <w:p w:rsidR="00000000" w:rsidRDefault="003162EA">
      <w:pPr>
        <w:numPr>
          <w:ilvl w:val="0"/>
          <w:numId w:val="5"/>
        </w:numPr>
        <w:tabs>
          <w:tab w:val="left" w:pos="0"/>
          <w:tab w:val="left" w:pos="840"/>
          <w:tab w:val="left" w:pos="1080"/>
        </w:tabs>
        <w:spacing w:line="360" w:lineRule="auto"/>
        <w:ind w:left="840"/>
        <w:jc w:val="both"/>
        <w:rPr>
          <w:bCs/>
        </w:rPr>
      </w:pPr>
      <w:r>
        <w:rPr>
          <w:bCs/>
        </w:rPr>
        <w:t>About us</w:t>
      </w:r>
    </w:p>
    <w:p w:rsidR="00000000" w:rsidRDefault="003162EA">
      <w:pPr>
        <w:numPr>
          <w:ilvl w:val="0"/>
          <w:numId w:val="5"/>
        </w:numPr>
        <w:tabs>
          <w:tab w:val="left" w:pos="0"/>
          <w:tab w:val="left" w:pos="840"/>
          <w:tab w:val="left" w:pos="1080"/>
        </w:tabs>
        <w:spacing w:line="360" w:lineRule="auto"/>
        <w:ind w:left="840"/>
        <w:jc w:val="both"/>
        <w:rPr>
          <w:bCs/>
        </w:rPr>
      </w:pPr>
      <w:r>
        <w:rPr>
          <w:bCs/>
          <w:lang/>
        </w:rPr>
        <w:t>Sign Up</w:t>
      </w:r>
    </w:p>
    <w:p w:rsidR="00000000" w:rsidRDefault="003162EA">
      <w:pPr>
        <w:numPr>
          <w:ilvl w:val="1"/>
          <w:numId w:val="6"/>
        </w:numPr>
        <w:tabs>
          <w:tab w:val="clear" w:pos="1440"/>
        </w:tabs>
        <w:spacing w:line="360" w:lineRule="auto"/>
        <w:ind w:left="1080"/>
        <w:jc w:val="both"/>
        <w:rPr>
          <w:bCs/>
        </w:rPr>
      </w:pPr>
      <w:r>
        <w:rPr>
          <w:bCs/>
          <w:lang/>
        </w:rPr>
        <w:t>First Name</w:t>
      </w:r>
    </w:p>
    <w:p w:rsidR="00000000" w:rsidRDefault="003162EA">
      <w:pPr>
        <w:numPr>
          <w:ilvl w:val="1"/>
          <w:numId w:val="6"/>
        </w:numPr>
        <w:tabs>
          <w:tab w:val="clear" w:pos="1440"/>
        </w:tabs>
        <w:spacing w:line="360" w:lineRule="auto"/>
        <w:ind w:left="1080"/>
        <w:jc w:val="both"/>
        <w:rPr>
          <w:bCs/>
        </w:rPr>
      </w:pPr>
      <w:r>
        <w:rPr>
          <w:bCs/>
          <w:lang/>
        </w:rPr>
        <w:t>Last Name</w:t>
      </w:r>
    </w:p>
    <w:p w:rsidR="00000000" w:rsidRDefault="003162EA">
      <w:pPr>
        <w:numPr>
          <w:ilvl w:val="1"/>
          <w:numId w:val="6"/>
        </w:numPr>
        <w:tabs>
          <w:tab w:val="clear" w:pos="1440"/>
        </w:tabs>
        <w:spacing w:line="360" w:lineRule="auto"/>
        <w:ind w:left="1080"/>
        <w:jc w:val="both"/>
        <w:rPr>
          <w:bCs/>
        </w:rPr>
      </w:pPr>
      <w:r>
        <w:rPr>
          <w:bCs/>
          <w:lang/>
        </w:rPr>
        <w:t>Email</w:t>
      </w:r>
    </w:p>
    <w:p w:rsidR="00000000" w:rsidRDefault="003162EA">
      <w:pPr>
        <w:numPr>
          <w:ilvl w:val="1"/>
          <w:numId w:val="6"/>
        </w:numPr>
        <w:tabs>
          <w:tab w:val="clear" w:pos="1440"/>
        </w:tabs>
        <w:spacing w:line="360" w:lineRule="auto"/>
        <w:ind w:left="1080"/>
        <w:jc w:val="both"/>
        <w:rPr>
          <w:bCs/>
        </w:rPr>
      </w:pPr>
      <w:r>
        <w:rPr>
          <w:bCs/>
          <w:lang/>
        </w:rPr>
        <w:t>Username</w:t>
      </w:r>
    </w:p>
    <w:p w:rsidR="00000000" w:rsidRDefault="003162EA">
      <w:pPr>
        <w:numPr>
          <w:ilvl w:val="1"/>
          <w:numId w:val="6"/>
        </w:numPr>
        <w:tabs>
          <w:tab w:val="clear" w:pos="1440"/>
        </w:tabs>
        <w:spacing w:line="360" w:lineRule="auto"/>
        <w:ind w:left="1080"/>
        <w:jc w:val="both"/>
        <w:rPr>
          <w:bCs/>
        </w:rPr>
      </w:pPr>
      <w:r>
        <w:rPr>
          <w:bCs/>
          <w:lang/>
        </w:rPr>
        <w:t>Password</w:t>
      </w:r>
    </w:p>
    <w:p w:rsidR="00000000" w:rsidRDefault="003162EA">
      <w:pPr>
        <w:numPr>
          <w:ilvl w:val="1"/>
          <w:numId w:val="6"/>
        </w:numPr>
        <w:tabs>
          <w:tab w:val="clear" w:pos="1440"/>
        </w:tabs>
        <w:spacing w:line="360" w:lineRule="auto"/>
        <w:ind w:left="1080"/>
        <w:jc w:val="both"/>
        <w:rPr>
          <w:bCs/>
        </w:rPr>
      </w:pPr>
      <w:r>
        <w:rPr>
          <w:bCs/>
          <w:lang/>
        </w:rPr>
        <w:lastRenderedPageBreak/>
        <w:t>Confirm Password</w:t>
      </w:r>
    </w:p>
    <w:p w:rsidR="00000000" w:rsidRDefault="003162EA">
      <w:pPr>
        <w:numPr>
          <w:ilvl w:val="0"/>
          <w:numId w:val="5"/>
        </w:numPr>
        <w:tabs>
          <w:tab w:val="left" w:pos="0"/>
          <w:tab w:val="left" w:pos="840"/>
          <w:tab w:val="left" w:pos="1080"/>
        </w:tabs>
        <w:spacing w:line="360" w:lineRule="auto"/>
        <w:ind w:left="840"/>
        <w:jc w:val="both"/>
        <w:rPr>
          <w:bCs/>
        </w:rPr>
      </w:pPr>
      <w:r>
        <w:rPr>
          <w:bCs/>
          <w:lang/>
        </w:rPr>
        <w:t>Login</w:t>
      </w:r>
    </w:p>
    <w:p w:rsidR="00000000" w:rsidRDefault="003162EA">
      <w:pPr>
        <w:numPr>
          <w:ilvl w:val="1"/>
          <w:numId w:val="6"/>
        </w:numPr>
        <w:tabs>
          <w:tab w:val="clear" w:pos="1440"/>
        </w:tabs>
        <w:spacing w:line="360" w:lineRule="auto"/>
        <w:ind w:left="1080"/>
        <w:jc w:val="both"/>
        <w:rPr>
          <w:bCs/>
        </w:rPr>
      </w:pPr>
      <w:r>
        <w:rPr>
          <w:bCs/>
          <w:lang/>
        </w:rPr>
        <w:t>Username</w:t>
      </w:r>
    </w:p>
    <w:p w:rsidR="00000000" w:rsidRDefault="003162EA">
      <w:pPr>
        <w:numPr>
          <w:ilvl w:val="1"/>
          <w:numId w:val="6"/>
        </w:numPr>
        <w:tabs>
          <w:tab w:val="clear" w:pos="1440"/>
        </w:tabs>
        <w:spacing w:line="360" w:lineRule="auto"/>
        <w:ind w:left="1080"/>
        <w:jc w:val="both"/>
      </w:pPr>
      <w:r>
        <w:rPr>
          <w:bCs/>
          <w:lang/>
        </w:rPr>
        <w:t>Password</w:t>
      </w:r>
    </w:p>
    <w:p w:rsidR="00000000" w:rsidRDefault="003162EA">
      <w:pPr>
        <w:numPr>
          <w:ilvl w:val="0"/>
          <w:numId w:val="5"/>
        </w:numPr>
        <w:tabs>
          <w:tab w:val="left" w:pos="0"/>
          <w:tab w:val="left" w:pos="840"/>
          <w:tab w:val="left" w:pos="1080"/>
        </w:tabs>
        <w:spacing w:line="360" w:lineRule="auto"/>
        <w:ind w:left="840"/>
        <w:jc w:val="both"/>
        <w:rPr>
          <w:bCs/>
        </w:rPr>
      </w:pPr>
      <w:r>
        <w:rPr>
          <w:bCs/>
          <w:lang/>
        </w:rPr>
        <w:t>Forgot Password</w:t>
      </w:r>
    </w:p>
    <w:p w:rsidR="00000000" w:rsidRDefault="003162EA">
      <w:pPr>
        <w:numPr>
          <w:ilvl w:val="1"/>
          <w:numId w:val="6"/>
        </w:numPr>
        <w:tabs>
          <w:tab w:val="clear" w:pos="1440"/>
        </w:tabs>
        <w:spacing w:line="360" w:lineRule="auto"/>
        <w:ind w:left="1080"/>
        <w:jc w:val="both"/>
        <w:rPr>
          <w:bCs/>
        </w:rPr>
      </w:pPr>
      <w:r>
        <w:rPr>
          <w:bCs/>
          <w:lang/>
        </w:rPr>
        <w:t>Email</w:t>
      </w:r>
    </w:p>
    <w:p w:rsidR="00000000" w:rsidRDefault="003162EA">
      <w:pPr>
        <w:numPr>
          <w:ilvl w:val="1"/>
          <w:numId w:val="6"/>
        </w:numPr>
        <w:tabs>
          <w:tab w:val="clear" w:pos="1440"/>
        </w:tabs>
        <w:spacing w:line="360" w:lineRule="auto"/>
        <w:ind w:left="1080"/>
        <w:jc w:val="both"/>
        <w:rPr>
          <w:bCs/>
        </w:rPr>
      </w:pPr>
      <w:r>
        <w:rPr>
          <w:bCs/>
          <w:lang/>
        </w:rPr>
        <w:t>Password Reset Link</w:t>
      </w:r>
    </w:p>
    <w:p w:rsidR="00000000" w:rsidRDefault="003162EA">
      <w:pPr>
        <w:numPr>
          <w:ilvl w:val="0"/>
          <w:numId w:val="5"/>
        </w:numPr>
        <w:tabs>
          <w:tab w:val="left" w:pos="0"/>
          <w:tab w:val="left" w:pos="840"/>
          <w:tab w:val="left" w:pos="1080"/>
        </w:tabs>
        <w:spacing w:line="360" w:lineRule="auto"/>
        <w:ind w:left="840"/>
        <w:jc w:val="both"/>
        <w:rPr>
          <w:bCs/>
        </w:rPr>
      </w:pPr>
      <w:r>
        <w:rPr>
          <w:bCs/>
          <w:lang/>
        </w:rPr>
        <w:t>Find E</w:t>
      </w:r>
      <w:r>
        <w:rPr>
          <w:bCs/>
          <w:lang/>
        </w:rPr>
        <w:t>vent Freelancers</w:t>
      </w:r>
    </w:p>
    <w:p w:rsidR="00000000" w:rsidRDefault="003162EA">
      <w:pPr>
        <w:numPr>
          <w:ilvl w:val="1"/>
          <w:numId w:val="6"/>
        </w:numPr>
        <w:tabs>
          <w:tab w:val="clear" w:pos="1440"/>
        </w:tabs>
        <w:spacing w:line="360" w:lineRule="auto"/>
        <w:ind w:left="1080"/>
        <w:jc w:val="both"/>
        <w:rPr>
          <w:bCs/>
        </w:rPr>
      </w:pPr>
      <w:r>
        <w:rPr>
          <w:bCs/>
          <w:lang/>
        </w:rPr>
        <w:t>Apply Filters</w:t>
      </w:r>
    </w:p>
    <w:p w:rsidR="00000000" w:rsidRDefault="003162EA">
      <w:pPr>
        <w:numPr>
          <w:ilvl w:val="2"/>
          <w:numId w:val="6"/>
        </w:numPr>
        <w:tabs>
          <w:tab w:val="clear" w:pos="2160"/>
        </w:tabs>
        <w:spacing w:line="360" w:lineRule="auto"/>
        <w:ind w:left="1500"/>
        <w:jc w:val="both"/>
        <w:rPr>
          <w:bCs/>
        </w:rPr>
      </w:pPr>
      <w:r>
        <w:rPr>
          <w:bCs/>
          <w:lang/>
        </w:rPr>
        <w:t>Skills</w:t>
      </w:r>
    </w:p>
    <w:p w:rsidR="00000000" w:rsidRDefault="003162EA">
      <w:pPr>
        <w:numPr>
          <w:ilvl w:val="2"/>
          <w:numId w:val="6"/>
        </w:numPr>
        <w:tabs>
          <w:tab w:val="clear" w:pos="2160"/>
        </w:tabs>
        <w:spacing w:line="360" w:lineRule="auto"/>
        <w:ind w:left="1500"/>
        <w:jc w:val="both"/>
        <w:rPr>
          <w:bCs/>
        </w:rPr>
      </w:pPr>
      <w:r>
        <w:rPr>
          <w:bCs/>
          <w:lang/>
        </w:rPr>
        <w:t>City</w:t>
      </w:r>
    </w:p>
    <w:p w:rsidR="00000000" w:rsidRDefault="003162EA">
      <w:pPr>
        <w:numPr>
          <w:ilvl w:val="2"/>
          <w:numId w:val="6"/>
        </w:numPr>
        <w:tabs>
          <w:tab w:val="clear" w:pos="2160"/>
        </w:tabs>
        <w:spacing w:line="360" w:lineRule="auto"/>
        <w:ind w:left="1500"/>
        <w:jc w:val="both"/>
        <w:rPr>
          <w:bCs/>
        </w:rPr>
      </w:pPr>
      <w:r>
        <w:rPr>
          <w:bCs/>
          <w:lang/>
        </w:rPr>
        <w:t>Date Available</w:t>
      </w:r>
    </w:p>
    <w:p w:rsidR="00000000" w:rsidRDefault="003162EA">
      <w:pPr>
        <w:numPr>
          <w:ilvl w:val="2"/>
          <w:numId w:val="6"/>
        </w:numPr>
        <w:tabs>
          <w:tab w:val="clear" w:pos="2160"/>
        </w:tabs>
        <w:spacing w:line="360" w:lineRule="auto"/>
        <w:ind w:left="1500"/>
        <w:jc w:val="both"/>
        <w:rPr>
          <w:bCs/>
        </w:rPr>
      </w:pPr>
      <w:r>
        <w:rPr>
          <w:bCs/>
          <w:lang/>
        </w:rPr>
        <w:t>Rate Type</w:t>
      </w:r>
    </w:p>
    <w:p w:rsidR="00000000" w:rsidRDefault="003162EA">
      <w:pPr>
        <w:numPr>
          <w:ilvl w:val="2"/>
          <w:numId w:val="6"/>
        </w:numPr>
        <w:tabs>
          <w:tab w:val="clear" w:pos="2160"/>
        </w:tabs>
        <w:spacing w:line="360" w:lineRule="auto"/>
        <w:ind w:left="1500"/>
        <w:jc w:val="both"/>
        <w:rPr>
          <w:bCs/>
        </w:rPr>
      </w:pPr>
      <w:r>
        <w:rPr>
          <w:bCs/>
          <w:lang/>
        </w:rPr>
        <w:t>Amount</w:t>
      </w:r>
    </w:p>
    <w:p w:rsidR="00000000" w:rsidRDefault="003162EA">
      <w:pPr>
        <w:numPr>
          <w:ilvl w:val="4"/>
          <w:numId w:val="6"/>
        </w:numPr>
        <w:tabs>
          <w:tab w:val="clear" w:pos="3600"/>
        </w:tabs>
        <w:spacing w:line="360" w:lineRule="auto"/>
        <w:ind w:left="2340"/>
        <w:jc w:val="both"/>
        <w:rPr>
          <w:bCs/>
        </w:rPr>
      </w:pPr>
      <w:r>
        <w:rPr>
          <w:bCs/>
          <w:lang/>
        </w:rPr>
        <w:t>Minimum</w:t>
      </w:r>
    </w:p>
    <w:p w:rsidR="00000000" w:rsidRDefault="003162EA">
      <w:pPr>
        <w:numPr>
          <w:ilvl w:val="4"/>
          <w:numId w:val="6"/>
        </w:numPr>
        <w:tabs>
          <w:tab w:val="clear" w:pos="3600"/>
        </w:tabs>
        <w:spacing w:line="360" w:lineRule="auto"/>
        <w:ind w:left="2340"/>
        <w:jc w:val="both"/>
        <w:rPr>
          <w:bCs/>
        </w:rPr>
      </w:pPr>
      <w:r>
        <w:rPr>
          <w:bCs/>
          <w:lang/>
        </w:rPr>
        <w:t>Maximum</w:t>
      </w:r>
    </w:p>
    <w:p w:rsidR="00000000" w:rsidRDefault="003162EA">
      <w:pPr>
        <w:numPr>
          <w:ilvl w:val="0"/>
          <w:numId w:val="5"/>
        </w:numPr>
        <w:tabs>
          <w:tab w:val="left" w:pos="0"/>
          <w:tab w:val="left" w:pos="840"/>
          <w:tab w:val="left" w:pos="1080"/>
        </w:tabs>
        <w:spacing w:line="360" w:lineRule="auto"/>
        <w:ind w:left="840"/>
        <w:jc w:val="both"/>
        <w:rPr>
          <w:bCs/>
        </w:rPr>
      </w:pPr>
      <w:r>
        <w:rPr>
          <w:bCs/>
          <w:lang/>
        </w:rPr>
        <w:t>Event Freelancers List</w:t>
      </w:r>
    </w:p>
    <w:p w:rsidR="00000000" w:rsidRDefault="003162EA">
      <w:pPr>
        <w:numPr>
          <w:ilvl w:val="0"/>
          <w:numId w:val="5"/>
        </w:numPr>
        <w:tabs>
          <w:tab w:val="left" w:pos="0"/>
          <w:tab w:val="left" w:pos="840"/>
          <w:tab w:val="left" w:pos="1080"/>
        </w:tabs>
        <w:spacing w:line="360" w:lineRule="auto"/>
        <w:ind w:left="840"/>
        <w:jc w:val="both"/>
        <w:rPr>
          <w:bCs/>
        </w:rPr>
      </w:pPr>
      <w:r>
        <w:rPr>
          <w:bCs/>
          <w:lang/>
        </w:rPr>
        <w:t>View/Select event Freelancer</w:t>
      </w:r>
    </w:p>
    <w:p w:rsidR="00000000" w:rsidRDefault="003162EA">
      <w:pPr>
        <w:numPr>
          <w:ilvl w:val="1"/>
          <w:numId w:val="6"/>
        </w:numPr>
        <w:tabs>
          <w:tab w:val="clear" w:pos="1440"/>
        </w:tabs>
        <w:spacing w:line="360" w:lineRule="auto"/>
        <w:ind w:left="1080"/>
        <w:jc w:val="both"/>
        <w:rPr>
          <w:bCs/>
        </w:rPr>
      </w:pPr>
      <w:r>
        <w:rPr>
          <w:bCs/>
          <w:lang/>
        </w:rPr>
        <w:t>Send Request</w:t>
      </w:r>
    </w:p>
    <w:p w:rsidR="00000000" w:rsidRDefault="003162EA">
      <w:pPr>
        <w:numPr>
          <w:ilvl w:val="1"/>
          <w:numId w:val="6"/>
        </w:numPr>
        <w:tabs>
          <w:tab w:val="clear" w:pos="1440"/>
        </w:tabs>
        <w:spacing w:line="360" w:lineRule="auto"/>
        <w:ind w:left="1080"/>
        <w:jc w:val="both"/>
        <w:rPr>
          <w:bCs/>
        </w:rPr>
      </w:pPr>
      <w:r>
        <w:rPr>
          <w:bCs/>
          <w:lang/>
        </w:rPr>
        <w:t>Reply by Event Freelancer (in Chat Bot)</w:t>
      </w:r>
    </w:p>
    <w:p w:rsidR="00000000" w:rsidRDefault="003162EA">
      <w:pPr>
        <w:numPr>
          <w:ilvl w:val="2"/>
          <w:numId w:val="6"/>
        </w:numPr>
        <w:tabs>
          <w:tab w:val="clear" w:pos="2160"/>
        </w:tabs>
        <w:spacing w:line="360" w:lineRule="auto"/>
        <w:ind w:left="1500"/>
        <w:jc w:val="both"/>
        <w:rPr>
          <w:bCs/>
        </w:rPr>
      </w:pPr>
      <w:r>
        <w:rPr>
          <w:bCs/>
          <w:lang/>
        </w:rPr>
        <w:t>Discussion Regarding Dates</w:t>
      </w:r>
    </w:p>
    <w:p w:rsidR="00000000" w:rsidRDefault="003162EA">
      <w:pPr>
        <w:numPr>
          <w:ilvl w:val="2"/>
          <w:numId w:val="6"/>
        </w:numPr>
        <w:tabs>
          <w:tab w:val="clear" w:pos="2160"/>
        </w:tabs>
        <w:spacing w:line="360" w:lineRule="auto"/>
        <w:ind w:left="1500"/>
        <w:jc w:val="both"/>
        <w:rPr>
          <w:bCs/>
        </w:rPr>
      </w:pPr>
      <w:r>
        <w:rPr>
          <w:bCs/>
          <w:lang/>
        </w:rPr>
        <w:t>Event Type</w:t>
      </w:r>
    </w:p>
    <w:p w:rsidR="00000000" w:rsidRDefault="003162EA">
      <w:pPr>
        <w:numPr>
          <w:ilvl w:val="1"/>
          <w:numId w:val="6"/>
        </w:numPr>
        <w:tabs>
          <w:tab w:val="clear" w:pos="1440"/>
        </w:tabs>
        <w:spacing w:line="360" w:lineRule="auto"/>
        <w:ind w:left="1080"/>
        <w:jc w:val="both"/>
        <w:rPr>
          <w:bCs/>
        </w:rPr>
      </w:pPr>
      <w:r>
        <w:rPr>
          <w:bCs/>
          <w:lang/>
        </w:rPr>
        <w:t>Offer Declined</w:t>
      </w:r>
    </w:p>
    <w:p w:rsidR="00000000" w:rsidRDefault="003162EA">
      <w:pPr>
        <w:numPr>
          <w:ilvl w:val="1"/>
          <w:numId w:val="6"/>
        </w:numPr>
        <w:tabs>
          <w:tab w:val="clear" w:pos="1440"/>
        </w:tabs>
        <w:spacing w:line="360" w:lineRule="auto"/>
        <w:ind w:left="1080"/>
        <w:jc w:val="both"/>
        <w:rPr>
          <w:bCs/>
        </w:rPr>
      </w:pPr>
      <w:r>
        <w:rPr>
          <w:bCs/>
          <w:lang/>
        </w:rPr>
        <w:lastRenderedPageBreak/>
        <w:t>Offer A</w:t>
      </w:r>
      <w:r>
        <w:rPr>
          <w:bCs/>
          <w:lang/>
        </w:rPr>
        <w:t>ccepted</w:t>
      </w:r>
    </w:p>
    <w:p w:rsidR="00000000" w:rsidRDefault="003162EA">
      <w:pPr>
        <w:numPr>
          <w:ilvl w:val="2"/>
          <w:numId w:val="6"/>
        </w:numPr>
        <w:tabs>
          <w:tab w:val="clear" w:pos="2160"/>
        </w:tabs>
        <w:spacing w:line="360" w:lineRule="auto"/>
        <w:ind w:left="1500"/>
        <w:jc w:val="both"/>
        <w:rPr>
          <w:bCs/>
        </w:rPr>
      </w:pPr>
      <w:r>
        <w:rPr>
          <w:bCs/>
          <w:lang/>
        </w:rPr>
        <w:t>Contact Details Shown</w:t>
      </w:r>
    </w:p>
    <w:p w:rsidR="00000000" w:rsidRDefault="003162EA">
      <w:pPr>
        <w:numPr>
          <w:ilvl w:val="2"/>
          <w:numId w:val="6"/>
        </w:numPr>
        <w:tabs>
          <w:tab w:val="clear" w:pos="2160"/>
        </w:tabs>
        <w:spacing w:line="360" w:lineRule="auto"/>
        <w:ind w:left="1500"/>
        <w:jc w:val="both"/>
        <w:rPr>
          <w:bCs/>
        </w:rPr>
      </w:pPr>
      <w:r>
        <w:rPr>
          <w:bCs/>
          <w:lang/>
        </w:rPr>
        <w:t>Email To Both</w:t>
      </w:r>
    </w:p>
    <w:p w:rsidR="00000000" w:rsidRDefault="003162EA">
      <w:pPr>
        <w:numPr>
          <w:ilvl w:val="0"/>
          <w:numId w:val="5"/>
        </w:numPr>
        <w:tabs>
          <w:tab w:val="left" w:pos="0"/>
          <w:tab w:val="left" w:pos="840"/>
          <w:tab w:val="left" w:pos="1080"/>
        </w:tabs>
        <w:spacing w:line="360" w:lineRule="auto"/>
        <w:ind w:left="840"/>
        <w:jc w:val="both"/>
        <w:rPr>
          <w:bCs/>
        </w:rPr>
      </w:pPr>
      <w:r>
        <w:rPr>
          <w:bCs/>
          <w:lang/>
        </w:rPr>
        <w:t>Service Contract</w:t>
      </w:r>
    </w:p>
    <w:p w:rsidR="00000000" w:rsidRDefault="003162EA">
      <w:pPr>
        <w:numPr>
          <w:ilvl w:val="0"/>
          <w:numId w:val="5"/>
        </w:numPr>
        <w:tabs>
          <w:tab w:val="left" w:pos="0"/>
          <w:tab w:val="left" w:pos="840"/>
          <w:tab w:val="left" w:pos="1080"/>
        </w:tabs>
        <w:spacing w:line="360" w:lineRule="auto"/>
        <w:ind w:left="840"/>
        <w:jc w:val="both"/>
        <w:rPr>
          <w:lang/>
        </w:rPr>
      </w:pPr>
      <w:r>
        <w:rPr>
          <w:lang/>
        </w:rPr>
        <w:t>Post Job Completion</w:t>
      </w:r>
    </w:p>
    <w:p w:rsidR="00000000" w:rsidRDefault="003162EA">
      <w:pPr>
        <w:numPr>
          <w:ilvl w:val="1"/>
          <w:numId w:val="6"/>
        </w:numPr>
        <w:tabs>
          <w:tab w:val="clear" w:pos="1440"/>
        </w:tabs>
        <w:spacing w:line="360" w:lineRule="auto"/>
        <w:ind w:left="1080"/>
        <w:jc w:val="both"/>
        <w:rPr>
          <w:lang/>
        </w:rPr>
      </w:pPr>
      <w:r>
        <w:rPr>
          <w:lang/>
        </w:rPr>
        <w:t>Rate Event Freelancer</w:t>
      </w:r>
    </w:p>
    <w:p w:rsidR="00000000" w:rsidRDefault="003162EA">
      <w:pPr>
        <w:numPr>
          <w:ilvl w:val="1"/>
          <w:numId w:val="6"/>
        </w:numPr>
        <w:tabs>
          <w:tab w:val="clear" w:pos="1440"/>
        </w:tabs>
        <w:spacing w:line="360" w:lineRule="auto"/>
        <w:ind w:left="1080"/>
        <w:jc w:val="both"/>
        <w:rPr>
          <w:bCs/>
        </w:rPr>
      </w:pPr>
      <w:r>
        <w:rPr>
          <w:lang/>
        </w:rPr>
        <w:t>Job Removed From app</w:t>
      </w:r>
    </w:p>
    <w:p w:rsidR="00000000" w:rsidRDefault="003162EA">
      <w:pPr>
        <w:numPr>
          <w:ilvl w:val="0"/>
          <w:numId w:val="5"/>
        </w:numPr>
        <w:tabs>
          <w:tab w:val="left" w:pos="0"/>
          <w:tab w:val="left" w:pos="840"/>
          <w:tab w:val="left" w:pos="1080"/>
        </w:tabs>
        <w:spacing w:line="360" w:lineRule="auto"/>
        <w:ind w:left="840"/>
        <w:jc w:val="both"/>
        <w:rPr>
          <w:bCs/>
        </w:rPr>
      </w:pPr>
      <w:r>
        <w:rPr>
          <w:bCs/>
          <w:lang/>
        </w:rPr>
        <w:t>Post a Job (Valid for 2 months)</w:t>
      </w:r>
    </w:p>
    <w:p w:rsidR="00000000" w:rsidRDefault="003162EA">
      <w:pPr>
        <w:numPr>
          <w:ilvl w:val="1"/>
          <w:numId w:val="6"/>
        </w:numPr>
        <w:tabs>
          <w:tab w:val="clear" w:pos="1440"/>
        </w:tabs>
        <w:spacing w:line="360" w:lineRule="auto"/>
        <w:ind w:left="1080"/>
        <w:jc w:val="both"/>
        <w:rPr>
          <w:bCs/>
          <w:lang w:val="en-AU"/>
        </w:rPr>
      </w:pPr>
      <w:r>
        <w:rPr>
          <w:bCs/>
          <w:lang/>
        </w:rPr>
        <w:t xml:space="preserve">Select </w:t>
      </w:r>
      <w:r>
        <w:rPr>
          <w:bCs/>
          <w:highlight w:val="green"/>
          <w:lang/>
        </w:rPr>
        <w:t>Subscription Package</w:t>
      </w:r>
      <w:r>
        <w:rPr>
          <w:bCs/>
          <w:lang/>
        </w:rPr>
        <w:t xml:space="preserve"> (for posting job)</w:t>
      </w:r>
    </w:p>
    <w:p w:rsidR="00000000" w:rsidRDefault="003162EA">
      <w:pPr>
        <w:numPr>
          <w:ilvl w:val="2"/>
          <w:numId w:val="6"/>
        </w:numPr>
        <w:tabs>
          <w:tab w:val="clear" w:pos="2160"/>
        </w:tabs>
        <w:spacing w:line="360" w:lineRule="auto"/>
        <w:ind w:left="1500"/>
        <w:jc w:val="both"/>
        <w:rPr>
          <w:bCs/>
          <w:lang/>
        </w:rPr>
      </w:pPr>
      <w:r>
        <w:rPr>
          <w:bCs/>
          <w:lang/>
        </w:rPr>
        <w:t>14 Days Free Trial</w:t>
      </w:r>
    </w:p>
    <w:p w:rsidR="00000000" w:rsidRDefault="003162EA">
      <w:pPr>
        <w:numPr>
          <w:ilvl w:val="2"/>
          <w:numId w:val="6"/>
        </w:numPr>
        <w:tabs>
          <w:tab w:val="clear" w:pos="2160"/>
        </w:tabs>
        <w:spacing w:line="360" w:lineRule="auto"/>
        <w:ind w:left="1500"/>
        <w:jc w:val="both"/>
        <w:rPr>
          <w:bCs/>
          <w:lang/>
        </w:rPr>
      </w:pPr>
      <w:r>
        <w:rPr>
          <w:bCs/>
          <w:lang/>
        </w:rPr>
        <w:t>Annual Subscription - $480</w:t>
      </w:r>
    </w:p>
    <w:p w:rsidR="00000000" w:rsidRDefault="003162EA">
      <w:pPr>
        <w:numPr>
          <w:ilvl w:val="2"/>
          <w:numId w:val="6"/>
        </w:numPr>
        <w:tabs>
          <w:tab w:val="clear" w:pos="2160"/>
        </w:tabs>
        <w:spacing w:line="360" w:lineRule="auto"/>
        <w:ind w:left="1500"/>
        <w:jc w:val="both"/>
        <w:rPr>
          <w:bCs/>
          <w:lang/>
        </w:rPr>
      </w:pPr>
      <w:r>
        <w:rPr>
          <w:bCs/>
          <w:lang/>
        </w:rPr>
        <w:t>Half Yea</w:t>
      </w:r>
      <w:r>
        <w:rPr>
          <w:bCs/>
          <w:lang/>
        </w:rPr>
        <w:t>rly Subscription - $300</w:t>
      </w:r>
    </w:p>
    <w:p w:rsidR="00000000" w:rsidRDefault="003162EA">
      <w:pPr>
        <w:numPr>
          <w:ilvl w:val="2"/>
          <w:numId w:val="6"/>
        </w:numPr>
        <w:tabs>
          <w:tab w:val="clear" w:pos="2160"/>
        </w:tabs>
        <w:spacing w:line="360" w:lineRule="auto"/>
        <w:ind w:left="1500"/>
        <w:jc w:val="both"/>
        <w:rPr>
          <w:bCs/>
          <w:lang/>
        </w:rPr>
      </w:pPr>
      <w:r>
        <w:rPr>
          <w:bCs/>
          <w:lang/>
        </w:rPr>
        <w:t>Make Payment</w:t>
      </w:r>
    </w:p>
    <w:p w:rsidR="00000000" w:rsidRDefault="003162EA">
      <w:pPr>
        <w:numPr>
          <w:ilvl w:val="4"/>
          <w:numId w:val="6"/>
        </w:numPr>
        <w:tabs>
          <w:tab w:val="clear" w:pos="3600"/>
        </w:tabs>
        <w:spacing w:line="360" w:lineRule="auto"/>
        <w:ind w:left="2340"/>
        <w:jc w:val="both"/>
        <w:rPr>
          <w:bCs/>
          <w:highlight w:val="green"/>
          <w:lang/>
        </w:rPr>
      </w:pPr>
      <w:r>
        <w:rPr>
          <w:bCs/>
          <w:highlight w:val="green"/>
          <w:lang/>
        </w:rPr>
        <w:t>Paypal / Stripe</w:t>
      </w:r>
    </w:p>
    <w:p w:rsidR="00000000" w:rsidRDefault="003162EA">
      <w:pPr>
        <w:spacing w:line="360" w:lineRule="auto"/>
        <w:ind w:left="1980" w:firstLine="715"/>
        <w:jc w:val="both"/>
        <w:rPr>
          <w:bCs/>
          <w:lang/>
        </w:rPr>
      </w:pPr>
      <w:r>
        <w:rPr>
          <w:bCs/>
          <w:lang/>
        </w:rPr>
        <w:t>*Payment Gateway will be provided by the client</w:t>
      </w:r>
    </w:p>
    <w:p w:rsidR="00000000" w:rsidRDefault="003162EA">
      <w:pPr>
        <w:numPr>
          <w:ilvl w:val="0"/>
          <w:numId w:val="5"/>
        </w:numPr>
        <w:tabs>
          <w:tab w:val="left" w:pos="0"/>
          <w:tab w:val="left" w:pos="840"/>
          <w:tab w:val="left" w:pos="1080"/>
        </w:tabs>
        <w:spacing w:line="360" w:lineRule="auto"/>
        <w:ind w:left="840"/>
        <w:jc w:val="both"/>
        <w:rPr>
          <w:lang/>
        </w:rPr>
      </w:pPr>
      <w:r>
        <w:rPr>
          <w:lang/>
        </w:rPr>
        <w:t>Enter Personal Details</w:t>
      </w:r>
    </w:p>
    <w:p w:rsidR="00000000" w:rsidRDefault="003162EA">
      <w:pPr>
        <w:numPr>
          <w:ilvl w:val="1"/>
          <w:numId w:val="6"/>
        </w:numPr>
        <w:tabs>
          <w:tab w:val="clear" w:pos="1440"/>
        </w:tabs>
        <w:spacing w:line="360" w:lineRule="auto"/>
        <w:ind w:left="1080"/>
        <w:jc w:val="both"/>
        <w:rPr>
          <w:lang/>
        </w:rPr>
      </w:pPr>
      <w:r>
        <w:rPr>
          <w:lang/>
        </w:rPr>
        <w:t>Full Name</w:t>
      </w:r>
    </w:p>
    <w:p w:rsidR="00000000" w:rsidRDefault="003162EA">
      <w:pPr>
        <w:numPr>
          <w:ilvl w:val="1"/>
          <w:numId w:val="6"/>
        </w:numPr>
        <w:tabs>
          <w:tab w:val="clear" w:pos="1440"/>
        </w:tabs>
        <w:spacing w:line="360" w:lineRule="auto"/>
        <w:ind w:left="1080"/>
        <w:jc w:val="both"/>
        <w:rPr>
          <w:lang/>
        </w:rPr>
      </w:pPr>
      <w:r>
        <w:rPr>
          <w:lang/>
        </w:rPr>
        <w:t>Contact Number</w:t>
      </w:r>
    </w:p>
    <w:p w:rsidR="00000000" w:rsidRDefault="003162EA">
      <w:pPr>
        <w:numPr>
          <w:ilvl w:val="1"/>
          <w:numId w:val="6"/>
        </w:numPr>
        <w:tabs>
          <w:tab w:val="clear" w:pos="1440"/>
        </w:tabs>
        <w:spacing w:line="360" w:lineRule="auto"/>
        <w:ind w:left="1080"/>
        <w:jc w:val="both"/>
        <w:rPr>
          <w:lang/>
        </w:rPr>
      </w:pPr>
      <w:r>
        <w:rPr>
          <w:lang/>
        </w:rPr>
        <w:t>Address</w:t>
      </w:r>
    </w:p>
    <w:p w:rsidR="00000000" w:rsidRDefault="003162EA">
      <w:pPr>
        <w:numPr>
          <w:ilvl w:val="1"/>
          <w:numId w:val="6"/>
        </w:numPr>
        <w:tabs>
          <w:tab w:val="clear" w:pos="1440"/>
        </w:tabs>
        <w:spacing w:line="360" w:lineRule="auto"/>
        <w:ind w:left="1080"/>
        <w:jc w:val="both"/>
        <w:rPr>
          <w:lang/>
        </w:rPr>
      </w:pPr>
      <w:r>
        <w:rPr>
          <w:lang/>
        </w:rPr>
        <w:t>Email</w:t>
      </w:r>
    </w:p>
    <w:p w:rsidR="00000000" w:rsidRDefault="003162EA">
      <w:pPr>
        <w:numPr>
          <w:ilvl w:val="1"/>
          <w:numId w:val="6"/>
        </w:numPr>
        <w:tabs>
          <w:tab w:val="clear" w:pos="1440"/>
        </w:tabs>
        <w:spacing w:line="360" w:lineRule="auto"/>
        <w:ind w:left="1080"/>
        <w:jc w:val="both"/>
        <w:rPr>
          <w:lang/>
        </w:rPr>
      </w:pPr>
      <w:r>
        <w:rPr>
          <w:lang/>
        </w:rPr>
        <w:t>Contact Number</w:t>
      </w:r>
    </w:p>
    <w:p w:rsidR="00000000" w:rsidRDefault="003162EA">
      <w:pPr>
        <w:numPr>
          <w:ilvl w:val="1"/>
          <w:numId w:val="6"/>
        </w:numPr>
        <w:tabs>
          <w:tab w:val="clear" w:pos="1440"/>
        </w:tabs>
        <w:spacing w:line="360" w:lineRule="auto"/>
        <w:ind w:left="1080"/>
        <w:jc w:val="both"/>
        <w:rPr>
          <w:lang/>
        </w:rPr>
      </w:pPr>
      <w:r>
        <w:rPr>
          <w:lang/>
        </w:rPr>
        <w:t>ABN</w:t>
      </w:r>
    </w:p>
    <w:p w:rsidR="00000000" w:rsidRDefault="003162EA">
      <w:pPr>
        <w:numPr>
          <w:ilvl w:val="0"/>
          <w:numId w:val="5"/>
        </w:numPr>
        <w:tabs>
          <w:tab w:val="left" w:pos="0"/>
          <w:tab w:val="left" w:pos="840"/>
          <w:tab w:val="left" w:pos="1080"/>
        </w:tabs>
        <w:spacing w:line="360" w:lineRule="auto"/>
        <w:ind w:left="840"/>
        <w:jc w:val="both"/>
        <w:rPr>
          <w:lang/>
        </w:rPr>
      </w:pPr>
      <w:r>
        <w:rPr>
          <w:lang/>
        </w:rPr>
        <w:t>Event Details</w:t>
      </w:r>
    </w:p>
    <w:p w:rsidR="00000000" w:rsidRDefault="003162EA">
      <w:pPr>
        <w:numPr>
          <w:ilvl w:val="1"/>
          <w:numId w:val="6"/>
        </w:numPr>
        <w:tabs>
          <w:tab w:val="clear" w:pos="1440"/>
        </w:tabs>
        <w:spacing w:line="360" w:lineRule="auto"/>
        <w:ind w:left="1080"/>
        <w:jc w:val="both"/>
        <w:rPr>
          <w:lang/>
        </w:rPr>
      </w:pPr>
      <w:r>
        <w:rPr>
          <w:lang/>
        </w:rPr>
        <w:lastRenderedPageBreak/>
        <w:t>Event Description</w:t>
      </w:r>
    </w:p>
    <w:p w:rsidR="00000000" w:rsidRDefault="003162EA">
      <w:pPr>
        <w:numPr>
          <w:ilvl w:val="1"/>
          <w:numId w:val="6"/>
        </w:numPr>
        <w:tabs>
          <w:tab w:val="clear" w:pos="1440"/>
        </w:tabs>
        <w:spacing w:line="360" w:lineRule="auto"/>
        <w:ind w:left="1080"/>
        <w:jc w:val="both"/>
        <w:rPr>
          <w:lang/>
        </w:rPr>
      </w:pPr>
      <w:r>
        <w:rPr>
          <w:lang/>
        </w:rPr>
        <w:t>Event Location (Map API Required)</w:t>
      </w:r>
    </w:p>
    <w:p w:rsidR="00000000" w:rsidRDefault="003162EA">
      <w:pPr>
        <w:numPr>
          <w:ilvl w:val="1"/>
          <w:numId w:val="6"/>
        </w:numPr>
        <w:tabs>
          <w:tab w:val="clear" w:pos="1440"/>
        </w:tabs>
        <w:spacing w:line="360" w:lineRule="auto"/>
        <w:ind w:left="1080"/>
        <w:jc w:val="both"/>
        <w:rPr>
          <w:lang/>
        </w:rPr>
      </w:pPr>
      <w:r>
        <w:rPr>
          <w:lang/>
        </w:rPr>
        <w:t>Event Da</w:t>
      </w:r>
      <w:r>
        <w:rPr>
          <w:lang/>
        </w:rPr>
        <w:t>tes</w:t>
      </w:r>
    </w:p>
    <w:p w:rsidR="00000000" w:rsidRDefault="003162EA">
      <w:pPr>
        <w:numPr>
          <w:ilvl w:val="1"/>
          <w:numId w:val="6"/>
        </w:numPr>
        <w:tabs>
          <w:tab w:val="clear" w:pos="1440"/>
        </w:tabs>
        <w:spacing w:line="360" w:lineRule="auto"/>
        <w:ind w:left="1080"/>
        <w:jc w:val="both"/>
        <w:rPr>
          <w:lang/>
        </w:rPr>
      </w:pPr>
      <w:r>
        <w:rPr>
          <w:lang/>
        </w:rPr>
        <w:t>Number of freelancers required</w:t>
      </w:r>
    </w:p>
    <w:p w:rsidR="00000000" w:rsidRDefault="003162EA">
      <w:pPr>
        <w:numPr>
          <w:ilvl w:val="1"/>
          <w:numId w:val="6"/>
        </w:numPr>
        <w:tabs>
          <w:tab w:val="clear" w:pos="1440"/>
        </w:tabs>
        <w:spacing w:line="360" w:lineRule="auto"/>
        <w:ind w:left="1080"/>
        <w:jc w:val="both"/>
        <w:rPr>
          <w:lang/>
        </w:rPr>
      </w:pPr>
      <w:r>
        <w:rPr>
          <w:lang/>
        </w:rPr>
        <w:t>Paid Job / Volunteer</w:t>
      </w:r>
    </w:p>
    <w:p w:rsidR="00000000" w:rsidRDefault="003162EA">
      <w:pPr>
        <w:numPr>
          <w:ilvl w:val="1"/>
          <w:numId w:val="6"/>
        </w:numPr>
        <w:tabs>
          <w:tab w:val="clear" w:pos="1440"/>
        </w:tabs>
        <w:spacing w:line="360" w:lineRule="auto"/>
        <w:ind w:left="1080"/>
        <w:jc w:val="both"/>
        <w:rPr>
          <w:lang/>
        </w:rPr>
      </w:pPr>
      <w:r>
        <w:rPr>
          <w:lang/>
        </w:rPr>
        <w:t>Rates</w:t>
      </w:r>
    </w:p>
    <w:p w:rsidR="00000000" w:rsidRDefault="003162EA">
      <w:pPr>
        <w:numPr>
          <w:ilvl w:val="2"/>
          <w:numId w:val="6"/>
        </w:numPr>
        <w:tabs>
          <w:tab w:val="clear" w:pos="2160"/>
        </w:tabs>
        <w:spacing w:line="360" w:lineRule="auto"/>
        <w:ind w:left="1500"/>
        <w:jc w:val="both"/>
        <w:rPr>
          <w:lang/>
        </w:rPr>
      </w:pPr>
      <w:r>
        <w:rPr>
          <w:lang/>
        </w:rPr>
        <w:t>Hourly</w:t>
      </w:r>
    </w:p>
    <w:p w:rsidR="00000000" w:rsidRDefault="003162EA">
      <w:pPr>
        <w:numPr>
          <w:ilvl w:val="2"/>
          <w:numId w:val="6"/>
        </w:numPr>
        <w:tabs>
          <w:tab w:val="clear" w:pos="2160"/>
        </w:tabs>
        <w:spacing w:line="360" w:lineRule="auto"/>
        <w:ind w:left="1500"/>
        <w:jc w:val="both"/>
        <w:rPr>
          <w:lang/>
        </w:rPr>
      </w:pPr>
      <w:r>
        <w:rPr>
          <w:lang/>
        </w:rPr>
        <w:t>Daily</w:t>
      </w:r>
    </w:p>
    <w:p w:rsidR="00000000" w:rsidRDefault="003162EA">
      <w:pPr>
        <w:numPr>
          <w:ilvl w:val="2"/>
          <w:numId w:val="6"/>
        </w:numPr>
        <w:tabs>
          <w:tab w:val="clear" w:pos="2160"/>
        </w:tabs>
        <w:spacing w:line="360" w:lineRule="auto"/>
        <w:ind w:left="1500"/>
        <w:jc w:val="both"/>
        <w:rPr>
          <w:lang/>
        </w:rPr>
      </w:pPr>
      <w:r>
        <w:rPr>
          <w:lang/>
        </w:rPr>
        <w:t>Weekly</w:t>
      </w:r>
    </w:p>
    <w:p w:rsidR="00000000" w:rsidRDefault="003162EA">
      <w:pPr>
        <w:numPr>
          <w:ilvl w:val="0"/>
          <w:numId w:val="5"/>
        </w:numPr>
        <w:tabs>
          <w:tab w:val="left" w:pos="0"/>
          <w:tab w:val="left" w:pos="840"/>
          <w:tab w:val="left" w:pos="1080"/>
        </w:tabs>
        <w:spacing w:line="360" w:lineRule="auto"/>
        <w:ind w:left="840"/>
        <w:jc w:val="both"/>
        <w:rPr>
          <w:lang w:val="en-AU"/>
        </w:rPr>
      </w:pPr>
      <w:r>
        <w:rPr>
          <w:lang w:val="en-AU"/>
        </w:rPr>
        <w:t>Requirements</w:t>
      </w:r>
      <w:r>
        <w:rPr>
          <w:lang/>
        </w:rPr>
        <w:t xml:space="preserve"> From Event Freelancer (will be shown according to the organizers)</w:t>
      </w:r>
    </w:p>
    <w:p w:rsidR="00000000" w:rsidRDefault="003162EA">
      <w:pPr>
        <w:numPr>
          <w:ilvl w:val="1"/>
          <w:numId w:val="6"/>
        </w:numPr>
        <w:tabs>
          <w:tab w:val="clear" w:pos="1440"/>
        </w:tabs>
        <w:spacing w:line="360" w:lineRule="auto"/>
        <w:ind w:left="1080"/>
        <w:jc w:val="both"/>
        <w:rPr>
          <w:lang w:val="en-AU"/>
        </w:rPr>
      </w:pPr>
      <w:r>
        <w:rPr>
          <w:lang/>
        </w:rPr>
        <w:t>Work Requirements</w:t>
      </w:r>
    </w:p>
    <w:p w:rsidR="00000000" w:rsidRDefault="003162EA">
      <w:pPr>
        <w:numPr>
          <w:ilvl w:val="2"/>
          <w:numId w:val="6"/>
        </w:numPr>
        <w:tabs>
          <w:tab w:val="clear" w:pos="2160"/>
        </w:tabs>
        <w:spacing w:line="360" w:lineRule="auto"/>
        <w:ind w:left="1500"/>
        <w:jc w:val="both"/>
        <w:rPr>
          <w:lang w:val="en-AU"/>
        </w:rPr>
      </w:pPr>
      <w:r>
        <w:rPr>
          <w:lang w:val="en-AU"/>
        </w:rPr>
        <w:t xml:space="preserve">Right to work in Australia </w:t>
      </w:r>
      <w:r>
        <w:rPr>
          <w:lang/>
        </w:rPr>
        <w:t>(</w:t>
      </w:r>
      <w:r>
        <w:rPr>
          <w:lang w:val="en-AU"/>
        </w:rPr>
        <w:t>yes/no</w:t>
      </w:r>
      <w:r>
        <w:rPr>
          <w:lang/>
        </w:rPr>
        <w:t>)</w:t>
      </w:r>
    </w:p>
    <w:p w:rsidR="00000000" w:rsidRDefault="003162EA">
      <w:pPr>
        <w:numPr>
          <w:ilvl w:val="2"/>
          <w:numId w:val="6"/>
        </w:numPr>
        <w:tabs>
          <w:tab w:val="clear" w:pos="2160"/>
        </w:tabs>
        <w:spacing w:line="360" w:lineRule="auto"/>
        <w:ind w:left="1500"/>
        <w:jc w:val="both"/>
        <w:rPr>
          <w:lang w:val="en-AU"/>
        </w:rPr>
      </w:pPr>
      <w:r>
        <w:rPr>
          <w:lang w:val="en-AU"/>
        </w:rPr>
        <w:t xml:space="preserve">Working with Children’s Check </w:t>
      </w:r>
      <w:r>
        <w:rPr>
          <w:lang/>
        </w:rPr>
        <w:t>(Yes / No)</w:t>
      </w:r>
    </w:p>
    <w:p w:rsidR="00000000" w:rsidRDefault="003162EA">
      <w:pPr>
        <w:numPr>
          <w:ilvl w:val="2"/>
          <w:numId w:val="6"/>
        </w:numPr>
        <w:tabs>
          <w:tab w:val="clear" w:pos="2160"/>
        </w:tabs>
        <w:spacing w:line="360" w:lineRule="auto"/>
        <w:ind w:left="1500"/>
        <w:jc w:val="both"/>
        <w:rPr>
          <w:lang w:val="en-AU"/>
        </w:rPr>
      </w:pPr>
      <w:r>
        <w:rPr>
          <w:lang w:val="en-AU"/>
        </w:rPr>
        <w:t xml:space="preserve">Australian Driver’s Licence </w:t>
      </w:r>
      <w:r>
        <w:rPr>
          <w:lang/>
        </w:rPr>
        <w:t>(</w:t>
      </w:r>
      <w:r>
        <w:rPr>
          <w:lang w:val="en-AU"/>
        </w:rPr>
        <w:t>yes/no</w:t>
      </w:r>
      <w:r>
        <w:rPr>
          <w:lang/>
        </w:rPr>
        <w:t>)</w:t>
      </w:r>
    </w:p>
    <w:p w:rsidR="00000000" w:rsidRDefault="003162EA">
      <w:pPr>
        <w:numPr>
          <w:ilvl w:val="2"/>
          <w:numId w:val="6"/>
        </w:numPr>
        <w:tabs>
          <w:tab w:val="clear" w:pos="2160"/>
        </w:tabs>
        <w:spacing w:line="360" w:lineRule="auto"/>
        <w:ind w:left="1500"/>
        <w:jc w:val="both"/>
        <w:rPr>
          <w:lang w:val="en-AU"/>
        </w:rPr>
      </w:pPr>
      <w:r>
        <w:rPr>
          <w:lang w:val="en-AU"/>
        </w:rPr>
        <w:t>Current police check – upload</w:t>
      </w:r>
    </w:p>
    <w:p w:rsidR="00000000" w:rsidRDefault="003162EA">
      <w:pPr>
        <w:numPr>
          <w:ilvl w:val="2"/>
          <w:numId w:val="6"/>
        </w:numPr>
        <w:tabs>
          <w:tab w:val="clear" w:pos="2160"/>
        </w:tabs>
        <w:spacing w:line="360" w:lineRule="auto"/>
        <w:ind w:left="1500"/>
        <w:jc w:val="both"/>
        <w:rPr>
          <w:lang/>
        </w:rPr>
      </w:pPr>
      <w:r>
        <w:rPr>
          <w:lang w:val="en-AU"/>
        </w:rPr>
        <w:t>ABN</w:t>
      </w:r>
      <w:r>
        <w:rPr>
          <w:lang/>
        </w:rPr>
        <w:t xml:space="preserve"> (Yes / No)</w:t>
      </w:r>
    </w:p>
    <w:p w:rsidR="00000000" w:rsidRDefault="003162EA">
      <w:pPr>
        <w:numPr>
          <w:ilvl w:val="1"/>
          <w:numId w:val="6"/>
        </w:numPr>
        <w:tabs>
          <w:tab w:val="clear" w:pos="1440"/>
        </w:tabs>
        <w:spacing w:line="360" w:lineRule="auto"/>
        <w:ind w:left="1080"/>
        <w:jc w:val="both"/>
        <w:rPr>
          <w:lang w:val="en-AU"/>
        </w:rPr>
      </w:pPr>
      <w:r>
        <w:rPr>
          <w:lang/>
        </w:rPr>
        <w:t>Licence</w:t>
      </w:r>
      <w:r>
        <w:rPr>
          <w:lang w:val="en-AU"/>
        </w:rPr>
        <w:t>/Qualifications</w:t>
      </w:r>
    </w:p>
    <w:p w:rsidR="00000000" w:rsidRDefault="003162EA">
      <w:pPr>
        <w:numPr>
          <w:ilvl w:val="2"/>
          <w:numId w:val="6"/>
        </w:numPr>
        <w:tabs>
          <w:tab w:val="clear" w:pos="2160"/>
        </w:tabs>
        <w:spacing w:line="360" w:lineRule="auto"/>
        <w:ind w:left="1500"/>
        <w:jc w:val="both"/>
        <w:rPr>
          <w:lang w:val="en-AU"/>
        </w:rPr>
      </w:pPr>
      <w:r>
        <w:rPr>
          <w:lang w:val="en-AU"/>
        </w:rPr>
        <w:t>Forklift</w:t>
      </w:r>
    </w:p>
    <w:p w:rsidR="00000000" w:rsidRDefault="003162EA">
      <w:pPr>
        <w:numPr>
          <w:ilvl w:val="2"/>
          <w:numId w:val="6"/>
        </w:numPr>
        <w:tabs>
          <w:tab w:val="clear" w:pos="2160"/>
        </w:tabs>
        <w:spacing w:line="360" w:lineRule="auto"/>
        <w:ind w:left="1500"/>
        <w:jc w:val="both"/>
        <w:rPr>
          <w:lang w:val="en-AU"/>
        </w:rPr>
      </w:pPr>
      <w:r>
        <w:rPr>
          <w:lang w:val="en-AU"/>
        </w:rPr>
        <w:t>EWP</w:t>
      </w:r>
      <w:r>
        <w:rPr>
          <w:lang/>
        </w:rPr>
        <w:t xml:space="preserve"> (Elevated Work Platform)</w:t>
      </w:r>
    </w:p>
    <w:p w:rsidR="00000000" w:rsidRDefault="003162EA">
      <w:pPr>
        <w:numPr>
          <w:ilvl w:val="2"/>
          <w:numId w:val="6"/>
        </w:numPr>
        <w:tabs>
          <w:tab w:val="clear" w:pos="2160"/>
        </w:tabs>
        <w:spacing w:line="360" w:lineRule="auto"/>
        <w:ind w:left="1500"/>
        <w:jc w:val="both"/>
        <w:rPr>
          <w:lang w:val="en-AU"/>
        </w:rPr>
      </w:pPr>
      <w:r>
        <w:rPr>
          <w:lang w:val="en-AU"/>
        </w:rPr>
        <w:t>Warden</w:t>
      </w:r>
    </w:p>
    <w:p w:rsidR="00000000" w:rsidRDefault="003162EA">
      <w:pPr>
        <w:numPr>
          <w:ilvl w:val="2"/>
          <w:numId w:val="6"/>
        </w:numPr>
        <w:tabs>
          <w:tab w:val="clear" w:pos="2160"/>
        </w:tabs>
        <w:spacing w:line="360" w:lineRule="auto"/>
        <w:ind w:left="1500"/>
        <w:jc w:val="both"/>
        <w:rPr>
          <w:lang/>
        </w:rPr>
      </w:pPr>
      <w:r>
        <w:rPr>
          <w:lang w:val="en-AU"/>
        </w:rPr>
        <w:t>Safety Accreditation</w:t>
      </w:r>
    </w:p>
    <w:p w:rsidR="00000000" w:rsidRDefault="003162EA">
      <w:pPr>
        <w:numPr>
          <w:ilvl w:val="2"/>
          <w:numId w:val="6"/>
        </w:numPr>
        <w:tabs>
          <w:tab w:val="clear" w:pos="2160"/>
        </w:tabs>
        <w:spacing w:line="360" w:lineRule="auto"/>
        <w:ind w:left="1500"/>
        <w:jc w:val="both"/>
        <w:rPr>
          <w:lang/>
        </w:rPr>
      </w:pPr>
      <w:r>
        <w:rPr>
          <w:lang w:val="en-AU"/>
        </w:rPr>
        <w:t>First Aid</w:t>
      </w:r>
    </w:p>
    <w:p w:rsidR="00000000" w:rsidRDefault="003162EA">
      <w:pPr>
        <w:numPr>
          <w:ilvl w:val="2"/>
          <w:numId w:val="6"/>
        </w:numPr>
        <w:tabs>
          <w:tab w:val="clear" w:pos="2160"/>
        </w:tabs>
        <w:spacing w:line="360" w:lineRule="auto"/>
        <w:ind w:left="1500"/>
        <w:jc w:val="both"/>
        <w:rPr>
          <w:lang/>
        </w:rPr>
      </w:pPr>
      <w:r>
        <w:rPr>
          <w:lang w:val="en-AU"/>
        </w:rPr>
        <w:t>List – last 5 contracts</w:t>
      </w:r>
      <w:r>
        <w:rPr>
          <w:lang/>
        </w:rPr>
        <w:t xml:space="preserve"> (can be deselected by organizer)</w:t>
      </w:r>
    </w:p>
    <w:p w:rsidR="00000000" w:rsidRDefault="003162EA">
      <w:pPr>
        <w:numPr>
          <w:ilvl w:val="2"/>
          <w:numId w:val="6"/>
        </w:numPr>
        <w:tabs>
          <w:tab w:val="clear" w:pos="2160"/>
        </w:tabs>
        <w:spacing w:line="360" w:lineRule="auto"/>
        <w:ind w:left="1500"/>
        <w:jc w:val="both"/>
        <w:rPr>
          <w:lang/>
        </w:rPr>
      </w:pPr>
      <w:r>
        <w:rPr>
          <w:lang/>
        </w:rPr>
        <w:lastRenderedPageBreak/>
        <w:t>CV (can be deselec</w:t>
      </w:r>
      <w:r>
        <w:rPr>
          <w:lang/>
        </w:rPr>
        <w:t>ted by organizer)</w:t>
      </w:r>
    </w:p>
    <w:p w:rsidR="00000000" w:rsidRDefault="003162EA">
      <w:pPr>
        <w:numPr>
          <w:ilvl w:val="1"/>
          <w:numId w:val="6"/>
        </w:numPr>
        <w:tabs>
          <w:tab w:val="clear" w:pos="1440"/>
        </w:tabs>
        <w:spacing w:line="360" w:lineRule="auto"/>
        <w:ind w:left="1080"/>
        <w:jc w:val="both"/>
        <w:rPr>
          <w:lang w:val="en-AU"/>
        </w:rPr>
      </w:pPr>
      <w:r>
        <w:rPr>
          <w:lang/>
        </w:rPr>
        <w:t>Position Requirement</w:t>
      </w:r>
      <w:r>
        <w:rPr>
          <w:lang w:val="en-AU"/>
        </w:rPr>
        <w:t xml:space="preserve"> (tick box)</w:t>
      </w:r>
    </w:p>
    <w:p w:rsidR="00000000" w:rsidRDefault="003162EA">
      <w:pPr>
        <w:numPr>
          <w:ilvl w:val="2"/>
          <w:numId w:val="6"/>
        </w:numPr>
        <w:tabs>
          <w:tab w:val="clear" w:pos="2160"/>
        </w:tabs>
        <w:spacing w:line="360" w:lineRule="auto"/>
        <w:ind w:left="1500"/>
        <w:jc w:val="both"/>
        <w:rPr>
          <w:lang w:val="en-AU"/>
        </w:rPr>
      </w:pPr>
      <w:r>
        <w:rPr>
          <w:lang w:val="en-AU"/>
        </w:rPr>
        <w:t>Production Assistant</w:t>
      </w:r>
    </w:p>
    <w:p w:rsidR="00000000" w:rsidRDefault="003162EA">
      <w:pPr>
        <w:numPr>
          <w:ilvl w:val="2"/>
          <w:numId w:val="6"/>
        </w:numPr>
        <w:tabs>
          <w:tab w:val="clear" w:pos="2160"/>
        </w:tabs>
        <w:spacing w:line="360" w:lineRule="auto"/>
        <w:ind w:left="1500"/>
        <w:jc w:val="both"/>
        <w:rPr>
          <w:lang w:val="en-AU"/>
        </w:rPr>
      </w:pPr>
      <w:r>
        <w:rPr>
          <w:lang w:val="en-AU"/>
        </w:rPr>
        <w:t>Production Manager</w:t>
      </w:r>
    </w:p>
    <w:p w:rsidR="00000000" w:rsidRDefault="003162EA">
      <w:pPr>
        <w:numPr>
          <w:ilvl w:val="2"/>
          <w:numId w:val="6"/>
        </w:numPr>
        <w:tabs>
          <w:tab w:val="clear" w:pos="2160"/>
        </w:tabs>
        <w:spacing w:line="360" w:lineRule="auto"/>
        <w:ind w:left="1500"/>
        <w:jc w:val="both"/>
        <w:rPr>
          <w:lang w:val="en-AU"/>
        </w:rPr>
      </w:pPr>
      <w:r>
        <w:rPr>
          <w:lang w:val="en-AU"/>
        </w:rPr>
        <w:t>Stage Manager</w:t>
      </w:r>
    </w:p>
    <w:p w:rsidR="00000000" w:rsidRDefault="003162EA">
      <w:pPr>
        <w:numPr>
          <w:ilvl w:val="2"/>
          <w:numId w:val="6"/>
        </w:numPr>
        <w:tabs>
          <w:tab w:val="clear" w:pos="2160"/>
        </w:tabs>
        <w:spacing w:line="360" w:lineRule="auto"/>
        <w:ind w:left="1500"/>
        <w:jc w:val="both"/>
        <w:rPr>
          <w:lang w:val="en-AU"/>
        </w:rPr>
      </w:pPr>
      <w:r>
        <w:rPr>
          <w:lang w:val="en-AU"/>
        </w:rPr>
        <w:t>Assistant Stage Manager</w:t>
      </w:r>
    </w:p>
    <w:p w:rsidR="00000000" w:rsidRDefault="003162EA">
      <w:pPr>
        <w:numPr>
          <w:ilvl w:val="2"/>
          <w:numId w:val="6"/>
        </w:numPr>
        <w:tabs>
          <w:tab w:val="clear" w:pos="2160"/>
        </w:tabs>
        <w:spacing w:line="360" w:lineRule="auto"/>
        <w:ind w:left="1500"/>
        <w:jc w:val="both"/>
        <w:rPr>
          <w:lang w:val="en-AU"/>
        </w:rPr>
      </w:pPr>
      <w:r>
        <w:rPr>
          <w:lang w:val="en-AU"/>
        </w:rPr>
        <w:t>Ticket Seller</w:t>
      </w:r>
    </w:p>
    <w:p w:rsidR="00000000" w:rsidRDefault="003162EA">
      <w:pPr>
        <w:numPr>
          <w:ilvl w:val="2"/>
          <w:numId w:val="6"/>
        </w:numPr>
        <w:tabs>
          <w:tab w:val="clear" w:pos="2160"/>
        </w:tabs>
        <w:spacing w:line="360" w:lineRule="auto"/>
        <w:ind w:left="1500"/>
        <w:jc w:val="both"/>
        <w:rPr>
          <w:lang w:val="en-AU"/>
        </w:rPr>
      </w:pPr>
      <w:r>
        <w:rPr>
          <w:lang w:val="en-AU"/>
        </w:rPr>
        <w:t>Usher</w:t>
      </w:r>
    </w:p>
    <w:p w:rsidR="00000000" w:rsidRDefault="003162EA">
      <w:pPr>
        <w:numPr>
          <w:ilvl w:val="2"/>
          <w:numId w:val="6"/>
        </w:numPr>
        <w:tabs>
          <w:tab w:val="clear" w:pos="2160"/>
        </w:tabs>
        <w:spacing w:line="360" w:lineRule="auto"/>
        <w:ind w:left="1500"/>
        <w:jc w:val="both"/>
        <w:rPr>
          <w:lang w:val="en-AU"/>
        </w:rPr>
      </w:pPr>
      <w:r>
        <w:rPr>
          <w:lang w:val="en-AU"/>
        </w:rPr>
        <w:t>Merchandise Seller</w:t>
      </w:r>
    </w:p>
    <w:p w:rsidR="00000000" w:rsidRDefault="003162EA">
      <w:pPr>
        <w:numPr>
          <w:ilvl w:val="2"/>
          <w:numId w:val="6"/>
        </w:numPr>
        <w:tabs>
          <w:tab w:val="clear" w:pos="2160"/>
        </w:tabs>
        <w:spacing w:line="360" w:lineRule="auto"/>
        <w:ind w:left="1500"/>
        <w:jc w:val="both"/>
        <w:rPr>
          <w:lang w:val="en-AU"/>
        </w:rPr>
      </w:pPr>
      <w:r>
        <w:rPr>
          <w:lang w:val="en-AU"/>
        </w:rPr>
        <w:t>Event/Show Caller</w:t>
      </w:r>
    </w:p>
    <w:p w:rsidR="00000000" w:rsidRDefault="003162EA">
      <w:pPr>
        <w:numPr>
          <w:ilvl w:val="2"/>
          <w:numId w:val="6"/>
        </w:numPr>
        <w:tabs>
          <w:tab w:val="clear" w:pos="2160"/>
        </w:tabs>
        <w:spacing w:line="360" w:lineRule="auto"/>
        <w:ind w:left="1500"/>
        <w:jc w:val="both"/>
        <w:rPr>
          <w:lang w:val="en-AU"/>
        </w:rPr>
      </w:pPr>
      <w:r>
        <w:rPr>
          <w:lang w:val="en-AU"/>
        </w:rPr>
        <w:t>Technical Manager</w:t>
      </w:r>
    </w:p>
    <w:p w:rsidR="00000000" w:rsidRDefault="003162EA">
      <w:pPr>
        <w:numPr>
          <w:ilvl w:val="2"/>
          <w:numId w:val="6"/>
        </w:numPr>
        <w:tabs>
          <w:tab w:val="clear" w:pos="2160"/>
        </w:tabs>
        <w:spacing w:line="360" w:lineRule="auto"/>
        <w:ind w:left="1500"/>
        <w:jc w:val="both"/>
        <w:rPr>
          <w:lang w:val="en-AU"/>
        </w:rPr>
      </w:pPr>
      <w:r>
        <w:rPr>
          <w:lang w:val="en-AU"/>
        </w:rPr>
        <w:t>Site Manager</w:t>
      </w:r>
    </w:p>
    <w:p w:rsidR="00000000" w:rsidRDefault="003162EA">
      <w:pPr>
        <w:numPr>
          <w:ilvl w:val="2"/>
          <w:numId w:val="6"/>
        </w:numPr>
        <w:tabs>
          <w:tab w:val="clear" w:pos="2160"/>
        </w:tabs>
        <w:spacing w:line="360" w:lineRule="auto"/>
        <w:ind w:left="1500"/>
        <w:jc w:val="both"/>
        <w:rPr>
          <w:lang w:val="en-AU"/>
        </w:rPr>
      </w:pPr>
      <w:r>
        <w:rPr>
          <w:lang w:val="en-AU"/>
        </w:rPr>
        <w:t>Lighting Technician</w:t>
      </w:r>
    </w:p>
    <w:p w:rsidR="00000000" w:rsidRDefault="003162EA">
      <w:pPr>
        <w:numPr>
          <w:ilvl w:val="2"/>
          <w:numId w:val="6"/>
        </w:numPr>
        <w:tabs>
          <w:tab w:val="clear" w:pos="2160"/>
        </w:tabs>
        <w:spacing w:line="360" w:lineRule="auto"/>
        <w:ind w:left="1500"/>
        <w:jc w:val="both"/>
        <w:rPr>
          <w:lang w:val="en-AU"/>
        </w:rPr>
      </w:pPr>
      <w:r>
        <w:rPr>
          <w:lang w:val="en-AU"/>
        </w:rPr>
        <w:t>Sound Technician</w:t>
      </w:r>
    </w:p>
    <w:p w:rsidR="00000000" w:rsidRDefault="003162EA">
      <w:pPr>
        <w:numPr>
          <w:ilvl w:val="2"/>
          <w:numId w:val="6"/>
        </w:numPr>
        <w:tabs>
          <w:tab w:val="clear" w:pos="2160"/>
        </w:tabs>
        <w:spacing w:line="360" w:lineRule="auto"/>
        <w:ind w:left="1500"/>
        <w:jc w:val="both"/>
        <w:rPr>
          <w:lang w:val="en-AU"/>
        </w:rPr>
      </w:pPr>
      <w:r>
        <w:rPr>
          <w:lang w:val="en-AU"/>
        </w:rPr>
        <w:t>Gen</w:t>
      </w:r>
      <w:r>
        <w:rPr>
          <w:lang w:val="en-AU"/>
        </w:rPr>
        <w:t>eral Hand</w:t>
      </w:r>
      <w:r>
        <w:rPr>
          <w:lang/>
        </w:rPr>
        <w:t xml:space="preserve"> / Site Crew</w:t>
      </w:r>
    </w:p>
    <w:p w:rsidR="00000000" w:rsidRDefault="003162EA">
      <w:pPr>
        <w:numPr>
          <w:ilvl w:val="2"/>
          <w:numId w:val="6"/>
        </w:numPr>
        <w:tabs>
          <w:tab w:val="clear" w:pos="2160"/>
        </w:tabs>
        <w:spacing w:line="360" w:lineRule="auto"/>
        <w:ind w:left="1500"/>
        <w:jc w:val="both"/>
        <w:rPr>
          <w:lang w:val="en-AU"/>
        </w:rPr>
      </w:pPr>
      <w:r>
        <w:rPr>
          <w:lang w:val="en-AU"/>
        </w:rPr>
        <w:t>Communications Officer</w:t>
      </w:r>
    </w:p>
    <w:p w:rsidR="00000000" w:rsidRDefault="003162EA">
      <w:pPr>
        <w:numPr>
          <w:ilvl w:val="2"/>
          <w:numId w:val="6"/>
        </w:numPr>
        <w:tabs>
          <w:tab w:val="clear" w:pos="2160"/>
        </w:tabs>
        <w:spacing w:line="360" w:lineRule="auto"/>
        <w:ind w:left="1500"/>
        <w:jc w:val="both"/>
        <w:rPr>
          <w:lang w:val="en-AU"/>
        </w:rPr>
      </w:pPr>
      <w:r>
        <w:rPr>
          <w:lang w:val="en-AU"/>
        </w:rPr>
        <w:t>Warden</w:t>
      </w:r>
    </w:p>
    <w:p w:rsidR="00000000" w:rsidRDefault="003162EA">
      <w:pPr>
        <w:numPr>
          <w:ilvl w:val="2"/>
          <w:numId w:val="6"/>
        </w:numPr>
        <w:tabs>
          <w:tab w:val="clear" w:pos="2160"/>
        </w:tabs>
        <w:spacing w:line="360" w:lineRule="auto"/>
        <w:ind w:left="1500"/>
        <w:jc w:val="both"/>
        <w:rPr>
          <w:lang w:val="en-AU"/>
        </w:rPr>
      </w:pPr>
      <w:r>
        <w:rPr>
          <w:lang w:val="en-AU"/>
        </w:rPr>
        <w:t>Safety Officer</w:t>
      </w:r>
    </w:p>
    <w:p w:rsidR="00000000" w:rsidRDefault="003162EA">
      <w:pPr>
        <w:numPr>
          <w:ilvl w:val="2"/>
          <w:numId w:val="6"/>
        </w:numPr>
        <w:tabs>
          <w:tab w:val="clear" w:pos="2160"/>
        </w:tabs>
        <w:spacing w:line="360" w:lineRule="auto"/>
        <w:ind w:left="1500"/>
        <w:jc w:val="both"/>
        <w:rPr>
          <w:lang w:val="en-AU"/>
        </w:rPr>
      </w:pPr>
      <w:r>
        <w:rPr>
          <w:lang w:val="en-AU"/>
        </w:rPr>
        <w:t>EmCee</w:t>
      </w:r>
    </w:p>
    <w:p w:rsidR="00000000" w:rsidRDefault="003162EA">
      <w:pPr>
        <w:numPr>
          <w:ilvl w:val="2"/>
          <w:numId w:val="6"/>
        </w:numPr>
        <w:tabs>
          <w:tab w:val="clear" w:pos="2160"/>
        </w:tabs>
        <w:spacing w:line="360" w:lineRule="auto"/>
        <w:ind w:left="1500"/>
        <w:jc w:val="both"/>
        <w:rPr>
          <w:lang w:val="en-AU"/>
        </w:rPr>
      </w:pPr>
      <w:r>
        <w:rPr>
          <w:lang w:val="en-AU"/>
        </w:rPr>
        <w:t>Compound Manager</w:t>
      </w:r>
    </w:p>
    <w:p w:rsidR="00000000" w:rsidRDefault="003162EA">
      <w:pPr>
        <w:numPr>
          <w:ilvl w:val="2"/>
          <w:numId w:val="6"/>
        </w:numPr>
        <w:tabs>
          <w:tab w:val="clear" w:pos="2160"/>
        </w:tabs>
        <w:spacing w:line="360" w:lineRule="auto"/>
        <w:ind w:left="1500"/>
        <w:jc w:val="both"/>
        <w:rPr>
          <w:lang/>
        </w:rPr>
      </w:pPr>
      <w:r>
        <w:rPr>
          <w:lang w:val="en-AU"/>
        </w:rPr>
        <w:t>Attendant</w:t>
      </w:r>
    </w:p>
    <w:p w:rsidR="00000000" w:rsidRDefault="003162EA">
      <w:pPr>
        <w:numPr>
          <w:ilvl w:val="0"/>
          <w:numId w:val="5"/>
        </w:numPr>
        <w:tabs>
          <w:tab w:val="left" w:pos="0"/>
          <w:tab w:val="left" w:pos="840"/>
          <w:tab w:val="left" w:pos="1080"/>
        </w:tabs>
        <w:spacing w:line="360" w:lineRule="auto"/>
        <w:ind w:left="840"/>
        <w:jc w:val="both"/>
        <w:rPr>
          <w:lang/>
        </w:rPr>
      </w:pPr>
      <w:r>
        <w:rPr>
          <w:lang/>
        </w:rPr>
        <w:t>Terms and Conditions</w:t>
      </w:r>
    </w:p>
    <w:p w:rsidR="00000000" w:rsidRDefault="003162EA">
      <w:pPr>
        <w:numPr>
          <w:ilvl w:val="0"/>
          <w:numId w:val="5"/>
        </w:numPr>
        <w:tabs>
          <w:tab w:val="left" w:pos="0"/>
          <w:tab w:val="left" w:pos="840"/>
          <w:tab w:val="left" w:pos="1080"/>
        </w:tabs>
        <w:spacing w:line="360" w:lineRule="auto"/>
        <w:ind w:left="840"/>
        <w:jc w:val="both"/>
        <w:rPr>
          <w:lang/>
        </w:rPr>
      </w:pPr>
      <w:r>
        <w:rPr>
          <w:lang/>
        </w:rPr>
        <w:t>Privacy Policy</w:t>
      </w:r>
    </w:p>
    <w:p w:rsidR="00000000" w:rsidRDefault="003162EA">
      <w:pPr>
        <w:numPr>
          <w:ilvl w:val="0"/>
          <w:numId w:val="5"/>
        </w:numPr>
        <w:tabs>
          <w:tab w:val="left" w:pos="0"/>
          <w:tab w:val="left" w:pos="840"/>
          <w:tab w:val="left" w:pos="1080"/>
        </w:tabs>
        <w:spacing w:line="360" w:lineRule="auto"/>
        <w:ind w:left="840"/>
        <w:jc w:val="both"/>
        <w:rPr>
          <w:lang/>
        </w:rPr>
      </w:pPr>
      <w:r>
        <w:rPr>
          <w:lang/>
        </w:rPr>
        <w:lastRenderedPageBreak/>
        <w:t>Contact Us</w:t>
      </w:r>
    </w:p>
    <w:p w:rsidR="00000000" w:rsidRDefault="003162EA">
      <w:pPr>
        <w:numPr>
          <w:ilvl w:val="0"/>
          <w:numId w:val="5"/>
        </w:numPr>
        <w:tabs>
          <w:tab w:val="left" w:pos="0"/>
          <w:tab w:val="left" w:pos="840"/>
          <w:tab w:val="left" w:pos="1080"/>
        </w:tabs>
        <w:spacing w:line="360" w:lineRule="auto"/>
        <w:ind w:left="840"/>
        <w:jc w:val="both"/>
        <w:rPr>
          <w:lang/>
        </w:rPr>
      </w:pPr>
      <w:r>
        <w:rPr>
          <w:lang/>
        </w:rPr>
        <w:t>Log out</w:t>
      </w:r>
    </w:p>
    <w:p w:rsidR="00000000" w:rsidRDefault="003162EA">
      <w:pPr>
        <w:tabs>
          <w:tab w:val="left" w:pos="840"/>
          <w:tab w:val="left" w:pos="1080"/>
        </w:tabs>
        <w:spacing w:line="360" w:lineRule="auto"/>
        <w:jc w:val="both"/>
        <w:rPr>
          <w:lang/>
        </w:rPr>
      </w:pPr>
    </w:p>
    <w:p w:rsidR="00000000" w:rsidRDefault="003162EA">
      <w:pPr>
        <w:numPr>
          <w:ilvl w:val="0"/>
          <w:numId w:val="2"/>
        </w:numPr>
        <w:tabs>
          <w:tab w:val="left" w:pos="420"/>
        </w:tabs>
        <w:spacing w:line="240" w:lineRule="auto"/>
        <w:rPr>
          <w:b/>
        </w:rPr>
      </w:pPr>
      <w:r>
        <w:rPr>
          <w:b/>
        </w:rPr>
        <w:t xml:space="preserve">Functions of </w:t>
      </w:r>
      <w:r>
        <w:rPr>
          <w:b/>
          <w:lang/>
        </w:rPr>
        <w:t>Event Organizers</w:t>
      </w:r>
    </w:p>
    <w:p w:rsidR="00000000" w:rsidRDefault="003162EA">
      <w:pPr>
        <w:numPr>
          <w:ilvl w:val="0"/>
          <w:numId w:val="3"/>
        </w:numPr>
        <w:tabs>
          <w:tab w:val="left" w:pos="840"/>
          <w:tab w:val="left" w:pos="1080"/>
        </w:tabs>
        <w:spacing w:line="360" w:lineRule="auto"/>
        <w:ind w:left="840"/>
        <w:jc w:val="both"/>
      </w:pPr>
      <w:r>
        <w:rPr>
          <w:bCs/>
          <w:lang/>
        </w:rPr>
        <w:t xml:space="preserve">Event Organizers </w:t>
      </w:r>
      <w:r>
        <w:rPr>
          <w:bCs/>
        </w:rPr>
        <w:t xml:space="preserve">will be able to view </w:t>
      </w:r>
      <w:r>
        <w:rPr>
          <w:bCs/>
          <w:lang/>
        </w:rPr>
        <w:t>Splash Screen in the app</w:t>
      </w:r>
      <w:r>
        <w:rPr>
          <w:bCs/>
        </w:rPr>
        <w:t>.</w:t>
      </w:r>
    </w:p>
    <w:p w:rsidR="00000000" w:rsidRDefault="003162EA">
      <w:pPr>
        <w:numPr>
          <w:ilvl w:val="0"/>
          <w:numId w:val="3"/>
        </w:numPr>
        <w:tabs>
          <w:tab w:val="left" w:pos="840"/>
          <w:tab w:val="left" w:pos="1080"/>
        </w:tabs>
        <w:spacing w:line="360" w:lineRule="auto"/>
        <w:ind w:left="840"/>
        <w:jc w:val="both"/>
      </w:pPr>
      <w:r>
        <w:rPr>
          <w:bCs/>
          <w:lang/>
        </w:rPr>
        <w:t xml:space="preserve">Event </w:t>
      </w:r>
      <w:r>
        <w:rPr>
          <w:bCs/>
          <w:lang/>
        </w:rPr>
        <w:t>Organizers will be able to view about the app and the company in About Us section in the app.</w:t>
      </w:r>
    </w:p>
    <w:p w:rsidR="00000000" w:rsidRDefault="003162EA">
      <w:pPr>
        <w:numPr>
          <w:ilvl w:val="0"/>
          <w:numId w:val="3"/>
        </w:numPr>
        <w:tabs>
          <w:tab w:val="left" w:pos="840"/>
          <w:tab w:val="left" w:pos="1080"/>
        </w:tabs>
        <w:spacing w:line="360" w:lineRule="auto"/>
        <w:ind w:left="840"/>
        <w:jc w:val="both"/>
      </w:pPr>
      <w:r>
        <w:rPr>
          <w:bCs/>
          <w:lang/>
        </w:rPr>
        <w:t>Event Organizers will be able to Sign Up by entering First Name, Last Name, Email, Username, Password, Confirm Password in the app.</w:t>
      </w:r>
    </w:p>
    <w:p w:rsidR="00000000" w:rsidRDefault="003162EA">
      <w:pPr>
        <w:numPr>
          <w:ilvl w:val="0"/>
          <w:numId w:val="3"/>
        </w:numPr>
        <w:tabs>
          <w:tab w:val="left" w:pos="840"/>
          <w:tab w:val="left" w:pos="1080"/>
        </w:tabs>
        <w:spacing w:line="360" w:lineRule="auto"/>
        <w:ind w:left="840"/>
        <w:jc w:val="both"/>
      </w:pPr>
      <w:r>
        <w:rPr>
          <w:lang/>
        </w:rPr>
        <w:t xml:space="preserve">Event Organizers will be able </w:t>
      </w:r>
      <w:r>
        <w:rPr>
          <w:lang/>
        </w:rPr>
        <w:t>to login through username and password in the app.</w:t>
      </w:r>
    </w:p>
    <w:p w:rsidR="00000000" w:rsidRDefault="003162EA">
      <w:pPr>
        <w:numPr>
          <w:ilvl w:val="0"/>
          <w:numId w:val="3"/>
        </w:numPr>
        <w:tabs>
          <w:tab w:val="left" w:pos="840"/>
          <w:tab w:val="left" w:pos="1080"/>
        </w:tabs>
        <w:spacing w:line="360" w:lineRule="auto"/>
        <w:ind w:left="840"/>
        <w:jc w:val="both"/>
      </w:pPr>
      <w:r>
        <w:rPr>
          <w:bCs/>
          <w:lang/>
        </w:rPr>
        <w:t>Event Organizers will be able to recover password by clicking on Forgot password button and by entering the registered email id and a password recovery link will be sent to the registered email in the app.</w:t>
      </w:r>
    </w:p>
    <w:p w:rsidR="00000000" w:rsidRDefault="003162EA">
      <w:pPr>
        <w:numPr>
          <w:ilvl w:val="0"/>
          <w:numId w:val="3"/>
        </w:numPr>
        <w:tabs>
          <w:tab w:val="left" w:pos="840"/>
          <w:tab w:val="left" w:pos="1080"/>
        </w:tabs>
        <w:spacing w:line="360" w:lineRule="auto"/>
        <w:ind w:left="840"/>
        <w:jc w:val="both"/>
      </w:pPr>
      <w:r>
        <w:rPr>
          <w:bCs/>
          <w:lang/>
        </w:rPr>
        <w:t>Event Organizers will be able to find event professionals (freelancers) in the app.</w:t>
      </w:r>
    </w:p>
    <w:p w:rsidR="00000000" w:rsidRDefault="003162EA">
      <w:pPr>
        <w:numPr>
          <w:ilvl w:val="0"/>
          <w:numId w:val="3"/>
        </w:numPr>
        <w:tabs>
          <w:tab w:val="left" w:pos="840"/>
          <w:tab w:val="left" w:pos="1080"/>
        </w:tabs>
        <w:spacing w:line="360" w:lineRule="auto"/>
        <w:ind w:left="840"/>
        <w:jc w:val="both"/>
      </w:pPr>
      <w:r>
        <w:rPr>
          <w:bCs/>
          <w:lang/>
        </w:rPr>
        <w:t>Event Organizers will be able to apply filters like Skills, City, Date Available, Rate Type, Amount (Minimum, Maximum) in the app. Event Organizers will also be able to vi</w:t>
      </w:r>
      <w:r>
        <w:rPr>
          <w:bCs/>
          <w:lang/>
        </w:rPr>
        <w:t>ew the list of all event freelancers in the app.</w:t>
      </w:r>
    </w:p>
    <w:p w:rsidR="00000000" w:rsidRDefault="003162EA">
      <w:pPr>
        <w:numPr>
          <w:ilvl w:val="0"/>
          <w:numId w:val="3"/>
        </w:numPr>
        <w:tabs>
          <w:tab w:val="left" w:pos="840"/>
          <w:tab w:val="left" w:pos="1080"/>
        </w:tabs>
        <w:spacing w:line="360" w:lineRule="auto"/>
        <w:ind w:left="840"/>
        <w:jc w:val="both"/>
      </w:pPr>
      <w:r>
        <w:rPr>
          <w:bCs/>
          <w:lang/>
        </w:rPr>
        <w:t>Event Organizers will be able to view/select event freelancers in the app.</w:t>
      </w:r>
    </w:p>
    <w:p w:rsidR="00000000" w:rsidRDefault="003162EA">
      <w:pPr>
        <w:numPr>
          <w:ilvl w:val="0"/>
          <w:numId w:val="3"/>
        </w:numPr>
        <w:tabs>
          <w:tab w:val="left" w:pos="840"/>
          <w:tab w:val="left" w:pos="1080"/>
        </w:tabs>
        <w:spacing w:line="360" w:lineRule="auto"/>
        <w:ind w:left="840"/>
        <w:jc w:val="both"/>
      </w:pPr>
      <w:r>
        <w:rPr>
          <w:bCs/>
          <w:lang/>
        </w:rPr>
        <w:t>Event Organizers will also be able to send request to the freelancers they like and they think are capable in the app.</w:t>
      </w:r>
    </w:p>
    <w:p w:rsidR="00000000" w:rsidRDefault="003162EA">
      <w:pPr>
        <w:numPr>
          <w:ilvl w:val="0"/>
          <w:numId w:val="3"/>
        </w:numPr>
        <w:tabs>
          <w:tab w:val="left" w:pos="840"/>
          <w:tab w:val="left" w:pos="1080"/>
        </w:tabs>
        <w:spacing w:line="360" w:lineRule="auto"/>
        <w:ind w:left="840"/>
        <w:jc w:val="both"/>
      </w:pPr>
      <w:r>
        <w:rPr>
          <w:bCs/>
          <w:lang/>
        </w:rPr>
        <w:t>Event Organiz</w:t>
      </w:r>
      <w:r>
        <w:rPr>
          <w:bCs/>
          <w:lang/>
        </w:rPr>
        <w:t>ers will be able to receive message (reply) from the freelancers if they have any query regarding the event in the chat bot in the app. API will be required for the Chat Bot and the same will be provided by the client.</w:t>
      </w:r>
    </w:p>
    <w:p w:rsidR="00000000" w:rsidRDefault="003162EA">
      <w:pPr>
        <w:numPr>
          <w:ilvl w:val="0"/>
          <w:numId w:val="3"/>
        </w:numPr>
        <w:tabs>
          <w:tab w:val="left" w:pos="840"/>
          <w:tab w:val="left" w:pos="1080"/>
        </w:tabs>
        <w:spacing w:line="360" w:lineRule="auto"/>
        <w:ind w:left="840"/>
        <w:jc w:val="both"/>
      </w:pPr>
      <w:r>
        <w:rPr>
          <w:bCs/>
          <w:lang/>
        </w:rPr>
        <w:t>Event Organizers will be able to rece</w:t>
      </w:r>
      <w:r>
        <w:rPr>
          <w:bCs/>
          <w:lang/>
        </w:rPr>
        <w:t>ive an email if any event freelancer accepts their request in the app.</w:t>
      </w:r>
    </w:p>
    <w:p w:rsidR="00000000" w:rsidRDefault="003162EA">
      <w:pPr>
        <w:numPr>
          <w:ilvl w:val="0"/>
          <w:numId w:val="3"/>
        </w:numPr>
        <w:tabs>
          <w:tab w:val="left" w:pos="840"/>
          <w:tab w:val="left" w:pos="1080"/>
        </w:tabs>
        <w:spacing w:line="360" w:lineRule="auto"/>
        <w:ind w:left="840"/>
        <w:jc w:val="both"/>
      </w:pPr>
      <w:r>
        <w:rPr>
          <w:bCs/>
          <w:lang/>
        </w:rPr>
        <w:lastRenderedPageBreak/>
        <w:t>Event Organizers will also be able to view the details of the event freelancer once they accepts the offer in the app.</w:t>
      </w:r>
    </w:p>
    <w:p w:rsidR="00000000" w:rsidRDefault="003162EA">
      <w:pPr>
        <w:numPr>
          <w:ilvl w:val="0"/>
          <w:numId w:val="3"/>
        </w:numPr>
        <w:tabs>
          <w:tab w:val="left" w:pos="840"/>
          <w:tab w:val="left" w:pos="1080"/>
        </w:tabs>
        <w:spacing w:line="360" w:lineRule="auto"/>
        <w:ind w:left="840"/>
        <w:jc w:val="both"/>
      </w:pPr>
      <w:r>
        <w:rPr>
          <w:bCs/>
          <w:lang/>
        </w:rPr>
        <w:t xml:space="preserve">Event Organizers will be able to sign the service contract and it </w:t>
      </w:r>
      <w:r>
        <w:rPr>
          <w:bCs/>
          <w:lang/>
        </w:rPr>
        <w:t>has to be done off the platform.</w:t>
      </w:r>
    </w:p>
    <w:p w:rsidR="00000000" w:rsidRDefault="003162EA">
      <w:pPr>
        <w:numPr>
          <w:ilvl w:val="0"/>
          <w:numId w:val="3"/>
        </w:numPr>
        <w:tabs>
          <w:tab w:val="left" w:pos="840"/>
          <w:tab w:val="left" w:pos="1080"/>
        </w:tabs>
        <w:spacing w:line="360" w:lineRule="auto"/>
        <w:ind w:left="840"/>
        <w:jc w:val="both"/>
      </w:pPr>
      <w:r>
        <w:rPr>
          <w:lang/>
        </w:rPr>
        <w:t>Event Organizers will be able to select the ‘Project Completed’ button once the project has been completed either successfully or not in the app.</w:t>
      </w:r>
    </w:p>
    <w:p w:rsidR="00000000" w:rsidRDefault="003162EA">
      <w:pPr>
        <w:numPr>
          <w:ilvl w:val="0"/>
          <w:numId w:val="3"/>
        </w:numPr>
        <w:tabs>
          <w:tab w:val="left" w:pos="840"/>
          <w:tab w:val="left" w:pos="1080"/>
        </w:tabs>
        <w:spacing w:line="360" w:lineRule="auto"/>
        <w:ind w:left="840"/>
        <w:jc w:val="both"/>
        <w:rPr>
          <w:bCs/>
          <w:lang/>
        </w:rPr>
      </w:pPr>
      <w:r>
        <w:rPr>
          <w:lang/>
        </w:rPr>
        <w:t>Event Organizers will be able to rate the event freelancer after the completi</w:t>
      </w:r>
      <w:r>
        <w:rPr>
          <w:lang/>
        </w:rPr>
        <w:t>on of the event (once the status of the project is changed to be completed) based on their experience with the freelancer and the job that is posted will be removed once it is completed in the app.</w:t>
      </w:r>
    </w:p>
    <w:p w:rsidR="00000000" w:rsidRDefault="003162EA">
      <w:pPr>
        <w:numPr>
          <w:ilvl w:val="0"/>
          <w:numId w:val="3"/>
        </w:numPr>
        <w:tabs>
          <w:tab w:val="left" w:pos="840"/>
          <w:tab w:val="left" w:pos="1080"/>
        </w:tabs>
        <w:spacing w:line="360" w:lineRule="auto"/>
        <w:ind w:left="840"/>
        <w:jc w:val="both"/>
      </w:pPr>
      <w:r>
        <w:rPr>
          <w:bCs/>
          <w:lang/>
        </w:rPr>
        <w:t>Event Organizers will be able to post a job and this poste</w:t>
      </w:r>
      <w:r>
        <w:rPr>
          <w:bCs/>
          <w:lang/>
        </w:rPr>
        <w:t>d job will be valid for 2 months in the app.</w:t>
      </w:r>
    </w:p>
    <w:p w:rsidR="00000000" w:rsidRDefault="003162EA">
      <w:pPr>
        <w:numPr>
          <w:ilvl w:val="0"/>
          <w:numId w:val="3"/>
        </w:numPr>
        <w:tabs>
          <w:tab w:val="left" w:pos="840"/>
          <w:tab w:val="left" w:pos="1080"/>
        </w:tabs>
        <w:spacing w:line="360" w:lineRule="auto"/>
        <w:ind w:left="840"/>
        <w:jc w:val="both"/>
      </w:pPr>
      <w:r>
        <w:rPr>
          <w:bCs/>
          <w:lang/>
        </w:rPr>
        <w:t>Event Organizers will be able to post job after selecting the subscription package for posting a job in the app.</w:t>
      </w:r>
    </w:p>
    <w:p w:rsidR="00000000" w:rsidRDefault="003162EA">
      <w:pPr>
        <w:numPr>
          <w:ilvl w:val="0"/>
          <w:numId w:val="3"/>
        </w:numPr>
        <w:tabs>
          <w:tab w:val="left" w:pos="840"/>
          <w:tab w:val="left" w:pos="1080"/>
        </w:tabs>
        <w:spacing w:line="360" w:lineRule="auto"/>
        <w:ind w:left="840"/>
        <w:jc w:val="both"/>
        <w:rPr>
          <w:bCs/>
          <w:lang/>
        </w:rPr>
      </w:pPr>
      <w:r>
        <w:rPr>
          <w:bCs/>
          <w:lang/>
        </w:rPr>
        <w:t>Event Organizers will be able to receive a 14 Day Free Trial for posting jobs in the app.</w:t>
      </w:r>
    </w:p>
    <w:p w:rsidR="00000000" w:rsidRDefault="003162EA">
      <w:pPr>
        <w:numPr>
          <w:ilvl w:val="0"/>
          <w:numId w:val="3"/>
        </w:numPr>
        <w:tabs>
          <w:tab w:val="left" w:pos="840"/>
          <w:tab w:val="left" w:pos="1080"/>
        </w:tabs>
        <w:spacing w:line="360" w:lineRule="auto"/>
        <w:ind w:left="840"/>
        <w:jc w:val="both"/>
        <w:rPr>
          <w:bCs/>
          <w:lang/>
        </w:rPr>
      </w:pPr>
      <w:r>
        <w:rPr>
          <w:bCs/>
          <w:lang/>
        </w:rPr>
        <w:t>Event Or</w:t>
      </w:r>
      <w:r>
        <w:rPr>
          <w:bCs/>
          <w:lang/>
        </w:rPr>
        <w:t>ganizers will be able buy a Subscription package after their free trial expires in the app.</w:t>
      </w:r>
    </w:p>
    <w:p w:rsidR="00000000" w:rsidRDefault="003162EA">
      <w:pPr>
        <w:numPr>
          <w:ilvl w:val="0"/>
          <w:numId w:val="3"/>
        </w:numPr>
        <w:tabs>
          <w:tab w:val="left" w:pos="840"/>
          <w:tab w:val="left" w:pos="1080"/>
        </w:tabs>
        <w:spacing w:line="360" w:lineRule="auto"/>
        <w:ind w:left="840"/>
        <w:jc w:val="both"/>
        <w:rPr>
          <w:bCs/>
          <w:lang/>
        </w:rPr>
      </w:pPr>
      <w:r>
        <w:rPr>
          <w:bCs/>
          <w:lang/>
        </w:rPr>
        <w:t>Event Organizers will be able to choose a package from the 2 packages listed: Annual Subscription Package for $480 and a Half Yearly Subscription Package for $300 i</w:t>
      </w:r>
      <w:r>
        <w:rPr>
          <w:bCs/>
          <w:lang/>
        </w:rPr>
        <w:t>n the app.</w:t>
      </w:r>
    </w:p>
    <w:p w:rsidR="00000000" w:rsidRDefault="003162EA">
      <w:pPr>
        <w:numPr>
          <w:ilvl w:val="0"/>
          <w:numId w:val="3"/>
        </w:numPr>
        <w:tabs>
          <w:tab w:val="left" w:pos="840"/>
          <w:tab w:val="left" w:pos="1080"/>
        </w:tabs>
        <w:spacing w:line="360" w:lineRule="auto"/>
        <w:ind w:left="840"/>
        <w:jc w:val="both"/>
        <w:rPr>
          <w:bCs/>
          <w:lang/>
        </w:rPr>
      </w:pPr>
      <w:r>
        <w:rPr>
          <w:lang/>
        </w:rPr>
        <w:t>Event Organizers will be able to make payment online to buy subscription package through Paypal / Stripe in the app. Payment Gateway is required for this feature and the same will be provided by the client and we will integrate it in the app.</w:t>
      </w:r>
    </w:p>
    <w:p w:rsidR="00000000" w:rsidRDefault="003162EA">
      <w:pPr>
        <w:numPr>
          <w:ilvl w:val="0"/>
          <w:numId w:val="3"/>
        </w:numPr>
        <w:tabs>
          <w:tab w:val="left" w:pos="840"/>
          <w:tab w:val="left" w:pos="1080"/>
        </w:tabs>
        <w:spacing w:line="360" w:lineRule="auto"/>
        <w:ind w:left="840"/>
        <w:jc w:val="both"/>
        <w:rPr>
          <w:bCs/>
          <w:lang/>
        </w:rPr>
      </w:pPr>
      <w:r>
        <w:rPr>
          <w:lang/>
        </w:rPr>
        <w:t>Ev</w:t>
      </w:r>
      <w:r>
        <w:rPr>
          <w:lang/>
        </w:rPr>
        <w:t>ent Organizers will be able to complete job uploading process by following the second step i.e., entering the personal details like: full name, contact number, address, email and ABN in the app.</w:t>
      </w:r>
    </w:p>
    <w:p w:rsidR="00000000" w:rsidRDefault="003162EA">
      <w:pPr>
        <w:numPr>
          <w:ilvl w:val="0"/>
          <w:numId w:val="3"/>
        </w:numPr>
        <w:tabs>
          <w:tab w:val="left" w:pos="840"/>
          <w:tab w:val="left" w:pos="1080"/>
        </w:tabs>
        <w:spacing w:line="360" w:lineRule="auto"/>
        <w:ind w:left="840"/>
        <w:jc w:val="both"/>
        <w:rPr>
          <w:bCs/>
          <w:lang/>
        </w:rPr>
      </w:pPr>
      <w:r>
        <w:rPr>
          <w:lang/>
        </w:rPr>
        <w:lastRenderedPageBreak/>
        <w:t>Event Organizers will be able to complete job uploading proce</w:t>
      </w:r>
      <w:r>
        <w:rPr>
          <w:lang/>
        </w:rPr>
        <w:t>ss by following the second step i.e., by entering Event Details like: Event Description, event location, event date, number of freelancers required and by telling that whether it is a paid job or just requires volunteers in the app.</w:t>
      </w:r>
    </w:p>
    <w:p w:rsidR="00000000" w:rsidRDefault="003162EA">
      <w:pPr>
        <w:numPr>
          <w:ilvl w:val="0"/>
          <w:numId w:val="3"/>
        </w:numPr>
        <w:tabs>
          <w:tab w:val="left" w:pos="840"/>
          <w:tab w:val="left" w:pos="1080"/>
        </w:tabs>
        <w:spacing w:line="360" w:lineRule="auto"/>
        <w:ind w:left="840"/>
        <w:jc w:val="both"/>
        <w:rPr>
          <w:bCs/>
          <w:lang/>
        </w:rPr>
      </w:pPr>
      <w:r>
        <w:rPr>
          <w:lang/>
        </w:rPr>
        <w:t>Event Organizers will a</w:t>
      </w:r>
      <w:r>
        <w:rPr>
          <w:lang/>
        </w:rPr>
        <w:t>lso be able to tell about the rate of making payment i.e., Hourly, Daily and weekly in the app.</w:t>
      </w:r>
    </w:p>
    <w:p w:rsidR="00000000" w:rsidRDefault="003162EA">
      <w:pPr>
        <w:numPr>
          <w:ilvl w:val="0"/>
          <w:numId w:val="3"/>
        </w:numPr>
        <w:tabs>
          <w:tab w:val="left" w:pos="840"/>
          <w:tab w:val="left" w:pos="1080"/>
        </w:tabs>
        <w:spacing w:line="360" w:lineRule="auto"/>
        <w:ind w:left="840"/>
        <w:jc w:val="both"/>
        <w:rPr>
          <w:bCs/>
          <w:lang/>
        </w:rPr>
      </w:pPr>
      <w:r>
        <w:rPr>
          <w:lang/>
        </w:rPr>
        <w:t xml:space="preserve">Event Organizers will be able to complete this process by following the next step i.e., entering the work requirements from the freelancer side like: </w:t>
      </w:r>
      <w:r>
        <w:rPr>
          <w:lang w:val="en-AU"/>
        </w:rPr>
        <w:t>Right to w</w:t>
      </w:r>
      <w:r>
        <w:rPr>
          <w:lang w:val="en-AU"/>
        </w:rPr>
        <w:t xml:space="preserve">ork in Australia </w:t>
      </w:r>
      <w:r>
        <w:rPr>
          <w:lang/>
        </w:rPr>
        <w:t>(</w:t>
      </w:r>
      <w:r>
        <w:rPr>
          <w:lang w:val="en-AU"/>
        </w:rPr>
        <w:t>yes/no</w:t>
      </w:r>
      <w:r>
        <w:rPr>
          <w:lang/>
        </w:rPr>
        <w:t xml:space="preserve">), </w:t>
      </w:r>
      <w:r>
        <w:rPr>
          <w:lang w:val="en-AU"/>
        </w:rPr>
        <w:t>Working with Children’s Check</w:t>
      </w:r>
      <w:r>
        <w:rPr>
          <w:lang/>
        </w:rPr>
        <w:t xml:space="preserve"> (</w:t>
      </w:r>
      <w:r>
        <w:rPr>
          <w:lang w:val="en-AU"/>
        </w:rPr>
        <w:t>yes/no</w:t>
      </w:r>
      <w:r>
        <w:rPr>
          <w:lang/>
        </w:rPr>
        <w:t xml:space="preserve">), </w:t>
      </w:r>
      <w:r>
        <w:rPr>
          <w:lang w:val="en-AU"/>
        </w:rPr>
        <w:t xml:space="preserve">Australian Driver’s Licence </w:t>
      </w:r>
      <w:r>
        <w:rPr>
          <w:lang/>
        </w:rPr>
        <w:t>(</w:t>
      </w:r>
      <w:r>
        <w:rPr>
          <w:lang w:val="en-AU"/>
        </w:rPr>
        <w:t>yes/no</w:t>
      </w:r>
      <w:r>
        <w:rPr>
          <w:lang/>
        </w:rPr>
        <w:t xml:space="preserve">), </w:t>
      </w:r>
      <w:r>
        <w:rPr>
          <w:lang w:val="en-AU"/>
        </w:rPr>
        <w:t>Current police check – upload</w:t>
      </w:r>
      <w:r>
        <w:rPr>
          <w:lang/>
        </w:rPr>
        <w:t xml:space="preserve">, </w:t>
      </w:r>
      <w:r>
        <w:rPr>
          <w:lang w:val="en-AU"/>
        </w:rPr>
        <w:t>ABN</w:t>
      </w:r>
      <w:r>
        <w:rPr>
          <w:lang/>
        </w:rPr>
        <w:t xml:space="preserve"> (</w:t>
      </w:r>
      <w:r>
        <w:rPr>
          <w:lang w:val="en-AU"/>
        </w:rPr>
        <w:t>yes/no</w:t>
      </w:r>
      <w:r>
        <w:rPr>
          <w:lang/>
        </w:rPr>
        <w:t>) and Event Organizers can deselect any of these option according to their requirements in the app.</w:t>
      </w:r>
    </w:p>
    <w:p w:rsidR="00000000" w:rsidRDefault="003162EA">
      <w:pPr>
        <w:numPr>
          <w:ilvl w:val="0"/>
          <w:numId w:val="3"/>
        </w:numPr>
        <w:tabs>
          <w:tab w:val="left" w:pos="840"/>
          <w:tab w:val="left" w:pos="1080"/>
        </w:tabs>
        <w:spacing w:line="360" w:lineRule="auto"/>
        <w:ind w:left="840"/>
        <w:jc w:val="both"/>
        <w:rPr>
          <w:bCs/>
          <w:lang/>
        </w:rPr>
      </w:pPr>
      <w:r>
        <w:rPr>
          <w:lang/>
        </w:rPr>
        <w:t>Event Org</w:t>
      </w:r>
      <w:r>
        <w:rPr>
          <w:lang/>
        </w:rPr>
        <w:t xml:space="preserve">anizers will be able to upload the list of license and qualifications required from freelancer like: </w:t>
      </w:r>
      <w:r>
        <w:rPr>
          <w:lang w:val="en-AU"/>
        </w:rPr>
        <w:t>Forklift</w:t>
      </w:r>
      <w:r>
        <w:rPr>
          <w:lang/>
        </w:rPr>
        <w:t xml:space="preserve">, </w:t>
      </w:r>
      <w:r>
        <w:rPr>
          <w:lang w:val="en-AU"/>
        </w:rPr>
        <w:t>EWP</w:t>
      </w:r>
      <w:r>
        <w:rPr>
          <w:lang/>
        </w:rPr>
        <w:t xml:space="preserve"> (Elevated Work Platform), </w:t>
      </w:r>
      <w:r>
        <w:rPr>
          <w:lang w:val="en-AU"/>
        </w:rPr>
        <w:t>Warden</w:t>
      </w:r>
      <w:r>
        <w:rPr>
          <w:lang/>
        </w:rPr>
        <w:t xml:space="preserve">, </w:t>
      </w:r>
      <w:r>
        <w:rPr>
          <w:lang w:val="en-AU"/>
        </w:rPr>
        <w:t>Safety Accreditation</w:t>
      </w:r>
      <w:r>
        <w:rPr>
          <w:lang/>
        </w:rPr>
        <w:t xml:space="preserve">, </w:t>
      </w:r>
      <w:r>
        <w:rPr>
          <w:lang w:val="en-AU"/>
        </w:rPr>
        <w:t>First Aid</w:t>
      </w:r>
      <w:r>
        <w:rPr>
          <w:lang/>
        </w:rPr>
        <w:t xml:space="preserve">, </w:t>
      </w:r>
      <w:r>
        <w:rPr>
          <w:lang w:val="en-AU"/>
        </w:rPr>
        <w:t>List – last 5 contracts</w:t>
      </w:r>
      <w:r>
        <w:rPr>
          <w:lang/>
        </w:rPr>
        <w:t xml:space="preserve"> (can be deselected by organizer), CV (can be desel</w:t>
      </w:r>
      <w:r>
        <w:rPr>
          <w:lang/>
        </w:rPr>
        <w:t xml:space="preserve">ected by organizer) </w:t>
      </w:r>
      <w:r>
        <w:rPr>
          <w:lang/>
        </w:rPr>
        <w:t>in the app.</w:t>
      </w:r>
    </w:p>
    <w:p w:rsidR="00000000" w:rsidRDefault="003162EA">
      <w:pPr>
        <w:numPr>
          <w:ilvl w:val="0"/>
          <w:numId w:val="3"/>
        </w:numPr>
        <w:tabs>
          <w:tab w:val="left" w:pos="840"/>
          <w:tab w:val="left" w:pos="1080"/>
        </w:tabs>
        <w:spacing w:line="360" w:lineRule="auto"/>
        <w:ind w:left="840"/>
        <w:jc w:val="both"/>
        <w:rPr>
          <w:bCs/>
          <w:lang/>
        </w:rPr>
      </w:pPr>
      <w:r>
        <w:rPr>
          <w:lang/>
        </w:rPr>
        <w:t>Event Organizers will also be able to deselect any these option according to their requirements in the app.</w:t>
      </w:r>
    </w:p>
    <w:p w:rsidR="00000000" w:rsidRDefault="003162EA">
      <w:pPr>
        <w:numPr>
          <w:ilvl w:val="0"/>
          <w:numId w:val="3"/>
        </w:numPr>
        <w:tabs>
          <w:tab w:val="left" w:pos="840"/>
          <w:tab w:val="left" w:pos="1080"/>
        </w:tabs>
        <w:spacing w:line="360" w:lineRule="auto"/>
        <w:ind w:left="840"/>
        <w:jc w:val="both"/>
        <w:rPr>
          <w:bCs/>
          <w:lang/>
        </w:rPr>
      </w:pPr>
      <w:r>
        <w:rPr>
          <w:bCs/>
          <w:lang/>
        </w:rPr>
        <w:t xml:space="preserve">Event </w:t>
      </w:r>
      <w:r>
        <w:rPr>
          <w:lang/>
        </w:rPr>
        <w:t xml:space="preserve">Organizers will be able to upload the profile of the job for which they require freelancer(s) like: </w:t>
      </w:r>
      <w:r>
        <w:rPr>
          <w:lang w:val="en-AU"/>
        </w:rPr>
        <w:t>Production</w:t>
      </w:r>
      <w:r>
        <w:rPr>
          <w:lang w:val="en-AU"/>
        </w:rPr>
        <w:t xml:space="preserve"> Assistant</w:t>
      </w:r>
      <w:r>
        <w:rPr>
          <w:lang/>
        </w:rPr>
        <w:t xml:space="preserve">, </w:t>
      </w:r>
      <w:r>
        <w:rPr>
          <w:lang w:val="en-AU"/>
        </w:rPr>
        <w:t>Production Manager</w:t>
      </w:r>
      <w:r>
        <w:rPr>
          <w:lang/>
        </w:rPr>
        <w:t xml:space="preserve">, </w:t>
      </w:r>
      <w:r>
        <w:rPr>
          <w:lang w:val="en-AU"/>
        </w:rPr>
        <w:t>Stage Manager</w:t>
      </w:r>
      <w:r>
        <w:rPr>
          <w:lang/>
        </w:rPr>
        <w:t xml:space="preserve">, </w:t>
      </w:r>
      <w:r>
        <w:rPr>
          <w:lang w:val="en-AU"/>
        </w:rPr>
        <w:t>Assistant Stage Manager</w:t>
      </w:r>
      <w:r>
        <w:rPr>
          <w:lang/>
        </w:rPr>
        <w:t xml:space="preserve">, </w:t>
      </w:r>
      <w:r>
        <w:rPr>
          <w:lang w:val="en-AU"/>
        </w:rPr>
        <w:t>Ticket Seller</w:t>
      </w:r>
      <w:r>
        <w:rPr>
          <w:lang/>
        </w:rPr>
        <w:t xml:space="preserve">, </w:t>
      </w:r>
      <w:r>
        <w:rPr>
          <w:lang w:val="en-AU"/>
        </w:rPr>
        <w:t>Usher</w:t>
      </w:r>
      <w:r>
        <w:rPr>
          <w:lang/>
        </w:rPr>
        <w:t xml:space="preserve">, </w:t>
      </w:r>
      <w:r>
        <w:rPr>
          <w:lang w:val="en-AU"/>
        </w:rPr>
        <w:t>Merchandise Seller</w:t>
      </w:r>
      <w:r>
        <w:rPr>
          <w:lang/>
        </w:rPr>
        <w:t xml:space="preserve">, </w:t>
      </w:r>
      <w:r>
        <w:rPr>
          <w:lang w:val="en-AU"/>
        </w:rPr>
        <w:t>Event/Show Caller</w:t>
      </w:r>
      <w:r>
        <w:rPr>
          <w:lang/>
        </w:rPr>
        <w:t xml:space="preserve">, </w:t>
      </w:r>
      <w:r>
        <w:rPr>
          <w:lang w:val="en-AU"/>
        </w:rPr>
        <w:t>Technical Manager</w:t>
      </w:r>
      <w:r>
        <w:rPr>
          <w:lang/>
        </w:rPr>
        <w:t xml:space="preserve">, </w:t>
      </w:r>
      <w:r>
        <w:rPr>
          <w:lang w:val="en-AU"/>
        </w:rPr>
        <w:t>Site Manager</w:t>
      </w:r>
      <w:r>
        <w:rPr>
          <w:lang/>
        </w:rPr>
        <w:t xml:space="preserve">, </w:t>
      </w:r>
      <w:r>
        <w:rPr>
          <w:lang w:val="en-AU"/>
        </w:rPr>
        <w:t>Lighting Technician</w:t>
      </w:r>
      <w:r>
        <w:rPr>
          <w:lang/>
        </w:rPr>
        <w:t xml:space="preserve">, </w:t>
      </w:r>
      <w:r>
        <w:rPr>
          <w:lang w:val="en-AU"/>
        </w:rPr>
        <w:t>Sound Technician</w:t>
      </w:r>
      <w:r>
        <w:rPr>
          <w:lang/>
        </w:rPr>
        <w:t xml:space="preserve">, </w:t>
      </w:r>
      <w:r>
        <w:rPr>
          <w:lang w:val="en-AU"/>
        </w:rPr>
        <w:t>General Hand</w:t>
      </w:r>
      <w:r>
        <w:rPr>
          <w:lang/>
        </w:rPr>
        <w:t xml:space="preserve">, </w:t>
      </w:r>
      <w:r>
        <w:rPr>
          <w:lang w:val="en-AU"/>
        </w:rPr>
        <w:t>Communications Officer</w:t>
      </w:r>
      <w:r>
        <w:rPr>
          <w:lang/>
        </w:rPr>
        <w:t xml:space="preserve">, </w:t>
      </w:r>
      <w:r>
        <w:rPr>
          <w:lang w:val="en-AU"/>
        </w:rPr>
        <w:t>Warden</w:t>
      </w:r>
      <w:r>
        <w:rPr>
          <w:lang/>
        </w:rPr>
        <w:t xml:space="preserve">, </w:t>
      </w:r>
      <w:r>
        <w:rPr>
          <w:lang w:val="en-AU"/>
        </w:rPr>
        <w:t>Safet</w:t>
      </w:r>
      <w:r>
        <w:rPr>
          <w:lang w:val="en-AU"/>
        </w:rPr>
        <w:t>y Officer</w:t>
      </w:r>
      <w:r>
        <w:rPr>
          <w:lang/>
        </w:rPr>
        <w:t xml:space="preserve">, </w:t>
      </w:r>
      <w:r>
        <w:rPr>
          <w:lang w:val="en-AU"/>
        </w:rPr>
        <w:t>EmCee</w:t>
      </w:r>
      <w:r>
        <w:rPr>
          <w:lang/>
        </w:rPr>
        <w:t xml:space="preserve">, </w:t>
      </w:r>
      <w:r>
        <w:rPr>
          <w:lang w:val="en-AU"/>
        </w:rPr>
        <w:t>Compound Manager</w:t>
      </w:r>
      <w:r>
        <w:rPr>
          <w:lang/>
        </w:rPr>
        <w:t xml:space="preserve">, </w:t>
      </w:r>
      <w:r>
        <w:rPr>
          <w:lang w:val="en-AU"/>
        </w:rPr>
        <w:t>Attendant</w:t>
      </w:r>
      <w:r>
        <w:rPr>
          <w:lang/>
        </w:rPr>
        <w:t xml:space="preserve"> in the app</w:t>
      </w:r>
    </w:p>
    <w:p w:rsidR="00000000" w:rsidRDefault="003162EA">
      <w:pPr>
        <w:numPr>
          <w:ilvl w:val="0"/>
          <w:numId w:val="3"/>
        </w:numPr>
        <w:tabs>
          <w:tab w:val="left" w:pos="840"/>
          <w:tab w:val="left" w:pos="1080"/>
        </w:tabs>
        <w:spacing w:line="360" w:lineRule="auto"/>
        <w:ind w:left="840"/>
        <w:jc w:val="both"/>
      </w:pPr>
      <w:r>
        <w:rPr>
          <w:lang/>
        </w:rPr>
        <w:t>Event Organizers will be able to view the Terms and Conditions in the app.</w:t>
      </w:r>
    </w:p>
    <w:p w:rsidR="00000000" w:rsidRDefault="003162EA">
      <w:pPr>
        <w:numPr>
          <w:ilvl w:val="0"/>
          <w:numId w:val="3"/>
        </w:numPr>
        <w:tabs>
          <w:tab w:val="left" w:pos="840"/>
          <w:tab w:val="left" w:pos="1080"/>
        </w:tabs>
        <w:spacing w:line="360" w:lineRule="auto"/>
        <w:ind w:left="840"/>
        <w:jc w:val="both"/>
      </w:pPr>
      <w:r>
        <w:rPr>
          <w:lang/>
        </w:rPr>
        <w:t>Event Organizers will be able to view the Privacy Policies in the app.</w:t>
      </w:r>
    </w:p>
    <w:p w:rsidR="00000000" w:rsidRDefault="003162EA">
      <w:pPr>
        <w:numPr>
          <w:ilvl w:val="0"/>
          <w:numId w:val="3"/>
        </w:numPr>
        <w:tabs>
          <w:tab w:val="left" w:pos="840"/>
          <w:tab w:val="left" w:pos="1080"/>
        </w:tabs>
        <w:spacing w:line="360" w:lineRule="auto"/>
        <w:ind w:left="840"/>
        <w:jc w:val="both"/>
      </w:pPr>
      <w:r>
        <w:rPr>
          <w:lang/>
        </w:rPr>
        <w:t>Event Organizers will be able to contact the admin if</w:t>
      </w:r>
      <w:r>
        <w:rPr>
          <w:lang/>
        </w:rPr>
        <w:t xml:space="preserve"> they they face any query through the Contact us section in the app.</w:t>
      </w:r>
    </w:p>
    <w:p w:rsidR="00000000" w:rsidRDefault="003162EA">
      <w:pPr>
        <w:numPr>
          <w:ilvl w:val="0"/>
          <w:numId w:val="3"/>
        </w:numPr>
        <w:tabs>
          <w:tab w:val="left" w:pos="840"/>
          <w:tab w:val="left" w:pos="1080"/>
        </w:tabs>
        <w:spacing w:line="360" w:lineRule="auto"/>
        <w:ind w:left="840"/>
        <w:jc w:val="both"/>
        <w:rPr>
          <w:lang/>
        </w:rPr>
      </w:pPr>
      <w:r>
        <w:rPr>
          <w:lang/>
        </w:rPr>
        <w:lastRenderedPageBreak/>
        <w:t>Event Organizers will be able to Log out of the app.</w:t>
      </w:r>
    </w:p>
    <w:p w:rsidR="00000000" w:rsidRDefault="003162EA">
      <w:pPr>
        <w:tabs>
          <w:tab w:val="left" w:pos="1080"/>
        </w:tabs>
        <w:spacing w:line="360" w:lineRule="auto"/>
        <w:jc w:val="both"/>
        <w:rPr>
          <w:lang/>
        </w:rPr>
      </w:pPr>
    </w:p>
    <w:p w:rsidR="00000000" w:rsidRDefault="003162EA">
      <w:pPr>
        <w:tabs>
          <w:tab w:val="left" w:pos="1080"/>
        </w:tabs>
        <w:spacing w:line="360" w:lineRule="auto"/>
        <w:jc w:val="both"/>
        <w:rPr>
          <w:lang/>
        </w:rPr>
      </w:pPr>
    </w:p>
    <w:p w:rsidR="00000000" w:rsidRDefault="003162EA">
      <w:pPr>
        <w:numPr>
          <w:ilvl w:val="0"/>
          <w:numId w:val="4"/>
        </w:numPr>
        <w:tabs>
          <w:tab w:val="left" w:pos="0"/>
        </w:tabs>
        <w:spacing w:line="360" w:lineRule="auto"/>
        <w:rPr>
          <w:b/>
          <w:bCs/>
        </w:rPr>
      </w:pPr>
      <w:r>
        <w:rPr>
          <w:b/>
          <w:bCs/>
        </w:rPr>
        <w:t>My Account Control Panel</w:t>
      </w:r>
    </w:p>
    <w:p w:rsidR="00000000" w:rsidRDefault="003162EA">
      <w:pPr>
        <w:spacing w:line="360" w:lineRule="auto"/>
        <w:ind w:left="360"/>
        <w:jc w:val="both"/>
        <w:rPr>
          <w:b/>
          <w:bCs/>
        </w:rPr>
      </w:pPr>
      <w:r>
        <w:rPr>
          <w:lang/>
        </w:rPr>
        <w:t xml:space="preserve">Event Organizers </w:t>
      </w:r>
      <w:r>
        <w:t>will be able to operate a host of functions from their My Account control panel. The contr</w:t>
      </w:r>
      <w:r>
        <w:t>ol panel will carry the following modules:</w:t>
      </w:r>
    </w:p>
    <w:p w:rsidR="00000000" w:rsidRDefault="003162EA">
      <w:pPr>
        <w:numPr>
          <w:ilvl w:val="0"/>
          <w:numId w:val="5"/>
        </w:numPr>
        <w:tabs>
          <w:tab w:val="left" w:pos="0"/>
          <w:tab w:val="left" w:pos="840"/>
          <w:tab w:val="left" w:pos="1080"/>
        </w:tabs>
        <w:spacing w:line="360" w:lineRule="auto"/>
        <w:ind w:left="840"/>
        <w:jc w:val="both"/>
        <w:rPr>
          <w:b/>
          <w:bCs/>
        </w:rPr>
      </w:pPr>
      <w:r>
        <w:rPr>
          <w:b/>
          <w:bCs/>
        </w:rPr>
        <w:t xml:space="preserve">My </w:t>
      </w:r>
      <w:r>
        <w:rPr>
          <w:b/>
          <w:bCs/>
        </w:rPr>
        <w:t xml:space="preserve">Profile </w:t>
      </w:r>
    </w:p>
    <w:p w:rsidR="00000000" w:rsidRDefault="003162EA">
      <w:pPr>
        <w:numPr>
          <w:ilvl w:val="1"/>
          <w:numId w:val="6"/>
        </w:numPr>
        <w:tabs>
          <w:tab w:val="clear" w:pos="1440"/>
        </w:tabs>
        <w:spacing w:line="360" w:lineRule="auto"/>
        <w:ind w:left="1080"/>
        <w:jc w:val="both"/>
        <w:rPr>
          <w:bCs/>
        </w:rPr>
      </w:pPr>
      <w:r>
        <w:rPr>
          <w:bCs/>
          <w:lang/>
        </w:rPr>
        <w:t xml:space="preserve">Event Organizers </w:t>
      </w:r>
      <w:r>
        <w:rPr>
          <w:bCs/>
        </w:rPr>
        <w:t xml:space="preserve">will be able to view their profile in the </w:t>
      </w:r>
      <w:r>
        <w:rPr>
          <w:bCs/>
          <w:lang/>
        </w:rPr>
        <w:t>app</w:t>
      </w:r>
      <w:r>
        <w:rPr>
          <w:bCs/>
        </w:rPr>
        <w:t>.</w:t>
      </w:r>
    </w:p>
    <w:p w:rsidR="00000000" w:rsidRDefault="003162EA">
      <w:pPr>
        <w:numPr>
          <w:ilvl w:val="1"/>
          <w:numId w:val="6"/>
        </w:numPr>
        <w:tabs>
          <w:tab w:val="clear" w:pos="1440"/>
        </w:tabs>
        <w:spacing w:line="360" w:lineRule="auto"/>
        <w:ind w:left="1080"/>
        <w:jc w:val="both"/>
        <w:rPr>
          <w:bCs/>
        </w:rPr>
      </w:pPr>
      <w:r>
        <w:rPr>
          <w:bCs/>
          <w:lang/>
        </w:rPr>
        <w:t>Event Organizers will be able to edit their profile like: mobile number in the app.</w:t>
      </w:r>
    </w:p>
    <w:p w:rsidR="00000000" w:rsidRDefault="003162EA">
      <w:pPr>
        <w:numPr>
          <w:ilvl w:val="0"/>
          <w:numId w:val="5"/>
        </w:numPr>
        <w:tabs>
          <w:tab w:val="left" w:pos="0"/>
          <w:tab w:val="left" w:pos="840"/>
          <w:tab w:val="left" w:pos="1080"/>
        </w:tabs>
        <w:spacing w:line="360" w:lineRule="auto"/>
        <w:ind w:left="840"/>
        <w:jc w:val="both"/>
        <w:rPr>
          <w:b/>
          <w:bCs/>
        </w:rPr>
      </w:pPr>
      <w:r>
        <w:rPr>
          <w:b/>
          <w:bCs/>
          <w:lang/>
        </w:rPr>
        <w:t>My Posted Jobs</w:t>
      </w:r>
    </w:p>
    <w:p w:rsidR="00000000" w:rsidRDefault="003162EA">
      <w:pPr>
        <w:numPr>
          <w:ilvl w:val="1"/>
          <w:numId w:val="6"/>
        </w:numPr>
        <w:tabs>
          <w:tab w:val="clear" w:pos="1440"/>
        </w:tabs>
        <w:spacing w:line="360" w:lineRule="auto"/>
        <w:ind w:left="1080"/>
        <w:jc w:val="both"/>
        <w:rPr>
          <w:bCs/>
          <w:lang/>
        </w:rPr>
      </w:pPr>
      <w:r>
        <w:rPr>
          <w:bCs/>
          <w:lang/>
        </w:rPr>
        <w:t xml:space="preserve">Event Organizers will be able to view </w:t>
      </w:r>
      <w:r>
        <w:rPr>
          <w:bCs/>
          <w:lang/>
        </w:rPr>
        <w:t>the list of jobs that they have uploaded in the app.</w:t>
      </w:r>
    </w:p>
    <w:p w:rsidR="00000000" w:rsidRDefault="003162EA">
      <w:pPr>
        <w:numPr>
          <w:ilvl w:val="1"/>
          <w:numId w:val="6"/>
        </w:numPr>
        <w:tabs>
          <w:tab w:val="clear" w:pos="1440"/>
        </w:tabs>
        <w:spacing w:line="360" w:lineRule="auto"/>
        <w:ind w:left="1080"/>
        <w:jc w:val="both"/>
        <w:rPr>
          <w:bCs/>
          <w:highlight w:val="green"/>
          <w:lang/>
        </w:rPr>
      </w:pPr>
      <w:r>
        <w:rPr>
          <w:bCs/>
          <w:highlight w:val="green"/>
          <w:lang/>
        </w:rPr>
        <w:t>Event Organizers will be able to view the list of jobs that are in pending state and have not been completed in the app.</w:t>
      </w:r>
    </w:p>
    <w:p w:rsidR="00000000" w:rsidRDefault="003162EA">
      <w:pPr>
        <w:numPr>
          <w:ilvl w:val="1"/>
          <w:numId w:val="6"/>
        </w:numPr>
        <w:tabs>
          <w:tab w:val="clear" w:pos="1440"/>
        </w:tabs>
        <w:spacing w:line="360" w:lineRule="auto"/>
        <w:ind w:left="1080"/>
        <w:jc w:val="both"/>
        <w:rPr>
          <w:bCs/>
          <w:lang/>
        </w:rPr>
      </w:pPr>
      <w:r>
        <w:rPr>
          <w:lang/>
        </w:rPr>
        <w:t>Event Organizers will be able to view the details of the jobs that they have uploa</w:t>
      </w:r>
      <w:r>
        <w:rPr>
          <w:lang/>
        </w:rPr>
        <w:t>ded in the app.</w:t>
      </w:r>
    </w:p>
    <w:p w:rsidR="00000000" w:rsidRDefault="003162EA">
      <w:pPr>
        <w:numPr>
          <w:ilvl w:val="1"/>
          <w:numId w:val="6"/>
        </w:numPr>
        <w:tabs>
          <w:tab w:val="clear" w:pos="1440"/>
        </w:tabs>
        <w:spacing w:line="360" w:lineRule="auto"/>
        <w:ind w:left="1080"/>
        <w:jc w:val="both"/>
        <w:rPr>
          <w:bCs/>
          <w:lang/>
        </w:rPr>
      </w:pPr>
      <w:r>
        <w:rPr>
          <w:lang/>
        </w:rPr>
        <w:t>Event Organizers will be able to search for the list of jobs they have uploaded in the app.</w:t>
      </w:r>
    </w:p>
    <w:p w:rsidR="00000000" w:rsidRDefault="003162EA">
      <w:pPr>
        <w:numPr>
          <w:ilvl w:val="1"/>
          <w:numId w:val="6"/>
        </w:numPr>
        <w:tabs>
          <w:tab w:val="clear" w:pos="1440"/>
        </w:tabs>
        <w:spacing w:line="360" w:lineRule="auto"/>
        <w:ind w:left="1080"/>
        <w:jc w:val="both"/>
        <w:rPr>
          <w:bCs/>
          <w:lang/>
        </w:rPr>
      </w:pPr>
      <w:r>
        <w:rPr>
          <w:lang/>
        </w:rPr>
        <w:t>Event Organizers will be able to Add / Edit / Delete the jobs in the app.</w:t>
      </w:r>
    </w:p>
    <w:p w:rsidR="00000000" w:rsidRDefault="003162EA">
      <w:pPr>
        <w:spacing w:line="240" w:lineRule="auto"/>
        <w:jc w:val="both"/>
        <w:rPr>
          <w:bCs/>
          <w:lang/>
        </w:rPr>
      </w:pPr>
    </w:p>
    <w:p w:rsidR="00000000" w:rsidRDefault="003162EA">
      <w:pPr>
        <w:numPr>
          <w:ilvl w:val="0"/>
          <w:numId w:val="5"/>
        </w:numPr>
        <w:tabs>
          <w:tab w:val="left" w:pos="0"/>
          <w:tab w:val="left" w:pos="840"/>
          <w:tab w:val="left" w:pos="1080"/>
        </w:tabs>
        <w:spacing w:line="360" w:lineRule="auto"/>
        <w:ind w:left="840"/>
        <w:jc w:val="both"/>
        <w:rPr>
          <w:b/>
        </w:rPr>
      </w:pPr>
      <w:r>
        <w:rPr>
          <w:b/>
          <w:lang/>
        </w:rPr>
        <w:t>My Completed Events</w:t>
      </w:r>
    </w:p>
    <w:p w:rsidR="00000000" w:rsidRDefault="003162EA">
      <w:pPr>
        <w:numPr>
          <w:ilvl w:val="1"/>
          <w:numId w:val="6"/>
        </w:numPr>
        <w:tabs>
          <w:tab w:val="clear" w:pos="1440"/>
        </w:tabs>
        <w:spacing w:line="360" w:lineRule="auto"/>
        <w:ind w:left="1080"/>
        <w:jc w:val="both"/>
        <w:rPr>
          <w:bCs/>
          <w:lang/>
        </w:rPr>
      </w:pPr>
      <w:r>
        <w:rPr>
          <w:bCs/>
          <w:lang/>
        </w:rPr>
        <w:t>Event Organizers will be able to view the list of all</w:t>
      </w:r>
      <w:r>
        <w:rPr>
          <w:bCs/>
          <w:lang/>
        </w:rPr>
        <w:t xml:space="preserve"> the events that have been completed in the app.</w:t>
      </w:r>
    </w:p>
    <w:p w:rsidR="00000000" w:rsidRDefault="003162EA">
      <w:pPr>
        <w:numPr>
          <w:ilvl w:val="1"/>
          <w:numId w:val="6"/>
        </w:numPr>
        <w:tabs>
          <w:tab w:val="clear" w:pos="1440"/>
        </w:tabs>
        <w:spacing w:line="360" w:lineRule="auto"/>
        <w:ind w:left="1080"/>
        <w:jc w:val="both"/>
        <w:rPr>
          <w:bCs/>
          <w:lang/>
        </w:rPr>
      </w:pPr>
      <w:r>
        <w:rPr>
          <w:lang/>
        </w:rPr>
        <w:t>Event Organizers will be able to view the details of the events that have been completed in the app.</w:t>
      </w:r>
    </w:p>
    <w:p w:rsidR="00000000" w:rsidRDefault="003162EA">
      <w:pPr>
        <w:numPr>
          <w:ilvl w:val="1"/>
          <w:numId w:val="6"/>
        </w:numPr>
        <w:tabs>
          <w:tab w:val="clear" w:pos="1440"/>
        </w:tabs>
        <w:spacing w:line="360" w:lineRule="auto"/>
        <w:ind w:left="1080"/>
        <w:jc w:val="both"/>
        <w:rPr>
          <w:bCs/>
          <w:lang/>
        </w:rPr>
      </w:pPr>
      <w:r>
        <w:rPr>
          <w:lang/>
        </w:rPr>
        <w:lastRenderedPageBreak/>
        <w:t>Event Organizers will be able to search for the list of the events that have been completed in the app.</w:t>
      </w:r>
    </w:p>
    <w:p w:rsidR="00000000" w:rsidRDefault="003162EA">
      <w:pPr>
        <w:spacing w:line="360" w:lineRule="auto"/>
        <w:jc w:val="both"/>
        <w:rPr>
          <w:b/>
        </w:rPr>
      </w:pPr>
    </w:p>
    <w:p w:rsidR="00000000" w:rsidRDefault="003162EA">
      <w:pPr>
        <w:numPr>
          <w:ilvl w:val="0"/>
          <w:numId w:val="5"/>
        </w:numPr>
        <w:tabs>
          <w:tab w:val="left" w:pos="0"/>
          <w:tab w:val="left" w:pos="840"/>
          <w:tab w:val="left" w:pos="1080"/>
        </w:tabs>
        <w:spacing w:line="360" w:lineRule="auto"/>
        <w:ind w:left="840"/>
        <w:jc w:val="both"/>
        <w:rPr>
          <w:bCs/>
        </w:rPr>
      </w:pPr>
      <w:r>
        <w:rPr>
          <w:b/>
          <w:bCs/>
          <w:lang/>
        </w:rPr>
        <w:t>A</w:t>
      </w:r>
      <w:r>
        <w:rPr>
          <w:b/>
          <w:bCs/>
          <w:lang/>
        </w:rPr>
        <w:t xml:space="preserve">pp </w:t>
      </w:r>
      <w:r>
        <w:rPr>
          <w:b/>
        </w:rPr>
        <w:t>Notification</w:t>
      </w:r>
      <w:r>
        <w:rPr>
          <w:b/>
          <w:lang/>
        </w:rPr>
        <w:t>s</w:t>
      </w:r>
    </w:p>
    <w:p w:rsidR="00000000" w:rsidRDefault="003162EA">
      <w:pPr>
        <w:numPr>
          <w:ilvl w:val="1"/>
          <w:numId w:val="6"/>
        </w:numPr>
        <w:tabs>
          <w:tab w:val="clear" w:pos="1440"/>
        </w:tabs>
        <w:spacing w:line="360" w:lineRule="auto"/>
        <w:ind w:left="1080"/>
        <w:jc w:val="both"/>
      </w:pPr>
      <w:r>
        <w:rPr>
          <w:lang/>
        </w:rPr>
        <w:t>Event Organizers will be able to receive notification on successful sign up in the app.</w:t>
      </w:r>
    </w:p>
    <w:p w:rsidR="00000000" w:rsidRDefault="003162EA">
      <w:pPr>
        <w:numPr>
          <w:ilvl w:val="1"/>
          <w:numId w:val="6"/>
        </w:numPr>
        <w:tabs>
          <w:tab w:val="clear" w:pos="1440"/>
        </w:tabs>
        <w:spacing w:line="360" w:lineRule="auto"/>
        <w:ind w:left="1080"/>
        <w:jc w:val="both"/>
      </w:pPr>
      <w:r>
        <w:rPr>
          <w:lang/>
        </w:rPr>
        <w:t>Event Organizers will be able to receive notification on successful transaction for buying the subscription package in the app.</w:t>
      </w:r>
    </w:p>
    <w:p w:rsidR="00000000" w:rsidRDefault="003162EA">
      <w:pPr>
        <w:numPr>
          <w:ilvl w:val="1"/>
          <w:numId w:val="6"/>
        </w:numPr>
        <w:tabs>
          <w:tab w:val="clear" w:pos="1440"/>
        </w:tabs>
        <w:spacing w:line="360" w:lineRule="auto"/>
        <w:ind w:left="1080"/>
        <w:jc w:val="both"/>
      </w:pPr>
      <w:r>
        <w:rPr>
          <w:bCs/>
          <w:lang/>
        </w:rPr>
        <w:t xml:space="preserve">Event Organizers </w:t>
      </w:r>
      <w:r>
        <w:rPr>
          <w:bCs/>
        </w:rPr>
        <w:t>will b</w:t>
      </w:r>
      <w:r>
        <w:rPr>
          <w:bCs/>
        </w:rPr>
        <w:t xml:space="preserve">e able to receive </w:t>
      </w:r>
      <w:r>
        <w:rPr>
          <w:bCs/>
          <w:lang/>
        </w:rPr>
        <w:t>if there is any message from the event freelancers in the chat bot</w:t>
      </w:r>
      <w:r>
        <w:rPr>
          <w:bCs/>
        </w:rPr>
        <w:t xml:space="preserve"> in </w:t>
      </w:r>
      <w:r>
        <w:rPr>
          <w:bCs/>
          <w:lang/>
        </w:rPr>
        <w:t>the app</w:t>
      </w:r>
      <w:r>
        <w:rPr>
          <w:bCs/>
        </w:rPr>
        <w:t>.</w:t>
      </w:r>
    </w:p>
    <w:p w:rsidR="00000000" w:rsidRDefault="003162EA">
      <w:pPr>
        <w:numPr>
          <w:ilvl w:val="1"/>
          <w:numId w:val="6"/>
        </w:numPr>
        <w:tabs>
          <w:tab w:val="clear" w:pos="1440"/>
        </w:tabs>
        <w:spacing w:line="360" w:lineRule="auto"/>
        <w:ind w:left="1080"/>
        <w:jc w:val="both"/>
        <w:rPr>
          <w:lang/>
        </w:rPr>
      </w:pPr>
      <w:r>
        <w:rPr>
          <w:lang/>
        </w:rPr>
        <w:t>Event Organizers will be able to receive notification if any event freelancer accepts or declines their request in the app.</w:t>
      </w:r>
    </w:p>
    <w:p w:rsidR="00000000" w:rsidRDefault="003162EA">
      <w:pPr>
        <w:numPr>
          <w:ilvl w:val="0"/>
          <w:numId w:val="4"/>
        </w:numPr>
        <w:tabs>
          <w:tab w:val="left" w:pos="0"/>
        </w:tabs>
        <w:spacing w:line="360" w:lineRule="auto"/>
        <w:rPr>
          <w:bCs/>
        </w:rPr>
      </w:pPr>
      <w:r>
        <w:rPr>
          <w:b/>
          <w:szCs w:val="22"/>
        </w:rPr>
        <w:br w:type="page"/>
      </w:r>
      <w:r>
        <w:rPr>
          <w:b/>
          <w:szCs w:val="22"/>
          <w:lang/>
        </w:rPr>
        <w:lastRenderedPageBreak/>
        <w:t xml:space="preserve">App </w:t>
      </w:r>
      <w:r>
        <w:rPr>
          <w:b/>
          <w:szCs w:val="22"/>
        </w:rPr>
        <w:t xml:space="preserve">Content Page For </w:t>
      </w:r>
      <w:r>
        <w:rPr>
          <w:b/>
          <w:szCs w:val="22"/>
          <w:lang/>
        </w:rPr>
        <w:t>Event Freelan</w:t>
      </w:r>
      <w:r>
        <w:rPr>
          <w:b/>
          <w:szCs w:val="22"/>
          <w:lang/>
        </w:rPr>
        <w:t>cers</w:t>
      </w:r>
    </w:p>
    <w:p w:rsidR="00000000" w:rsidRDefault="003162EA">
      <w:pPr>
        <w:numPr>
          <w:ilvl w:val="0"/>
          <w:numId w:val="5"/>
        </w:numPr>
        <w:tabs>
          <w:tab w:val="left" w:pos="0"/>
          <w:tab w:val="left" w:pos="840"/>
          <w:tab w:val="left" w:pos="1080"/>
        </w:tabs>
        <w:spacing w:line="360" w:lineRule="auto"/>
        <w:ind w:left="840"/>
        <w:jc w:val="both"/>
        <w:rPr>
          <w:bCs/>
        </w:rPr>
      </w:pPr>
      <w:r>
        <w:rPr>
          <w:bCs/>
        </w:rPr>
        <w:t xml:space="preserve">Home </w:t>
      </w:r>
      <w:r>
        <w:rPr>
          <w:bCs/>
          <w:lang/>
        </w:rPr>
        <w:t>Page</w:t>
      </w:r>
    </w:p>
    <w:p w:rsidR="00000000" w:rsidRDefault="003162EA">
      <w:pPr>
        <w:numPr>
          <w:ilvl w:val="0"/>
          <w:numId w:val="5"/>
        </w:numPr>
        <w:tabs>
          <w:tab w:val="left" w:pos="0"/>
          <w:tab w:val="left" w:pos="840"/>
          <w:tab w:val="left" w:pos="1080"/>
        </w:tabs>
        <w:spacing w:line="360" w:lineRule="auto"/>
        <w:ind w:left="840"/>
        <w:jc w:val="both"/>
        <w:rPr>
          <w:bCs/>
        </w:rPr>
      </w:pPr>
      <w:r>
        <w:rPr>
          <w:bCs/>
        </w:rPr>
        <w:t>About us</w:t>
      </w:r>
    </w:p>
    <w:p w:rsidR="00000000" w:rsidRDefault="003162EA">
      <w:pPr>
        <w:numPr>
          <w:ilvl w:val="0"/>
          <w:numId w:val="5"/>
        </w:numPr>
        <w:tabs>
          <w:tab w:val="left" w:pos="0"/>
          <w:tab w:val="left" w:pos="840"/>
          <w:tab w:val="left" w:pos="1080"/>
        </w:tabs>
        <w:spacing w:line="360" w:lineRule="auto"/>
        <w:ind w:left="840"/>
        <w:jc w:val="both"/>
        <w:rPr>
          <w:bCs/>
        </w:rPr>
      </w:pPr>
      <w:r>
        <w:rPr>
          <w:bCs/>
          <w:lang/>
        </w:rPr>
        <w:t>Sign Up</w:t>
      </w:r>
    </w:p>
    <w:p w:rsidR="00000000" w:rsidRDefault="003162EA">
      <w:pPr>
        <w:numPr>
          <w:ilvl w:val="1"/>
          <w:numId w:val="6"/>
        </w:numPr>
        <w:tabs>
          <w:tab w:val="clear" w:pos="1440"/>
        </w:tabs>
        <w:spacing w:line="360" w:lineRule="auto"/>
        <w:ind w:left="1080"/>
        <w:jc w:val="both"/>
        <w:rPr>
          <w:bCs/>
        </w:rPr>
      </w:pPr>
      <w:r>
        <w:rPr>
          <w:bCs/>
          <w:lang/>
        </w:rPr>
        <w:t>First Name</w:t>
      </w:r>
    </w:p>
    <w:p w:rsidR="00000000" w:rsidRDefault="003162EA">
      <w:pPr>
        <w:numPr>
          <w:ilvl w:val="1"/>
          <w:numId w:val="6"/>
        </w:numPr>
        <w:tabs>
          <w:tab w:val="clear" w:pos="1440"/>
        </w:tabs>
        <w:spacing w:line="360" w:lineRule="auto"/>
        <w:ind w:left="1080"/>
        <w:jc w:val="both"/>
        <w:rPr>
          <w:bCs/>
        </w:rPr>
      </w:pPr>
      <w:r>
        <w:rPr>
          <w:bCs/>
          <w:lang/>
        </w:rPr>
        <w:t>Last Name</w:t>
      </w:r>
    </w:p>
    <w:p w:rsidR="00000000" w:rsidRDefault="003162EA">
      <w:pPr>
        <w:numPr>
          <w:ilvl w:val="1"/>
          <w:numId w:val="6"/>
        </w:numPr>
        <w:tabs>
          <w:tab w:val="clear" w:pos="1440"/>
        </w:tabs>
        <w:spacing w:line="360" w:lineRule="auto"/>
        <w:ind w:left="1080"/>
        <w:jc w:val="both"/>
        <w:rPr>
          <w:bCs/>
        </w:rPr>
      </w:pPr>
      <w:r>
        <w:rPr>
          <w:bCs/>
          <w:lang/>
        </w:rPr>
        <w:t>Email</w:t>
      </w:r>
    </w:p>
    <w:p w:rsidR="00000000" w:rsidRDefault="003162EA">
      <w:pPr>
        <w:numPr>
          <w:ilvl w:val="1"/>
          <w:numId w:val="6"/>
        </w:numPr>
        <w:tabs>
          <w:tab w:val="clear" w:pos="1440"/>
        </w:tabs>
        <w:spacing w:line="360" w:lineRule="auto"/>
        <w:ind w:left="1080"/>
        <w:jc w:val="both"/>
        <w:rPr>
          <w:bCs/>
        </w:rPr>
      </w:pPr>
      <w:r>
        <w:rPr>
          <w:bCs/>
          <w:lang/>
        </w:rPr>
        <w:t>Username</w:t>
      </w:r>
    </w:p>
    <w:p w:rsidR="00000000" w:rsidRDefault="003162EA">
      <w:pPr>
        <w:numPr>
          <w:ilvl w:val="1"/>
          <w:numId w:val="6"/>
        </w:numPr>
        <w:tabs>
          <w:tab w:val="clear" w:pos="1440"/>
        </w:tabs>
        <w:spacing w:line="360" w:lineRule="auto"/>
        <w:ind w:left="1080"/>
        <w:jc w:val="both"/>
        <w:rPr>
          <w:bCs/>
        </w:rPr>
      </w:pPr>
      <w:r>
        <w:rPr>
          <w:bCs/>
          <w:lang/>
        </w:rPr>
        <w:t>Password</w:t>
      </w:r>
    </w:p>
    <w:p w:rsidR="00000000" w:rsidRDefault="003162EA">
      <w:pPr>
        <w:numPr>
          <w:ilvl w:val="1"/>
          <w:numId w:val="6"/>
        </w:numPr>
        <w:tabs>
          <w:tab w:val="clear" w:pos="1440"/>
        </w:tabs>
        <w:spacing w:line="360" w:lineRule="auto"/>
        <w:ind w:left="1080"/>
        <w:jc w:val="both"/>
        <w:rPr>
          <w:bCs/>
        </w:rPr>
      </w:pPr>
      <w:r>
        <w:rPr>
          <w:bCs/>
          <w:lang/>
        </w:rPr>
        <w:t>Confirm Password</w:t>
      </w:r>
    </w:p>
    <w:p w:rsidR="00000000" w:rsidRDefault="003162EA">
      <w:pPr>
        <w:numPr>
          <w:ilvl w:val="0"/>
          <w:numId w:val="5"/>
        </w:numPr>
        <w:tabs>
          <w:tab w:val="left" w:pos="0"/>
          <w:tab w:val="left" w:pos="840"/>
          <w:tab w:val="left" w:pos="1080"/>
        </w:tabs>
        <w:spacing w:line="360" w:lineRule="auto"/>
        <w:ind w:left="840"/>
        <w:jc w:val="both"/>
        <w:rPr>
          <w:bCs/>
        </w:rPr>
      </w:pPr>
      <w:r>
        <w:rPr>
          <w:bCs/>
          <w:lang/>
        </w:rPr>
        <w:t>Login</w:t>
      </w:r>
    </w:p>
    <w:p w:rsidR="00000000" w:rsidRDefault="003162EA">
      <w:pPr>
        <w:numPr>
          <w:ilvl w:val="1"/>
          <w:numId w:val="6"/>
        </w:numPr>
        <w:tabs>
          <w:tab w:val="clear" w:pos="1440"/>
        </w:tabs>
        <w:spacing w:line="360" w:lineRule="auto"/>
        <w:ind w:left="1080"/>
        <w:jc w:val="both"/>
        <w:rPr>
          <w:bCs/>
        </w:rPr>
      </w:pPr>
      <w:r>
        <w:rPr>
          <w:bCs/>
          <w:lang/>
        </w:rPr>
        <w:t>Username</w:t>
      </w:r>
    </w:p>
    <w:p w:rsidR="00000000" w:rsidRDefault="003162EA">
      <w:pPr>
        <w:numPr>
          <w:ilvl w:val="1"/>
          <w:numId w:val="6"/>
        </w:numPr>
        <w:tabs>
          <w:tab w:val="clear" w:pos="1440"/>
        </w:tabs>
        <w:spacing w:line="360" w:lineRule="auto"/>
        <w:ind w:left="1080"/>
        <w:jc w:val="both"/>
      </w:pPr>
      <w:r>
        <w:rPr>
          <w:bCs/>
          <w:lang/>
        </w:rPr>
        <w:t>Password</w:t>
      </w:r>
    </w:p>
    <w:p w:rsidR="00000000" w:rsidRDefault="003162EA">
      <w:pPr>
        <w:numPr>
          <w:ilvl w:val="0"/>
          <w:numId w:val="5"/>
        </w:numPr>
        <w:tabs>
          <w:tab w:val="left" w:pos="0"/>
          <w:tab w:val="left" w:pos="840"/>
          <w:tab w:val="left" w:pos="1080"/>
        </w:tabs>
        <w:spacing w:line="360" w:lineRule="auto"/>
        <w:ind w:left="840"/>
        <w:jc w:val="both"/>
        <w:rPr>
          <w:bCs/>
        </w:rPr>
      </w:pPr>
      <w:r>
        <w:rPr>
          <w:bCs/>
          <w:lang/>
        </w:rPr>
        <w:t>Forgot Password</w:t>
      </w:r>
    </w:p>
    <w:p w:rsidR="00000000" w:rsidRDefault="003162EA">
      <w:pPr>
        <w:numPr>
          <w:ilvl w:val="1"/>
          <w:numId w:val="6"/>
        </w:numPr>
        <w:tabs>
          <w:tab w:val="clear" w:pos="1440"/>
        </w:tabs>
        <w:spacing w:line="360" w:lineRule="auto"/>
        <w:ind w:left="1080"/>
        <w:jc w:val="both"/>
        <w:rPr>
          <w:bCs/>
        </w:rPr>
      </w:pPr>
      <w:r>
        <w:rPr>
          <w:bCs/>
          <w:lang/>
        </w:rPr>
        <w:t>Email</w:t>
      </w:r>
    </w:p>
    <w:p w:rsidR="00000000" w:rsidRDefault="003162EA">
      <w:pPr>
        <w:numPr>
          <w:ilvl w:val="1"/>
          <w:numId w:val="6"/>
        </w:numPr>
        <w:tabs>
          <w:tab w:val="clear" w:pos="1440"/>
        </w:tabs>
        <w:spacing w:line="360" w:lineRule="auto"/>
        <w:ind w:left="1080"/>
        <w:jc w:val="both"/>
        <w:rPr>
          <w:bCs/>
        </w:rPr>
      </w:pPr>
      <w:r>
        <w:rPr>
          <w:bCs/>
          <w:lang/>
        </w:rPr>
        <w:t>Password Reset Link</w:t>
      </w:r>
    </w:p>
    <w:p w:rsidR="00000000" w:rsidRDefault="003162EA">
      <w:pPr>
        <w:numPr>
          <w:ilvl w:val="0"/>
          <w:numId w:val="5"/>
        </w:numPr>
        <w:tabs>
          <w:tab w:val="left" w:pos="0"/>
          <w:tab w:val="left" w:pos="840"/>
          <w:tab w:val="left" w:pos="1080"/>
        </w:tabs>
        <w:spacing w:line="360" w:lineRule="auto"/>
        <w:ind w:left="840"/>
        <w:jc w:val="both"/>
        <w:rPr>
          <w:bCs/>
        </w:rPr>
      </w:pPr>
      <w:r>
        <w:rPr>
          <w:bCs/>
          <w:lang/>
        </w:rPr>
        <w:t>Complete Profile</w:t>
      </w:r>
    </w:p>
    <w:p w:rsidR="00000000" w:rsidRDefault="003162EA">
      <w:pPr>
        <w:numPr>
          <w:ilvl w:val="1"/>
          <w:numId w:val="6"/>
        </w:numPr>
        <w:tabs>
          <w:tab w:val="clear" w:pos="1440"/>
        </w:tabs>
        <w:spacing w:line="360" w:lineRule="auto"/>
        <w:ind w:left="1080"/>
        <w:jc w:val="both"/>
        <w:rPr>
          <w:bCs/>
        </w:rPr>
      </w:pPr>
      <w:r>
        <w:rPr>
          <w:bCs/>
          <w:lang/>
        </w:rPr>
        <w:t>Dates Availability</w:t>
      </w:r>
    </w:p>
    <w:p w:rsidR="00000000" w:rsidRDefault="003162EA">
      <w:pPr>
        <w:numPr>
          <w:ilvl w:val="1"/>
          <w:numId w:val="6"/>
        </w:numPr>
        <w:tabs>
          <w:tab w:val="clear" w:pos="1440"/>
        </w:tabs>
        <w:spacing w:line="360" w:lineRule="auto"/>
        <w:ind w:left="1080"/>
        <w:jc w:val="both"/>
        <w:rPr>
          <w:bCs/>
        </w:rPr>
      </w:pPr>
      <w:r>
        <w:rPr>
          <w:bCs/>
          <w:lang/>
        </w:rPr>
        <w:t>Accepted Minimum Rate</w:t>
      </w:r>
    </w:p>
    <w:p w:rsidR="00000000" w:rsidRDefault="003162EA">
      <w:pPr>
        <w:numPr>
          <w:ilvl w:val="1"/>
          <w:numId w:val="6"/>
        </w:numPr>
        <w:tabs>
          <w:tab w:val="clear" w:pos="1440"/>
        </w:tabs>
        <w:spacing w:line="360" w:lineRule="auto"/>
        <w:ind w:left="1080"/>
        <w:jc w:val="both"/>
        <w:rPr>
          <w:bCs/>
        </w:rPr>
      </w:pPr>
      <w:r>
        <w:rPr>
          <w:bCs/>
          <w:lang/>
        </w:rPr>
        <w:t>Preferred work Location</w:t>
      </w:r>
    </w:p>
    <w:p w:rsidR="00000000" w:rsidRDefault="003162EA">
      <w:pPr>
        <w:numPr>
          <w:ilvl w:val="1"/>
          <w:numId w:val="6"/>
        </w:numPr>
        <w:tabs>
          <w:tab w:val="clear" w:pos="1440"/>
        </w:tabs>
        <w:spacing w:line="360" w:lineRule="auto"/>
        <w:ind w:left="1080"/>
        <w:jc w:val="both"/>
        <w:rPr>
          <w:bCs/>
        </w:rPr>
      </w:pPr>
      <w:r>
        <w:rPr>
          <w:bCs/>
          <w:lang/>
        </w:rPr>
        <w:t>ABN</w:t>
      </w:r>
    </w:p>
    <w:p w:rsidR="00000000" w:rsidRDefault="003162EA">
      <w:pPr>
        <w:numPr>
          <w:ilvl w:val="1"/>
          <w:numId w:val="6"/>
        </w:numPr>
        <w:tabs>
          <w:tab w:val="clear" w:pos="1440"/>
        </w:tabs>
        <w:spacing w:line="360" w:lineRule="auto"/>
        <w:ind w:left="1080"/>
        <w:jc w:val="both"/>
        <w:rPr>
          <w:bCs/>
        </w:rPr>
      </w:pPr>
      <w:r>
        <w:rPr>
          <w:bCs/>
          <w:lang/>
        </w:rPr>
        <w:t>Right To W</w:t>
      </w:r>
      <w:r>
        <w:rPr>
          <w:bCs/>
          <w:lang/>
        </w:rPr>
        <w:t>ork in Australia</w:t>
      </w:r>
    </w:p>
    <w:p w:rsidR="00000000" w:rsidRDefault="003162EA">
      <w:pPr>
        <w:numPr>
          <w:ilvl w:val="1"/>
          <w:numId w:val="6"/>
        </w:numPr>
        <w:tabs>
          <w:tab w:val="clear" w:pos="1440"/>
        </w:tabs>
        <w:spacing w:line="360" w:lineRule="auto"/>
        <w:ind w:left="1080"/>
        <w:jc w:val="both"/>
        <w:rPr>
          <w:bCs/>
          <w:lang/>
        </w:rPr>
      </w:pPr>
      <w:r>
        <w:rPr>
          <w:bCs/>
          <w:lang w:val="en-AU"/>
        </w:rPr>
        <w:t>Working with Children’s Check</w:t>
      </w:r>
    </w:p>
    <w:p w:rsidR="00000000" w:rsidRDefault="003162EA">
      <w:pPr>
        <w:numPr>
          <w:ilvl w:val="1"/>
          <w:numId w:val="6"/>
        </w:numPr>
        <w:tabs>
          <w:tab w:val="clear" w:pos="1440"/>
        </w:tabs>
        <w:spacing w:line="360" w:lineRule="auto"/>
        <w:ind w:left="1080"/>
        <w:jc w:val="both"/>
        <w:rPr>
          <w:bCs/>
          <w:lang/>
        </w:rPr>
      </w:pPr>
      <w:r>
        <w:rPr>
          <w:bCs/>
          <w:lang/>
        </w:rPr>
        <w:lastRenderedPageBreak/>
        <w:t>Australian Driving License</w:t>
      </w:r>
    </w:p>
    <w:p w:rsidR="00000000" w:rsidRDefault="003162EA">
      <w:pPr>
        <w:numPr>
          <w:ilvl w:val="1"/>
          <w:numId w:val="6"/>
        </w:numPr>
        <w:tabs>
          <w:tab w:val="clear" w:pos="1440"/>
        </w:tabs>
        <w:spacing w:line="360" w:lineRule="auto"/>
        <w:ind w:left="1080"/>
        <w:jc w:val="both"/>
        <w:rPr>
          <w:bCs/>
          <w:lang/>
        </w:rPr>
      </w:pPr>
      <w:r>
        <w:rPr>
          <w:bCs/>
          <w:lang/>
        </w:rPr>
        <w:t>Current Police Check</w:t>
      </w:r>
    </w:p>
    <w:p w:rsidR="00000000" w:rsidRDefault="003162EA">
      <w:pPr>
        <w:numPr>
          <w:ilvl w:val="1"/>
          <w:numId w:val="6"/>
        </w:numPr>
        <w:tabs>
          <w:tab w:val="clear" w:pos="1440"/>
        </w:tabs>
        <w:spacing w:line="360" w:lineRule="auto"/>
        <w:ind w:left="1080"/>
        <w:jc w:val="both"/>
        <w:rPr>
          <w:bCs/>
          <w:lang/>
        </w:rPr>
      </w:pPr>
      <w:r>
        <w:rPr>
          <w:bCs/>
          <w:lang/>
        </w:rPr>
        <w:t>License/Qualification</w:t>
      </w:r>
    </w:p>
    <w:p w:rsidR="00000000" w:rsidRDefault="003162EA">
      <w:pPr>
        <w:numPr>
          <w:ilvl w:val="2"/>
          <w:numId w:val="6"/>
        </w:numPr>
        <w:tabs>
          <w:tab w:val="clear" w:pos="2160"/>
        </w:tabs>
        <w:spacing w:line="360" w:lineRule="auto"/>
        <w:ind w:left="1500"/>
        <w:jc w:val="both"/>
        <w:rPr>
          <w:bCs/>
          <w:lang w:val="en-AU"/>
        </w:rPr>
      </w:pPr>
      <w:r>
        <w:rPr>
          <w:bCs/>
          <w:lang w:val="en-AU"/>
        </w:rPr>
        <w:t>Forklift</w:t>
      </w:r>
    </w:p>
    <w:p w:rsidR="00000000" w:rsidRDefault="003162EA">
      <w:pPr>
        <w:numPr>
          <w:ilvl w:val="2"/>
          <w:numId w:val="6"/>
        </w:numPr>
        <w:tabs>
          <w:tab w:val="clear" w:pos="2160"/>
        </w:tabs>
        <w:spacing w:line="360" w:lineRule="auto"/>
        <w:ind w:left="1500"/>
        <w:jc w:val="both"/>
        <w:rPr>
          <w:bCs/>
          <w:lang w:val="en-AU"/>
        </w:rPr>
      </w:pPr>
      <w:r>
        <w:rPr>
          <w:bCs/>
          <w:lang w:val="en-AU"/>
        </w:rPr>
        <w:t xml:space="preserve">Elevated Work Platform </w:t>
      </w:r>
    </w:p>
    <w:p w:rsidR="00000000" w:rsidRDefault="003162EA">
      <w:pPr>
        <w:numPr>
          <w:ilvl w:val="2"/>
          <w:numId w:val="6"/>
        </w:numPr>
        <w:tabs>
          <w:tab w:val="clear" w:pos="2160"/>
        </w:tabs>
        <w:spacing w:line="360" w:lineRule="auto"/>
        <w:ind w:left="1500"/>
        <w:jc w:val="both"/>
        <w:rPr>
          <w:bCs/>
          <w:lang w:val="en-AU"/>
        </w:rPr>
      </w:pPr>
      <w:r>
        <w:rPr>
          <w:bCs/>
          <w:lang w:val="en-AU"/>
        </w:rPr>
        <w:t>First Aid</w:t>
      </w:r>
    </w:p>
    <w:p w:rsidR="00000000" w:rsidRDefault="003162EA">
      <w:pPr>
        <w:numPr>
          <w:ilvl w:val="2"/>
          <w:numId w:val="6"/>
        </w:numPr>
        <w:tabs>
          <w:tab w:val="clear" w:pos="2160"/>
        </w:tabs>
        <w:spacing w:line="360" w:lineRule="auto"/>
        <w:ind w:left="1500"/>
        <w:jc w:val="both"/>
        <w:rPr>
          <w:bCs/>
          <w:lang w:val="en-AU"/>
        </w:rPr>
      </w:pPr>
      <w:r>
        <w:rPr>
          <w:bCs/>
          <w:lang w:val="en-AU"/>
        </w:rPr>
        <w:t>Safety Accreditation</w:t>
      </w:r>
    </w:p>
    <w:p w:rsidR="00000000" w:rsidRDefault="003162EA">
      <w:pPr>
        <w:numPr>
          <w:ilvl w:val="2"/>
          <w:numId w:val="6"/>
        </w:numPr>
        <w:tabs>
          <w:tab w:val="clear" w:pos="2160"/>
        </w:tabs>
        <w:spacing w:line="360" w:lineRule="auto"/>
        <w:ind w:left="1500"/>
        <w:jc w:val="both"/>
        <w:rPr>
          <w:bCs/>
          <w:lang/>
        </w:rPr>
      </w:pPr>
      <w:r>
        <w:rPr>
          <w:bCs/>
          <w:lang w:val="en-AU"/>
        </w:rPr>
        <w:t>Warden</w:t>
      </w:r>
    </w:p>
    <w:p w:rsidR="00000000" w:rsidRDefault="003162EA">
      <w:pPr>
        <w:numPr>
          <w:ilvl w:val="1"/>
          <w:numId w:val="6"/>
        </w:numPr>
        <w:tabs>
          <w:tab w:val="clear" w:pos="1440"/>
        </w:tabs>
        <w:spacing w:line="360" w:lineRule="auto"/>
        <w:ind w:left="1080"/>
        <w:jc w:val="both"/>
        <w:rPr>
          <w:bCs/>
          <w:lang/>
        </w:rPr>
      </w:pPr>
      <w:r>
        <w:rPr>
          <w:bCs/>
          <w:lang/>
        </w:rPr>
        <w:t>5 Last Contracts</w:t>
      </w:r>
    </w:p>
    <w:p w:rsidR="00000000" w:rsidRDefault="003162EA">
      <w:pPr>
        <w:numPr>
          <w:ilvl w:val="1"/>
          <w:numId w:val="6"/>
        </w:numPr>
        <w:tabs>
          <w:tab w:val="clear" w:pos="1440"/>
        </w:tabs>
        <w:spacing w:line="360" w:lineRule="auto"/>
        <w:ind w:left="1080"/>
        <w:jc w:val="both"/>
        <w:rPr>
          <w:bCs/>
          <w:lang/>
        </w:rPr>
      </w:pPr>
      <w:r>
        <w:rPr>
          <w:bCs/>
          <w:lang/>
        </w:rPr>
        <w:t>Upload CV</w:t>
      </w:r>
    </w:p>
    <w:p w:rsidR="00000000" w:rsidRDefault="003162EA">
      <w:pPr>
        <w:numPr>
          <w:ilvl w:val="1"/>
          <w:numId w:val="6"/>
        </w:numPr>
        <w:tabs>
          <w:tab w:val="clear" w:pos="1440"/>
        </w:tabs>
        <w:spacing w:line="360" w:lineRule="auto"/>
        <w:ind w:left="1080"/>
        <w:jc w:val="both"/>
        <w:rPr>
          <w:bCs/>
          <w:lang w:val="en-AU"/>
        </w:rPr>
      </w:pPr>
      <w:r>
        <w:rPr>
          <w:bCs/>
          <w:lang/>
        </w:rPr>
        <w:t>Skills</w:t>
      </w:r>
      <w:r>
        <w:rPr>
          <w:bCs/>
          <w:lang w:val="en-AU"/>
        </w:rPr>
        <w:t xml:space="preserve"> (tick box, more than one permitted</w:t>
      </w:r>
      <w:r>
        <w:rPr>
          <w:bCs/>
          <w:lang w:val="en-AU"/>
        </w:rPr>
        <w:t>)</w:t>
      </w:r>
    </w:p>
    <w:p w:rsidR="00000000" w:rsidRDefault="003162EA">
      <w:pPr>
        <w:numPr>
          <w:ilvl w:val="2"/>
          <w:numId w:val="6"/>
        </w:numPr>
        <w:tabs>
          <w:tab w:val="clear" w:pos="2160"/>
        </w:tabs>
        <w:spacing w:line="360" w:lineRule="auto"/>
        <w:ind w:left="1500"/>
        <w:jc w:val="both"/>
        <w:rPr>
          <w:bCs/>
          <w:lang w:val="en-AU"/>
        </w:rPr>
      </w:pPr>
      <w:r>
        <w:rPr>
          <w:bCs/>
          <w:lang w:val="en-AU"/>
        </w:rPr>
        <w:t>Production Assistant</w:t>
      </w:r>
    </w:p>
    <w:p w:rsidR="00000000" w:rsidRDefault="003162EA">
      <w:pPr>
        <w:numPr>
          <w:ilvl w:val="2"/>
          <w:numId w:val="6"/>
        </w:numPr>
        <w:tabs>
          <w:tab w:val="clear" w:pos="2160"/>
        </w:tabs>
        <w:spacing w:line="360" w:lineRule="auto"/>
        <w:ind w:left="1500"/>
        <w:jc w:val="both"/>
        <w:rPr>
          <w:bCs/>
          <w:lang w:val="en-AU"/>
        </w:rPr>
      </w:pPr>
      <w:r>
        <w:rPr>
          <w:bCs/>
          <w:lang w:val="en-AU"/>
        </w:rPr>
        <w:t>Production Manager</w:t>
      </w:r>
    </w:p>
    <w:p w:rsidR="00000000" w:rsidRDefault="003162EA">
      <w:pPr>
        <w:numPr>
          <w:ilvl w:val="2"/>
          <w:numId w:val="6"/>
        </w:numPr>
        <w:tabs>
          <w:tab w:val="clear" w:pos="2160"/>
        </w:tabs>
        <w:spacing w:line="360" w:lineRule="auto"/>
        <w:ind w:left="1500"/>
        <w:jc w:val="both"/>
        <w:rPr>
          <w:bCs/>
          <w:lang/>
        </w:rPr>
      </w:pPr>
      <w:r>
        <w:rPr>
          <w:bCs/>
          <w:lang w:val="en-AU"/>
        </w:rPr>
        <w:t>Stage Manager</w:t>
      </w:r>
    </w:p>
    <w:p w:rsidR="00000000" w:rsidRDefault="003162EA">
      <w:pPr>
        <w:numPr>
          <w:ilvl w:val="2"/>
          <w:numId w:val="6"/>
        </w:numPr>
        <w:tabs>
          <w:tab w:val="clear" w:pos="2160"/>
        </w:tabs>
        <w:spacing w:line="360" w:lineRule="auto"/>
        <w:ind w:left="1500"/>
        <w:jc w:val="both"/>
        <w:rPr>
          <w:bCs/>
          <w:lang w:val="en-AU"/>
        </w:rPr>
      </w:pPr>
      <w:r>
        <w:rPr>
          <w:bCs/>
          <w:lang w:val="en-AU"/>
        </w:rPr>
        <w:t>Assistant Stage Manager</w:t>
      </w:r>
    </w:p>
    <w:p w:rsidR="00000000" w:rsidRDefault="003162EA">
      <w:pPr>
        <w:numPr>
          <w:ilvl w:val="2"/>
          <w:numId w:val="6"/>
        </w:numPr>
        <w:tabs>
          <w:tab w:val="clear" w:pos="2160"/>
        </w:tabs>
        <w:spacing w:line="360" w:lineRule="auto"/>
        <w:ind w:left="1500"/>
        <w:jc w:val="both"/>
        <w:rPr>
          <w:bCs/>
          <w:lang w:val="en-AU"/>
        </w:rPr>
      </w:pPr>
      <w:r>
        <w:rPr>
          <w:bCs/>
          <w:lang w:val="en-AU"/>
        </w:rPr>
        <w:t>Ticket Seller</w:t>
      </w:r>
    </w:p>
    <w:p w:rsidR="00000000" w:rsidRDefault="003162EA">
      <w:pPr>
        <w:numPr>
          <w:ilvl w:val="2"/>
          <w:numId w:val="6"/>
        </w:numPr>
        <w:tabs>
          <w:tab w:val="clear" w:pos="2160"/>
        </w:tabs>
        <w:spacing w:line="360" w:lineRule="auto"/>
        <w:ind w:left="1500"/>
        <w:jc w:val="both"/>
        <w:rPr>
          <w:bCs/>
          <w:lang w:val="en-AU"/>
        </w:rPr>
      </w:pPr>
      <w:r>
        <w:rPr>
          <w:bCs/>
          <w:lang w:val="en-AU"/>
        </w:rPr>
        <w:t>Usher</w:t>
      </w:r>
    </w:p>
    <w:p w:rsidR="00000000" w:rsidRDefault="003162EA">
      <w:pPr>
        <w:numPr>
          <w:ilvl w:val="2"/>
          <w:numId w:val="6"/>
        </w:numPr>
        <w:tabs>
          <w:tab w:val="clear" w:pos="2160"/>
        </w:tabs>
        <w:spacing w:line="360" w:lineRule="auto"/>
        <w:ind w:left="1500"/>
        <w:jc w:val="both"/>
        <w:rPr>
          <w:bCs/>
          <w:lang w:val="en-AU"/>
        </w:rPr>
      </w:pPr>
      <w:r>
        <w:rPr>
          <w:bCs/>
          <w:lang w:val="en-AU"/>
        </w:rPr>
        <w:t>Merchandise Seller</w:t>
      </w:r>
    </w:p>
    <w:p w:rsidR="00000000" w:rsidRDefault="003162EA">
      <w:pPr>
        <w:numPr>
          <w:ilvl w:val="2"/>
          <w:numId w:val="6"/>
        </w:numPr>
        <w:tabs>
          <w:tab w:val="clear" w:pos="2160"/>
        </w:tabs>
        <w:spacing w:line="360" w:lineRule="auto"/>
        <w:ind w:left="1500"/>
        <w:jc w:val="both"/>
        <w:rPr>
          <w:bCs/>
          <w:lang w:val="en-AU"/>
        </w:rPr>
      </w:pPr>
      <w:r>
        <w:rPr>
          <w:bCs/>
          <w:lang w:val="en-AU"/>
        </w:rPr>
        <w:t>Event/Show Caller</w:t>
      </w:r>
    </w:p>
    <w:p w:rsidR="00000000" w:rsidRDefault="003162EA">
      <w:pPr>
        <w:numPr>
          <w:ilvl w:val="2"/>
          <w:numId w:val="6"/>
        </w:numPr>
        <w:tabs>
          <w:tab w:val="clear" w:pos="2160"/>
        </w:tabs>
        <w:spacing w:line="360" w:lineRule="auto"/>
        <w:ind w:left="1500"/>
        <w:jc w:val="both"/>
        <w:rPr>
          <w:bCs/>
          <w:lang w:val="en-AU"/>
        </w:rPr>
      </w:pPr>
      <w:r>
        <w:rPr>
          <w:bCs/>
          <w:lang w:val="en-AU"/>
        </w:rPr>
        <w:t>Technical Manager</w:t>
      </w:r>
    </w:p>
    <w:p w:rsidR="00000000" w:rsidRDefault="003162EA">
      <w:pPr>
        <w:numPr>
          <w:ilvl w:val="2"/>
          <w:numId w:val="6"/>
        </w:numPr>
        <w:tabs>
          <w:tab w:val="clear" w:pos="2160"/>
        </w:tabs>
        <w:spacing w:line="360" w:lineRule="auto"/>
        <w:ind w:left="1500"/>
        <w:jc w:val="both"/>
        <w:rPr>
          <w:bCs/>
          <w:lang w:val="en-AU"/>
        </w:rPr>
      </w:pPr>
      <w:r>
        <w:rPr>
          <w:bCs/>
          <w:lang w:val="en-AU"/>
        </w:rPr>
        <w:t>Site Manager</w:t>
      </w:r>
    </w:p>
    <w:p w:rsidR="00000000" w:rsidRDefault="003162EA">
      <w:pPr>
        <w:numPr>
          <w:ilvl w:val="2"/>
          <w:numId w:val="6"/>
        </w:numPr>
        <w:tabs>
          <w:tab w:val="clear" w:pos="2160"/>
        </w:tabs>
        <w:spacing w:line="360" w:lineRule="auto"/>
        <w:ind w:left="1500"/>
        <w:jc w:val="both"/>
        <w:rPr>
          <w:bCs/>
          <w:lang w:val="en-AU"/>
        </w:rPr>
      </w:pPr>
      <w:r>
        <w:rPr>
          <w:bCs/>
          <w:lang w:val="en-AU"/>
        </w:rPr>
        <w:t>Lighting Technician</w:t>
      </w:r>
    </w:p>
    <w:p w:rsidR="00000000" w:rsidRDefault="003162EA">
      <w:pPr>
        <w:numPr>
          <w:ilvl w:val="2"/>
          <w:numId w:val="6"/>
        </w:numPr>
        <w:tabs>
          <w:tab w:val="clear" w:pos="2160"/>
        </w:tabs>
        <w:spacing w:line="360" w:lineRule="auto"/>
        <w:ind w:left="1500"/>
        <w:jc w:val="both"/>
        <w:rPr>
          <w:bCs/>
          <w:lang w:val="en-AU"/>
        </w:rPr>
      </w:pPr>
      <w:r>
        <w:rPr>
          <w:bCs/>
          <w:lang w:val="en-AU"/>
        </w:rPr>
        <w:t>Sound Technician</w:t>
      </w:r>
    </w:p>
    <w:p w:rsidR="00000000" w:rsidRDefault="003162EA">
      <w:pPr>
        <w:numPr>
          <w:ilvl w:val="2"/>
          <w:numId w:val="6"/>
        </w:numPr>
        <w:tabs>
          <w:tab w:val="clear" w:pos="2160"/>
        </w:tabs>
        <w:spacing w:line="360" w:lineRule="auto"/>
        <w:ind w:left="1500"/>
        <w:jc w:val="both"/>
        <w:rPr>
          <w:bCs/>
          <w:lang w:val="en-AU"/>
        </w:rPr>
      </w:pPr>
      <w:r>
        <w:rPr>
          <w:bCs/>
          <w:lang w:val="en-AU"/>
        </w:rPr>
        <w:lastRenderedPageBreak/>
        <w:t>General Hand</w:t>
      </w:r>
    </w:p>
    <w:p w:rsidR="00000000" w:rsidRDefault="003162EA">
      <w:pPr>
        <w:numPr>
          <w:ilvl w:val="2"/>
          <w:numId w:val="6"/>
        </w:numPr>
        <w:tabs>
          <w:tab w:val="clear" w:pos="2160"/>
        </w:tabs>
        <w:spacing w:line="360" w:lineRule="auto"/>
        <w:ind w:left="1500"/>
        <w:jc w:val="both"/>
        <w:rPr>
          <w:bCs/>
          <w:lang w:val="en-AU"/>
        </w:rPr>
      </w:pPr>
      <w:r>
        <w:rPr>
          <w:bCs/>
          <w:lang w:val="en-AU"/>
        </w:rPr>
        <w:t>Communications Officer</w:t>
      </w:r>
    </w:p>
    <w:p w:rsidR="00000000" w:rsidRDefault="003162EA">
      <w:pPr>
        <w:numPr>
          <w:ilvl w:val="2"/>
          <w:numId w:val="6"/>
        </w:numPr>
        <w:tabs>
          <w:tab w:val="clear" w:pos="2160"/>
        </w:tabs>
        <w:spacing w:line="360" w:lineRule="auto"/>
        <w:ind w:left="1500"/>
        <w:jc w:val="both"/>
        <w:rPr>
          <w:bCs/>
          <w:lang w:val="en-AU"/>
        </w:rPr>
      </w:pPr>
      <w:r>
        <w:rPr>
          <w:bCs/>
          <w:lang w:val="en-AU"/>
        </w:rPr>
        <w:t>Warden</w:t>
      </w:r>
    </w:p>
    <w:p w:rsidR="00000000" w:rsidRDefault="003162EA">
      <w:pPr>
        <w:numPr>
          <w:ilvl w:val="2"/>
          <w:numId w:val="6"/>
        </w:numPr>
        <w:tabs>
          <w:tab w:val="clear" w:pos="2160"/>
        </w:tabs>
        <w:spacing w:line="360" w:lineRule="auto"/>
        <w:ind w:left="1500"/>
        <w:jc w:val="both"/>
        <w:rPr>
          <w:bCs/>
          <w:lang w:val="en-AU"/>
        </w:rPr>
      </w:pPr>
      <w:r>
        <w:rPr>
          <w:bCs/>
          <w:lang w:val="en-AU"/>
        </w:rPr>
        <w:t>Safety O</w:t>
      </w:r>
      <w:r>
        <w:rPr>
          <w:bCs/>
          <w:lang w:val="en-AU"/>
        </w:rPr>
        <w:t>fficer</w:t>
      </w:r>
    </w:p>
    <w:p w:rsidR="00000000" w:rsidRDefault="003162EA">
      <w:pPr>
        <w:numPr>
          <w:ilvl w:val="2"/>
          <w:numId w:val="6"/>
        </w:numPr>
        <w:tabs>
          <w:tab w:val="clear" w:pos="2160"/>
        </w:tabs>
        <w:spacing w:line="360" w:lineRule="auto"/>
        <w:ind w:left="1500"/>
        <w:jc w:val="both"/>
        <w:rPr>
          <w:bCs/>
          <w:lang w:val="en-AU"/>
        </w:rPr>
      </w:pPr>
      <w:r>
        <w:rPr>
          <w:bCs/>
          <w:lang w:val="en-AU"/>
        </w:rPr>
        <w:t>EmCee</w:t>
      </w:r>
    </w:p>
    <w:p w:rsidR="00000000" w:rsidRDefault="003162EA">
      <w:pPr>
        <w:numPr>
          <w:ilvl w:val="2"/>
          <w:numId w:val="6"/>
        </w:numPr>
        <w:tabs>
          <w:tab w:val="clear" w:pos="2160"/>
        </w:tabs>
        <w:spacing w:line="360" w:lineRule="auto"/>
        <w:ind w:left="1500"/>
        <w:jc w:val="both"/>
        <w:rPr>
          <w:bCs/>
          <w:lang w:val="en-AU"/>
        </w:rPr>
      </w:pPr>
      <w:r>
        <w:rPr>
          <w:bCs/>
          <w:lang w:val="en-AU"/>
        </w:rPr>
        <w:t>Compound Manager</w:t>
      </w:r>
    </w:p>
    <w:p w:rsidR="00000000" w:rsidRDefault="003162EA">
      <w:pPr>
        <w:numPr>
          <w:ilvl w:val="2"/>
          <w:numId w:val="6"/>
        </w:numPr>
        <w:tabs>
          <w:tab w:val="clear" w:pos="2160"/>
        </w:tabs>
        <w:spacing w:line="360" w:lineRule="auto"/>
        <w:ind w:left="1500"/>
        <w:jc w:val="both"/>
        <w:rPr>
          <w:bCs/>
          <w:lang/>
        </w:rPr>
      </w:pPr>
      <w:r>
        <w:rPr>
          <w:bCs/>
          <w:lang w:val="en-AU"/>
        </w:rPr>
        <w:t>Attendant</w:t>
      </w:r>
    </w:p>
    <w:p w:rsidR="00000000" w:rsidRDefault="003162EA">
      <w:pPr>
        <w:numPr>
          <w:ilvl w:val="0"/>
          <w:numId w:val="5"/>
        </w:numPr>
        <w:tabs>
          <w:tab w:val="left" w:pos="0"/>
          <w:tab w:val="left" w:pos="840"/>
          <w:tab w:val="left" w:pos="1080"/>
        </w:tabs>
        <w:spacing w:line="360" w:lineRule="auto"/>
        <w:ind w:left="840"/>
        <w:jc w:val="both"/>
        <w:rPr>
          <w:lang/>
        </w:rPr>
      </w:pPr>
      <w:r>
        <w:rPr>
          <w:lang/>
        </w:rPr>
        <w:t>Subscription Package</w:t>
      </w:r>
    </w:p>
    <w:p w:rsidR="00000000" w:rsidRDefault="003162EA">
      <w:pPr>
        <w:numPr>
          <w:ilvl w:val="1"/>
          <w:numId w:val="6"/>
        </w:numPr>
        <w:tabs>
          <w:tab w:val="clear" w:pos="1440"/>
        </w:tabs>
        <w:spacing w:line="360" w:lineRule="auto"/>
        <w:ind w:left="1080"/>
        <w:jc w:val="both"/>
        <w:rPr>
          <w:lang/>
        </w:rPr>
      </w:pPr>
      <w:r>
        <w:rPr>
          <w:lang/>
        </w:rPr>
        <w:t>Free (for 1</w:t>
      </w:r>
      <w:r>
        <w:rPr>
          <w:vertAlign w:val="superscript"/>
          <w:lang/>
        </w:rPr>
        <w:t>st</w:t>
      </w:r>
      <w:r>
        <w:rPr>
          <w:lang/>
        </w:rPr>
        <w:t xml:space="preserve"> 6 months)</w:t>
      </w:r>
    </w:p>
    <w:p w:rsidR="00000000" w:rsidRDefault="003162EA">
      <w:pPr>
        <w:numPr>
          <w:ilvl w:val="1"/>
          <w:numId w:val="6"/>
        </w:numPr>
        <w:tabs>
          <w:tab w:val="clear" w:pos="1440"/>
        </w:tabs>
        <w:spacing w:line="360" w:lineRule="auto"/>
        <w:ind w:left="1080"/>
        <w:jc w:val="both"/>
        <w:rPr>
          <w:lang/>
        </w:rPr>
      </w:pPr>
      <w:r>
        <w:rPr>
          <w:lang/>
        </w:rPr>
        <w:t>Post 6 months</w:t>
      </w:r>
    </w:p>
    <w:p w:rsidR="00000000" w:rsidRDefault="003162EA">
      <w:pPr>
        <w:numPr>
          <w:ilvl w:val="2"/>
          <w:numId w:val="6"/>
        </w:numPr>
        <w:tabs>
          <w:tab w:val="clear" w:pos="2160"/>
        </w:tabs>
        <w:spacing w:line="360" w:lineRule="auto"/>
        <w:ind w:left="1500"/>
        <w:jc w:val="both"/>
        <w:rPr>
          <w:lang/>
        </w:rPr>
      </w:pPr>
      <w:r>
        <w:rPr>
          <w:lang/>
        </w:rPr>
        <w:t>$5 per month</w:t>
      </w:r>
    </w:p>
    <w:p w:rsidR="00000000" w:rsidRDefault="003162EA">
      <w:pPr>
        <w:numPr>
          <w:ilvl w:val="2"/>
          <w:numId w:val="6"/>
        </w:numPr>
        <w:tabs>
          <w:tab w:val="clear" w:pos="2160"/>
        </w:tabs>
        <w:spacing w:line="360" w:lineRule="auto"/>
        <w:ind w:left="1500"/>
        <w:jc w:val="both"/>
        <w:rPr>
          <w:lang/>
        </w:rPr>
      </w:pPr>
      <w:r>
        <w:rPr>
          <w:lang/>
        </w:rPr>
        <w:t>Make Payment</w:t>
      </w:r>
    </w:p>
    <w:p w:rsidR="00000000" w:rsidRDefault="003162EA">
      <w:pPr>
        <w:numPr>
          <w:ilvl w:val="4"/>
          <w:numId w:val="6"/>
        </w:numPr>
        <w:tabs>
          <w:tab w:val="clear" w:pos="3600"/>
        </w:tabs>
        <w:spacing w:line="360" w:lineRule="auto"/>
        <w:ind w:left="2340"/>
        <w:jc w:val="both"/>
        <w:rPr>
          <w:lang/>
        </w:rPr>
      </w:pPr>
      <w:r>
        <w:rPr>
          <w:lang/>
        </w:rPr>
        <w:t>Payment Gateway (Will be provided by the client)</w:t>
      </w:r>
    </w:p>
    <w:p w:rsidR="00000000" w:rsidRDefault="003162EA">
      <w:pPr>
        <w:numPr>
          <w:ilvl w:val="0"/>
          <w:numId w:val="5"/>
        </w:numPr>
        <w:tabs>
          <w:tab w:val="left" w:pos="0"/>
          <w:tab w:val="left" w:pos="840"/>
          <w:tab w:val="left" w:pos="1080"/>
        </w:tabs>
        <w:spacing w:line="360" w:lineRule="auto"/>
        <w:ind w:left="840"/>
        <w:jc w:val="both"/>
        <w:rPr>
          <w:lang/>
        </w:rPr>
      </w:pPr>
      <w:r>
        <w:rPr>
          <w:lang/>
        </w:rPr>
        <w:t>View Jobs Listed by Event Organizers</w:t>
      </w:r>
    </w:p>
    <w:p w:rsidR="00000000" w:rsidRDefault="003162EA">
      <w:pPr>
        <w:numPr>
          <w:ilvl w:val="0"/>
          <w:numId w:val="5"/>
        </w:numPr>
        <w:tabs>
          <w:tab w:val="left" w:pos="0"/>
          <w:tab w:val="left" w:pos="840"/>
          <w:tab w:val="left" w:pos="1080"/>
        </w:tabs>
        <w:spacing w:line="360" w:lineRule="auto"/>
        <w:ind w:left="840"/>
        <w:jc w:val="both"/>
        <w:rPr>
          <w:lang/>
        </w:rPr>
      </w:pPr>
      <w:r>
        <w:rPr>
          <w:lang/>
        </w:rPr>
        <w:t>Request From Event Organizer</w:t>
      </w:r>
    </w:p>
    <w:p w:rsidR="00000000" w:rsidRDefault="003162EA">
      <w:pPr>
        <w:numPr>
          <w:ilvl w:val="1"/>
          <w:numId w:val="6"/>
        </w:numPr>
        <w:tabs>
          <w:tab w:val="clear" w:pos="1440"/>
        </w:tabs>
        <w:spacing w:line="360" w:lineRule="auto"/>
        <w:ind w:left="1080"/>
        <w:jc w:val="both"/>
        <w:rPr>
          <w:lang/>
        </w:rPr>
      </w:pPr>
      <w:r>
        <w:rPr>
          <w:lang/>
        </w:rPr>
        <w:t>Reply in Chat Bo</w:t>
      </w:r>
      <w:r>
        <w:rPr>
          <w:lang/>
        </w:rPr>
        <w:t>t</w:t>
      </w:r>
    </w:p>
    <w:p w:rsidR="00000000" w:rsidRDefault="003162EA">
      <w:pPr>
        <w:numPr>
          <w:ilvl w:val="1"/>
          <w:numId w:val="6"/>
        </w:numPr>
        <w:tabs>
          <w:tab w:val="clear" w:pos="1440"/>
        </w:tabs>
        <w:spacing w:line="360" w:lineRule="auto"/>
        <w:ind w:left="1080"/>
        <w:jc w:val="both"/>
        <w:rPr>
          <w:lang/>
        </w:rPr>
      </w:pPr>
      <w:r>
        <w:rPr>
          <w:lang/>
        </w:rPr>
        <w:t>Decline Request</w:t>
      </w:r>
    </w:p>
    <w:p w:rsidR="00000000" w:rsidRDefault="003162EA">
      <w:pPr>
        <w:numPr>
          <w:ilvl w:val="1"/>
          <w:numId w:val="6"/>
        </w:numPr>
        <w:tabs>
          <w:tab w:val="clear" w:pos="1440"/>
        </w:tabs>
        <w:spacing w:line="360" w:lineRule="auto"/>
        <w:ind w:left="1080"/>
        <w:jc w:val="both"/>
        <w:rPr>
          <w:lang/>
        </w:rPr>
      </w:pPr>
      <w:r>
        <w:rPr>
          <w:lang/>
        </w:rPr>
        <w:t>Accept Request</w:t>
      </w:r>
    </w:p>
    <w:p w:rsidR="00000000" w:rsidRDefault="003162EA">
      <w:pPr>
        <w:numPr>
          <w:ilvl w:val="2"/>
          <w:numId w:val="6"/>
        </w:numPr>
        <w:tabs>
          <w:tab w:val="clear" w:pos="2160"/>
        </w:tabs>
        <w:spacing w:line="360" w:lineRule="auto"/>
        <w:ind w:left="1500"/>
        <w:jc w:val="both"/>
        <w:rPr>
          <w:lang/>
        </w:rPr>
      </w:pPr>
      <w:r>
        <w:rPr>
          <w:lang/>
        </w:rPr>
        <w:t>Mail to Both Parties</w:t>
      </w:r>
    </w:p>
    <w:p w:rsidR="00000000" w:rsidRDefault="003162EA">
      <w:pPr>
        <w:numPr>
          <w:ilvl w:val="2"/>
          <w:numId w:val="6"/>
        </w:numPr>
        <w:tabs>
          <w:tab w:val="clear" w:pos="2160"/>
        </w:tabs>
        <w:spacing w:line="360" w:lineRule="auto"/>
        <w:ind w:left="1500"/>
        <w:jc w:val="both"/>
        <w:rPr>
          <w:lang/>
        </w:rPr>
      </w:pPr>
      <w:r>
        <w:rPr>
          <w:lang/>
        </w:rPr>
        <w:t>Contact Details visible</w:t>
      </w:r>
    </w:p>
    <w:p w:rsidR="00000000" w:rsidRDefault="003162EA">
      <w:pPr>
        <w:numPr>
          <w:ilvl w:val="2"/>
          <w:numId w:val="6"/>
        </w:numPr>
        <w:tabs>
          <w:tab w:val="clear" w:pos="2160"/>
        </w:tabs>
        <w:spacing w:line="360" w:lineRule="auto"/>
        <w:ind w:left="1500"/>
        <w:jc w:val="both"/>
        <w:rPr>
          <w:lang/>
        </w:rPr>
      </w:pPr>
      <w:r>
        <w:rPr>
          <w:lang/>
        </w:rPr>
        <w:t>Change in Dates Available</w:t>
      </w:r>
    </w:p>
    <w:p w:rsidR="00000000" w:rsidRDefault="003162EA">
      <w:pPr>
        <w:numPr>
          <w:ilvl w:val="0"/>
          <w:numId w:val="5"/>
        </w:numPr>
        <w:tabs>
          <w:tab w:val="left" w:pos="0"/>
          <w:tab w:val="left" w:pos="840"/>
          <w:tab w:val="left" w:pos="1080"/>
        </w:tabs>
        <w:spacing w:line="360" w:lineRule="auto"/>
        <w:ind w:left="840"/>
        <w:jc w:val="both"/>
        <w:rPr>
          <w:lang/>
        </w:rPr>
      </w:pPr>
      <w:r>
        <w:rPr>
          <w:lang/>
        </w:rPr>
        <w:t>Service Contract</w:t>
      </w:r>
    </w:p>
    <w:p w:rsidR="00000000" w:rsidRDefault="003162EA">
      <w:pPr>
        <w:numPr>
          <w:ilvl w:val="0"/>
          <w:numId w:val="5"/>
        </w:numPr>
        <w:tabs>
          <w:tab w:val="left" w:pos="0"/>
          <w:tab w:val="left" w:pos="840"/>
          <w:tab w:val="left" w:pos="1080"/>
        </w:tabs>
        <w:spacing w:line="360" w:lineRule="auto"/>
        <w:ind w:left="840"/>
        <w:jc w:val="both"/>
        <w:rPr>
          <w:lang/>
        </w:rPr>
      </w:pPr>
      <w:r>
        <w:rPr>
          <w:lang/>
        </w:rPr>
        <w:t>Terms and Conditions</w:t>
      </w:r>
    </w:p>
    <w:p w:rsidR="00000000" w:rsidRDefault="003162EA">
      <w:pPr>
        <w:numPr>
          <w:ilvl w:val="0"/>
          <w:numId w:val="5"/>
        </w:numPr>
        <w:tabs>
          <w:tab w:val="left" w:pos="0"/>
          <w:tab w:val="left" w:pos="840"/>
          <w:tab w:val="left" w:pos="1080"/>
        </w:tabs>
        <w:spacing w:line="360" w:lineRule="auto"/>
        <w:ind w:left="840"/>
        <w:jc w:val="both"/>
        <w:rPr>
          <w:lang/>
        </w:rPr>
      </w:pPr>
      <w:r>
        <w:rPr>
          <w:lang/>
        </w:rPr>
        <w:lastRenderedPageBreak/>
        <w:t>Privacy Policy</w:t>
      </w:r>
    </w:p>
    <w:p w:rsidR="00000000" w:rsidRDefault="003162EA">
      <w:pPr>
        <w:numPr>
          <w:ilvl w:val="0"/>
          <w:numId w:val="5"/>
        </w:numPr>
        <w:tabs>
          <w:tab w:val="left" w:pos="0"/>
          <w:tab w:val="left" w:pos="840"/>
          <w:tab w:val="left" w:pos="1080"/>
        </w:tabs>
        <w:spacing w:line="360" w:lineRule="auto"/>
        <w:ind w:left="840"/>
        <w:jc w:val="both"/>
        <w:rPr>
          <w:lang/>
        </w:rPr>
      </w:pPr>
      <w:r>
        <w:rPr>
          <w:lang/>
        </w:rPr>
        <w:t>Contact Us</w:t>
      </w:r>
    </w:p>
    <w:p w:rsidR="00000000" w:rsidRDefault="003162EA">
      <w:pPr>
        <w:numPr>
          <w:ilvl w:val="0"/>
          <w:numId w:val="5"/>
        </w:numPr>
        <w:tabs>
          <w:tab w:val="left" w:pos="0"/>
          <w:tab w:val="left" w:pos="840"/>
          <w:tab w:val="left" w:pos="1080"/>
        </w:tabs>
        <w:spacing w:line="360" w:lineRule="auto"/>
        <w:ind w:left="840"/>
        <w:jc w:val="both"/>
        <w:rPr>
          <w:lang/>
        </w:rPr>
      </w:pPr>
      <w:r>
        <w:rPr>
          <w:lang/>
        </w:rPr>
        <w:t>Log out</w:t>
      </w:r>
    </w:p>
    <w:p w:rsidR="00000000" w:rsidRDefault="003162EA">
      <w:pPr>
        <w:tabs>
          <w:tab w:val="left" w:pos="840"/>
          <w:tab w:val="left" w:pos="1080"/>
        </w:tabs>
        <w:spacing w:line="360" w:lineRule="auto"/>
        <w:jc w:val="both"/>
        <w:rPr>
          <w:lang/>
        </w:rPr>
      </w:pPr>
    </w:p>
    <w:p w:rsidR="00000000" w:rsidRDefault="003162EA">
      <w:pPr>
        <w:tabs>
          <w:tab w:val="left" w:pos="840"/>
          <w:tab w:val="left" w:pos="1080"/>
        </w:tabs>
        <w:spacing w:line="360" w:lineRule="auto"/>
        <w:jc w:val="both"/>
        <w:rPr>
          <w:lang/>
        </w:rPr>
      </w:pPr>
      <w:r>
        <w:rPr>
          <w:lang/>
        </w:rPr>
        <w:tab/>
      </w:r>
      <w:r>
        <w:rPr>
          <w:lang/>
        </w:rPr>
        <w:t>*Chat Bot API will be required for chatting feature and the same will be provi</w:t>
      </w:r>
      <w:r>
        <w:rPr>
          <w:lang/>
        </w:rPr>
        <w:t>ded by the client and we will integrate it in the app.</w:t>
      </w:r>
    </w:p>
    <w:p w:rsidR="00000000" w:rsidRDefault="003162EA">
      <w:pPr>
        <w:numPr>
          <w:ilvl w:val="0"/>
          <w:numId w:val="2"/>
        </w:numPr>
        <w:tabs>
          <w:tab w:val="left" w:pos="420"/>
        </w:tabs>
        <w:spacing w:line="240" w:lineRule="auto"/>
        <w:rPr>
          <w:b/>
        </w:rPr>
      </w:pPr>
      <w:r>
        <w:rPr>
          <w:b/>
        </w:rPr>
        <w:t xml:space="preserve">Functions of </w:t>
      </w:r>
      <w:r>
        <w:rPr>
          <w:b/>
          <w:lang/>
        </w:rPr>
        <w:t>Event Freelancers</w:t>
      </w:r>
    </w:p>
    <w:p w:rsidR="00000000" w:rsidRDefault="003162EA">
      <w:pPr>
        <w:numPr>
          <w:ilvl w:val="0"/>
          <w:numId w:val="3"/>
        </w:numPr>
        <w:tabs>
          <w:tab w:val="left" w:pos="840"/>
          <w:tab w:val="left" w:pos="1080"/>
        </w:tabs>
        <w:spacing w:line="360" w:lineRule="auto"/>
        <w:ind w:left="840"/>
        <w:jc w:val="both"/>
      </w:pPr>
      <w:r>
        <w:rPr>
          <w:bCs/>
          <w:lang/>
        </w:rPr>
        <w:t xml:space="preserve">Event Freelancers </w:t>
      </w:r>
      <w:r>
        <w:rPr>
          <w:bCs/>
        </w:rPr>
        <w:t xml:space="preserve">will be able to view </w:t>
      </w:r>
      <w:r>
        <w:rPr>
          <w:bCs/>
          <w:lang/>
        </w:rPr>
        <w:t>Home Page in the app</w:t>
      </w:r>
      <w:r>
        <w:rPr>
          <w:bCs/>
        </w:rPr>
        <w:t>.</w:t>
      </w:r>
    </w:p>
    <w:p w:rsidR="00000000" w:rsidRDefault="003162EA">
      <w:pPr>
        <w:numPr>
          <w:ilvl w:val="0"/>
          <w:numId w:val="3"/>
        </w:numPr>
        <w:tabs>
          <w:tab w:val="left" w:pos="840"/>
          <w:tab w:val="left" w:pos="1080"/>
        </w:tabs>
        <w:spacing w:line="360" w:lineRule="auto"/>
        <w:ind w:left="840"/>
        <w:jc w:val="both"/>
      </w:pPr>
      <w:r>
        <w:rPr>
          <w:bCs/>
          <w:lang/>
        </w:rPr>
        <w:t>Event Freelancers will be able to view about the app and the company in About Us section in the app.</w:t>
      </w:r>
    </w:p>
    <w:p w:rsidR="00000000" w:rsidRDefault="003162EA">
      <w:pPr>
        <w:numPr>
          <w:ilvl w:val="0"/>
          <w:numId w:val="3"/>
        </w:numPr>
        <w:tabs>
          <w:tab w:val="left" w:pos="840"/>
          <w:tab w:val="left" w:pos="1080"/>
        </w:tabs>
        <w:spacing w:line="360" w:lineRule="auto"/>
        <w:ind w:left="840"/>
        <w:jc w:val="both"/>
      </w:pPr>
      <w:r>
        <w:rPr>
          <w:bCs/>
          <w:lang/>
        </w:rPr>
        <w:t>Event Fr</w:t>
      </w:r>
      <w:r>
        <w:rPr>
          <w:bCs/>
          <w:lang/>
        </w:rPr>
        <w:t>eelancers will be able to Sign Up by entering First Name, Last Name, Email, Username, Password, Confirm Password in the app.</w:t>
      </w:r>
    </w:p>
    <w:p w:rsidR="00000000" w:rsidRDefault="003162EA">
      <w:pPr>
        <w:numPr>
          <w:ilvl w:val="0"/>
          <w:numId w:val="3"/>
        </w:numPr>
        <w:tabs>
          <w:tab w:val="left" w:pos="840"/>
          <w:tab w:val="left" w:pos="1080"/>
        </w:tabs>
        <w:spacing w:line="360" w:lineRule="auto"/>
        <w:ind w:left="840"/>
        <w:jc w:val="both"/>
      </w:pPr>
      <w:r>
        <w:rPr>
          <w:lang/>
        </w:rPr>
        <w:t>Event Freelancers will be able to login through username and password in the app.</w:t>
      </w:r>
    </w:p>
    <w:p w:rsidR="00000000" w:rsidRDefault="003162EA">
      <w:pPr>
        <w:numPr>
          <w:ilvl w:val="0"/>
          <w:numId w:val="3"/>
        </w:numPr>
        <w:tabs>
          <w:tab w:val="left" w:pos="840"/>
          <w:tab w:val="left" w:pos="1080"/>
        </w:tabs>
        <w:spacing w:line="360" w:lineRule="auto"/>
        <w:ind w:left="840"/>
        <w:jc w:val="both"/>
      </w:pPr>
      <w:r>
        <w:rPr>
          <w:bCs/>
          <w:lang/>
        </w:rPr>
        <w:t>Event Freelancers will be able to recover passwor</w:t>
      </w:r>
      <w:r>
        <w:rPr>
          <w:bCs/>
          <w:lang/>
        </w:rPr>
        <w:t>d by clicking on Forgot password button and by entering the registered email id and a password recovery link will be sent to the registered email in the app.</w:t>
      </w:r>
    </w:p>
    <w:p w:rsidR="00000000" w:rsidRDefault="003162EA">
      <w:pPr>
        <w:numPr>
          <w:ilvl w:val="0"/>
          <w:numId w:val="3"/>
        </w:numPr>
        <w:tabs>
          <w:tab w:val="left" w:pos="840"/>
          <w:tab w:val="left" w:pos="1080"/>
        </w:tabs>
        <w:spacing w:line="360" w:lineRule="auto"/>
        <w:ind w:left="840"/>
        <w:jc w:val="both"/>
      </w:pPr>
      <w:r>
        <w:rPr>
          <w:bCs/>
          <w:lang/>
        </w:rPr>
        <w:t>Event Freelancers will be able to complete profile by entering Dates Availability, Accepted Minimu</w:t>
      </w:r>
      <w:r>
        <w:rPr>
          <w:bCs/>
          <w:lang/>
        </w:rPr>
        <w:t xml:space="preserve">m Rate, Preferred work Location, ABN, Right To Work in Australia, </w:t>
      </w:r>
      <w:r>
        <w:rPr>
          <w:bCs/>
          <w:lang w:val="en-AU"/>
        </w:rPr>
        <w:t>Working with Children’s Check</w:t>
      </w:r>
      <w:r>
        <w:rPr>
          <w:bCs/>
          <w:lang/>
        </w:rPr>
        <w:t>, Australian Driving License, Current Police Check in the app.</w:t>
      </w:r>
    </w:p>
    <w:p w:rsidR="00000000" w:rsidRDefault="003162EA">
      <w:pPr>
        <w:numPr>
          <w:ilvl w:val="0"/>
          <w:numId w:val="3"/>
        </w:numPr>
        <w:tabs>
          <w:tab w:val="left" w:pos="840"/>
          <w:tab w:val="left" w:pos="1080"/>
        </w:tabs>
        <w:spacing w:line="360" w:lineRule="auto"/>
        <w:ind w:left="840"/>
        <w:jc w:val="both"/>
      </w:pPr>
      <w:r>
        <w:rPr>
          <w:bCs/>
          <w:lang/>
        </w:rPr>
        <w:t xml:space="preserve">Event Freelancers will be able to add license/qualification like: </w:t>
      </w:r>
      <w:r>
        <w:rPr>
          <w:bCs/>
          <w:lang w:val="en-AU"/>
        </w:rPr>
        <w:t>Forklift</w:t>
      </w:r>
      <w:r>
        <w:rPr>
          <w:bCs/>
          <w:lang/>
        </w:rPr>
        <w:t xml:space="preserve">, </w:t>
      </w:r>
      <w:r>
        <w:rPr>
          <w:bCs/>
          <w:lang w:val="en-AU"/>
        </w:rPr>
        <w:t>Elevated Work Platform</w:t>
      </w:r>
      <w:r>
        <w:rPr>
          <w:bCs/>
          <w:lang/>
        </w:rPr>
        <w:t xml:space="preserve">, </w:t>
      </w:r>
      <w:r>
        <w:rPr>
          <w:bCs/>
          <w:lang w:val="en-AU"/>
        </w:rPr>
        <w:t>First Aid</w:t>
      </w:r>
      <w:r>
        <w:rPr>
          <w:bCs/>
          <w:lang/>
        </w:rPr>
        <w:t xml:space="preserve">, </w:t>
      </w:r>
      <w:r>
        <w:rPr>
          <w:bCs/>
          <w:lang w:val="en-AU"/>
        </w:rPr>
        <w:t>Safety Accreditation</w:t>
      </w:r>
      <w:r>
        <w:rPr>
          <w:bCs/>
          <w:lang/>
        </w:rPr>
        <w:t xml:space="preserve">, </w:t>
      </w:r>
      <w:r>
        <w:rPr>
          <w:bCs/>
          <w:lang w:val="en-AU"/>
        </w:rPr>
        <w:t>Warden</w:t>
      </w:r>
      <w:r>
        <w:rPr>
          <w:bCs/>
          <w:lang/>
        </w:rPr>
        <w:t xml:space="preserve"> in the app.</w:t>
      </w:r>
    </w:p>
    <w:p w:rsidR="00000000" w:rsidRDefault="003162EA">
      <w:pPr>
        <w:numPr>
          <w:ilvl w:val="0"/>
          <w:numId w:val="3"/>
        </w:numPr>
        <w:tabs>
          <w:tab w:val="left" w:pos="840"/>
          <w:tab w:val="left" w:pos="1080"/>
        </w:tabs>
        <w:spacing w:line="360" w:lineRule="auto"/>
        <w:ind w:left="840"/>
        <w:jc w:val="both"/>
      </w:pPr>
      <w:r>
        <w:rPr>
          <w:bCs/>
          <w:lang/>
        </w:rPr>
        <w:t>Event Freelancers will be able to upload 5 last contracts and CV in the app.</w:t>
      </w:r>
    </w:p>
    <w:p w:rsidR="00000000" w:rsidRDefault="003162EA">
      <w:pPr>
        <w:numPr>
          <w:ilvl w:val="0"/>
          <w:numId w:val="3"/>
        </w:numPr>
        <w:tabs>
          <w:tab w:val="left" w:pos="840"/>
          <w:tab w:val="left" w:pos="1080"/>
        </w:tabs>
        <w:spacing w:line="360" w:lineRule="auto"/>
        <w:ind w:left="840"/>
        <w:jc w:val="both"/>
      </w:pPr>
      <w:r>
        <w:rPr>
          <w:bCs/>
          <w:lang/>
        </w:rPr>
        <w:t xml:space="preserve">Event Freelancers will be able to add the skills that they have and can select more then 1 skills like: </w:t>
      </w:r>
      <w:r>
        <w:rPr>
          <w:lang w:val="en-AU"/>
        </w:rPr>
        <w:t>Production Assistant</w:t>
      </w:r>
      <w:r>
        <w:rPr>
          <w:lang/>
        </w:rPr>
        <w:t>,</w:t>
      </w:r>
      <w:r>
        <w:rPr>
          <w:lang/>
        </w:rPr>
        <w:t xml:space="preserve"> </w:t>
      </w:r>
      <w:r>
        <w:rPr>
          <w:lang w:val="en-AU"/>
        </w:rPr>
        <w:t>Production Manager</w:t>
      </w:r>
      <w:r>
        <w:rPr>
          <w:lang/>
        </w:rPr>
        <w:t xml:space="preserve">, </w:t>
      </w:r>
      <w:r>
        <w:rPr>
          <w:lang w:val="en-AU"/>
        </w:rPr>
        <w:t>Stage Manager</w:t>
      </w:r>
      <w:r>
        <w:rPr>
          <w:lang/>
        </w:rPr>
        <w:t xml:space="preserve">, </w:t>
      </w:r>
      <w:r>
        <w:rPr>
          <w:lang w:val="en-AU"/>
        </w:rPr>
        <w:t>Assistant Stage Manager</w:t>
      </w:r>
      <w:r>
        <w:rPr>
          <w:lang/>
        </w:rPr>
        <w:t xml:space="preserve">, </w:t>
      </w:r>
      <w:r>
        <w:rPr>
          <w:lang w:val="en-AU"/>
        </w:rPr>
        <w:t>Ticket Seller</w:t>
      </w:r>
      <w:r>
        <w:rPr>
          <w:lang/>
        </w:rPr>
        <w:t xml:space="preserve">, </w:t>
      </w:r>
      <w:r>
        <w:rPr>
          <w:lang w:val="en-AU"/>
        </w:rPr>
        <w:t>Usher</w:t>
      </w:r>
      <w:r>
        <w:rPr>
          <w:lang/>
        </w:rPr>
        <w:t xml:space="preserve">, </w:t>
      </w:r>
      <w:r>
        <w:rPr>
          <w:lang w:val="en-AU"/>
        </w:rPr>
        <w:t>Merchandise Seller</w:t>
      </w:r>
      <w:r>
        <w:rPr>
          <w:lang/>
        </w:rPr>
        <w:t xml:space="preserve">, </w:t>
      </w:r>
      <w:r>
        <w:rPr>
          <w:lang w:val="en-AU"/>
        </w:rPr>
        <w:t xml:space="preserve">Event/Show </w:t>
      </w:r>
      <w:r>
        <w:rPr>
          <w:lang w:val="en-AU"/>
        </w:rPr>
        <w:lastRenderedPageBreak/>
        <w:t>Caller</w:t>
      </w:r>
      <w:r>
        <w:rPr>
          <w:lang/>
        </w:rPr>
        <w:t xml:space="preserve">, </w:t>
      </w:r>
      <w:r>
        <w:rPr>
          <w:lang w:val="en-AU"/>
        </w:rPr>
        <w:t>Technical Manager</w:t>
      </w:r>
      <w:r>
        <w:rPr>
          <w:lang/>
        </w:rPr>
        <w:t xml:space="preserve">, </w:t>
      </w:r>
      <w:r>
        <w:rPr>
          <w:lang w:val="en-AU"/>
        </w:rPr>
        <w:t>Site Manager</w:t>
      </w:r>
      <w:r>
        <w:rPr>
          <w:lang/>
        </w:rPr>
        <w:t xml:space="preserve">, </w:t>
      </w:r>
      <w:r>
        <w:rPr>
          <w:lang w:val="en-AU"/>
        </w:rPr>
        <w:t>Lighting Technician</w:t>
      </w:r>
      <w:r>
        <w:rPr>
          <w:lang/>
        </w:rPr>
        <w:t xml:space="preserve">, </w:t>
      </w:r>
      <w:r>
        <w:rPr>
          <w:lang w:val="en-AU"/>
        </w:rPr>
        <w:t>Sound Technician</w:t>
      </w:r>
      <w:r>
        <w:rPr>
          <w:lang/>
        </w:rPr>
        <w:t xml:space="preserve">, </w:t>
      </w:r>
      <w:r>
        <w:rPr>
          <w:lang w:val="en-AU"/>
        </w:rPr>
        <w:t>General Hand</w:t>
      </w:r>
      <w:r>
        <w:rPr>
          <w:lang/>
        </w:rPr>
        <w:t xml:space="preserve">, </w:t>
      </w:r>
      <w:r>
        <w:rPr>
          <w:lang w:val="en-AU"/>
        </w:rPr>
        <w:t>Communications Officer</w:t>
      </w:r>
      <w:r>
        <w:rPr>
          <w:lang/>
        </w:rPr>
        <w:t xml:space="preserve">, </w:t>
      </w:r>
      <w:r>
        <w:rPr>
          <w:lang w:val="en-AU"/>
        </w:rPr>
        <w:t>Warden</w:t>
      </w:r>
      <w:r>
        <w:rPr>
          <w:lang/>
        </w:rPr>
        <w:t xml:space="preserve">, </w:t>
      </w:r>
      <w:r>
        <w:rPr>
          <w:lang w:val="en-AU"/>
        </w:rPr>
        <w:t>Safety Officer</w:t>
      </w:r>
      <w:r>
        <w:rPr>
          <w:lang/>
        </w:rPr>
        <w:t xml:space="preserve">, </w:t>
      </w:r>
      <w:r>
        <w:rPr>
          <w:lang w:val="en-AU"/>
        </w:rPr>
        <w:t>EmCee</w:t>
      </w:r>
      <w:r>
        <w:rPr>
          <w:lang/>
        </w:rPr>
        <w:t xml:space="preserve">, </w:t>
      </w:r>
      <w:r>
        <w:rPr>
          <w:lang w:val="en-AU"/>
        </w:rPr>
        <w:t>Compound Manager</w:t>
      </w:r>
      <w:r>
        <w:rPr>
          <w:lang/>
        </w:rPr>
        <w:t xml:space="preserve">, </w:t>
      </w:r>
      <w:r>
        <w:rPr>
          <w:lang w:val="en-AU"/>
        </w:rPr>
        <w:t>Attendant</w:t>
      </w:r>
      <w:r>
        <w:rPr>
          <w:bCs/>
          <w:lang/>
        </w:rPr>
        <w:t xml:space="preserve"> in the app.</w:t>
      </w:r>
    </w:p>
    <w:p w:rsidR="00000000" w:rsidRDefault="003162EA">
      <w:pPr>
        <w:numPr>
          <w:ilvl w:val="0"/>
          <w:numId w:val="3"/>
        </w:numPr>
        <w:tabs>
          <w:tab w:val="left" w:pos="840"/>
          <w:tab w:val="left" w:pos="1080"/>
        </w:tabs>
        <w:spacing w:line="360" w:lineRule="auto"/>
        <w:ind w:left="840"/>
        <w:jc w:val="both"/>
      </w:pPr>
      <w:r>
        <w:rPr>
          <w:bCs/>
          <w:lang/>
        </w:rPr>
        <w:t>Event Freelancers will be able to use the app for free for 1</w:t>
      </w:r>
      <w:r>
        <w:rPr>
          <w:bCs/>
          <w:vertAlign w:val="superscript"/>
          <w:lang/>
        </w:rPr>
        <w:t>st</w:t>
      </w:r>
      <w:r>
        <w:rPr>
          <w:bCs/>
          <w:lang/>
        </w:rPr>
        <w:t xml:space="preserve"> six months and then has to pay $5 per month in order to use the app. Payment gateway will be required to make the payment and the same will be pro</w:t>
      </w:r>
      <w:r>
        <w:rPr>
          <w:bCs/>
          <w:lang/>
        </w:rPr>
        <w:t>vided by the client and we will integrate it in the app.</w:t>
      </w:r>
    </w:p>
    <w:p w:rsidR="00000000" w:rsidRDefault="003162EA">
      <w:pPr>
        <w:numPr>
          <w:ilvl w:val="0"/>
          <w:numId w:val="3"/>
        </w:numPr>
        <w:tabs>
          <w:tab w:val="left" w:pos="840"/>
          <w:tab w:val="left" w:pos="1080"/>
        </w:tabs>
        <w:spacing w:line="360" w:lineRule="auto"/>
        <w:ind w:left="840"/>
        <w:jc w:val="both"/>
      </w:pPr>
      <w:r>
        <w:rPr>
          <w:bCs/>
          <w:lang/>
        </w:rPr>
        <w:t>Event Freelancers will be able to view various job openings posted by the event organizers in the app.</w:t>
      </w:r>
    </w:p>
    <w:p w:rsidR="00000000" w:rsidRDefault="003162EA">
      <w:pPr>
        <w:numPr>
          <w:ilvl w:val="0"/>
          <w:numId w:val="3"/>
        </w:numPr>
        <w:tabs>
          <w:tab w:val="left" w:pos="840"/>
          <w:tab w:val="left" w:pos="1080"/>
        </w:tabs>
        <w:spacing w:line="360" w:lineRule="auto"/>
        <w:ind w:left="840"/>
        <w:jc w:val="both"/>
      </w:pPr>
      <w:r>
        <w:rPr>
          <w:bCs/>
          <w:lang/>
        </w:rPr>
        <w:t>Event Freelancers will be able to receive requests from the event organizers in the app.</w:t>
      </w:r>
    </w:p>
    <w:p w:rsidR="00000000" w:rsidRDefault="003162EA">
      <w:pPr>
        <w:numPr>
          <w:ilvl w:val="0"/>
          <w:numId w:val="3"/>
        </w:numPr>
        <w:tabs>
          <w:tab w:val="left" w:pos="840"/>
          <w:tab w:val="left" w:pos="1080"/>
        </w:tabs>
        <w:spacing w:line="360" w:lineRule="auto"/>
        <w:ind w:left="840"/>
        <w:jc w:val="both"/>
      </w:pPr>
      <w:r>
        <w:rPr>
          <w:bCs/>
          <w:lang/>
        </w:rPr>
        <w:t>Event F</w:t>
      </w:r>
      <w:r>
        <w:rPr>
          <w:bCs/>
          <w:lang/>
        </w:rPr>
        <w:t>reelancers will be able to message to event organizers if they have any query regarding the event in the app. Chat API will be required for this feature and the same will be provided by the client and we will integrate it in the app.</w:t>
      </w:r>
    </w:p>
    <w:p w:rsidR="00000000" w:rsidRDefault="003162EA">
      <w:pPr>
        <w:numPr>
          <w:ilvl w:val="0"/>
          <w:numId w:val="3"/>
        </w:numPr>
        <w:tabs>
          <w:tab w:val="left" w:pos="840"/>
          <w:tab w:val="left" w:pos="1080"/>
        </w:tabs>
        <w:spacing w:line="360" w:lineRule="auto"/>
        <w:ind w:left="840"/>
        <w:jc w:val="both"/>
      </w:pPr>
      <w:r>
        <w:rPr>
          <w:bCs/>
          <w:lang/>
        </w:rPr>
        <w:t>Event Freelancers will</w:t>
      </w:r>
      <w:r>
        <w:rPr>
          <w:bCs/>
          <w:lang/>
        </w:rPr>
        <w:t xml:space="preserve"> be able to accept or decline the requests received by them from the event freelancers in the app.</w:t>
      </w:r>
    </w:p>
    <w:p w:rsidR="00000000" w:rsidRDefault="003162EA">
      <w:pPr>
        <w:numPr>
          <w:ilvl w:val="0"/>
          <w:numId w:val="3"/>
        </w:numPr>
        <w:tabs>
          <w:tab w:val="left" w:pos="840"/>
          <w:tab w:val="left" w:pos="1080"/>
        </w:tabs>
        <w:spacing w:line="360" w:lineRule="auto"/>
        <w:ind w:left="840"/>
        <w:jc w:val="both"/>
      </w:pPr>
      <w:r>
        <w:rPr>
          <w:bCs/>
          <w:lang/>
        </w:rPr>
        <w:t>Event Freelancers will be able to view the contact details of the event organizers if they accept their request in the app.</w:t>
      </w:r>
    </w:p>
    <w:p w:rsidR="00000000" w:rsidRDefault="003162EA">
      <w:pPr>
        <w:numPr>
          <w:ilvl w:val="0"/>
          <w:numId w:val="3"/>
        </w:numPr>
        <w:tabs>
          <w:tab w:val="left" w:pos="840"/>
          <w:tab w:val="left" w:pos="1080"/>
        </w:tabs>
        <w:spacing w:line="360" w:lineRule="auto"/>
        <w:ind w:left="840"/>
        <w:jc w:val="both"/>
      </w:pPr>
      <w:r>
        <w:rPr>
          <w:bCs/>
          <w:lang/>
        </w:rPr>
        <w:t>Event Freelancers will be able to</w:t>
      </w:r>
      <w:r>
        <w:rPr>
          <w:bCs/>
          <w:lang/>
        </w:rPr>
        <w:t xml:space="preserve"> receive an email after they accept the request from the event organizers in the app.</w:t>
      </w:r>
    </w:p>
    <w:p w:rsidR="00000000" w:rsidRDefault="003162EA">
      <w:pPr>
        <w:numPr>
          <w:ilvl w:val="0"/>
          <w:numId w:val="3"/>
        </w:numPr>
        <w:tabs>
          <w:tab w:val="left" w:pos="840"/>
          <w:tab w:val="left" w:pos="1080"/>
        </w:tabs>
        <w:spacing w:line="360" w:lineRule="auto"/>
        <w:ind w:left="840"/>
        <w:jc w:val="both"/>
      </w:pPr>
      <w:r>
        <w:rPr>
          <w:bCs/>
          <w:lang/>
        </w:rPr>
        <w:t>Event Freelancers will be able to see the change in their dates availability after acceptance of requests in the app.</w:t>
      </w:r>
    </w:p>
    <w:p w:rsidR="00000000" w:rsidRDefault="003162EA">
      <w:pPr>
        <w:numPr>
          <w:ilvl w:val="0"/>
          <w:numId w:val="3"/>
        </w:numPr>
        <w:tabs>
          <w:tab w:val="left" w:pos="840"/>
          <w:tab w:val="left" w:pos="1080"/>
        </w:tabs>
        <w:spacing w:line="360" w:lineRule="auto"/>
        <w:ind w:left="840"/>
        <w:jc w:val="both"/>
      </w:pPr>
      <w:r>
        <w:rPr>
          <w:lang/>
        </w:rPr>
        <w:t>Event Freelancers will be able to sign a service con</w:t>
      </w:r>
      <w:r>
        <w:rPr>
          <w:lang/>
        </w:rPr>
        <w:t>tract with the event organizers after request is accepted in the app.</w:t>
      </w:r>
    </w:p>
    <w:p w:rsidR="00000000" w:rsidRDefault="003162EA">
      <w:pPr>
        <w:numPr>
          <w:ilvl w:val="0"/>
          <w:numId w:val="3"/>
        </w:numPr>
        <w:tabs>
          <w:tab w:val="left" w:pos="840"/>
          <w:tab w:val="left" w:pos="1080"/>
        </w:tabs>
        <w:spacing w:line="360" w:lineRule="auto"/>
        <w:ind w:left="840"/>
        <w:jc w:val="both"/>
      </w:pPr>
      <w:r>
        <w:rPr>
          <w:bCs/>
          <w:lang/>
        </w:rPr>
        <w:t>Event Freelancers will be able to rate the event organizers after their event/project has been completed and the status of the project has been set to ‘Project Completed’ in the app.</w:t>
      </w:r>
    </w:p>
    <w:p w:rsidR="00000000" w:rsidRDefault="003162EA">
      <w:pPr>
        <w:numPr>
          <w:ilvl w:val="0"/>
          <w:numId w:val="3"/>
        </w:numPr>
        <w:tabs>
          <w:tab w:val="left" w:pos="840"/>
          <w:tab w:val="left" w:pos="1080"/>
        </w:tabs>
        <w:spacing w:line="360" w:lineRule="auto"/>
        <w:ind w:left="840"/>
        <w:jc w:val="both"/>
      </w:pPr>
      <w:r>
        <w:rPr>
          <w:bCs/>
          <w:lang/>
        </w:rPr>
        <w:lastRenderedPageBreak/>
        <w:t>Eve</w:t>
      </w:r>
      <w:r>
        <w:rPr>
          <w:bCs/>
          <w:lang/>
        </w:rPr>
        <w:t>nt Freelancers will be able to rate the event organizers based on their experience with them in the app.</w:t>
      </w:r>
    </w:p>
    <w:p w:rsidR="00000000" w:rsidRDefault="003162EA">
      <w:pPr>
        <w:numPr>
          <w:ilvl w:val="0"/>
          <w:numId w:val="3"/>
        </w:numPr>
        <w:tabs>
          <w:tab w:val="left" w:pos="840"/>
          <w:tab w:val="left" w:pos="1080"/>
        </w:tabs>
        <w:spacing w:line="360" w:lineRule="auto"/>
        <w:ind w:left="840"/>
        <w:jc w:val="both"/>
      </w:pPr>
      <w:r>
        <w:rPr>
          <w:lang/>
        </w:rPr>
        <w:t>Event Freelancers will be able to view the Terms and Conditions in the app.</w:t>
      </w:r>
    </w:p>
    <w:p w:rsidR="00000000" w:rsidRDefault="003162EA">
      <w:pPr>
        <w:numPr>
          <w:ilvl w:val="0"/>
          <w:numId w:val="3"/>
        </w:numPr>
        <w:tabs>
          <w:tab w:val="left" w:pos="840"/>
          <w:tab w:val="left" w:pos="1080"/>
        </w:tabs>
        <w:spacing w:line="360" w:lineRule="auto"/>
        <w:ind w:left="840"/>
        <w:jc w:val="both"/>
      </w:pPr>
      <w:r>
        <w:rPr>
          <w:lang/>
        </w:rPr>
        <w:t>Event Freelancers will be able to view the Privacy Policies in the app.</w:t>
      </w:r>
    </w:p>
    <w:p w:rsidR="00000000" w:rsidRDefault="003162EA">
      <w:pPr>
        <w:numPr>
          <w:ilvl w:val="0"/>
          <w:numId w:val="3"/>
        </w:numPr>
        <w:tabs>
          <w:tab w:val="left" w:pos="840"/>
          <w:tab w:val="left" w:pos="1080"/>
        </w:tabs>
        <w:spacing w:line="360" w:lineRule="auto"/>
        <w:ind w:left="840"/>
        <w:jc w:val="both"/>
      </w:pPr>
      <w:r>
        <w:rPr>
          <w:lang/>
        </w:rPr>
        <w:t>Eve</w:t>
      </w:r>
      <w:r>
        <w:rPr>
          <w:lang/>
        </w:rPr>
        <w:t>nt Freelancers will be able to contact the admin if they they face any query through the Contact us section in the app.</w:t>
      </w:r>
    </w:p>
    <w:p w:rsidR="00000000" w:rsidRDefault="003162EA">
      <w:pPr>
        <w:numPr>
          <w:ilvl w:val="0"/>
          <w:numId w:val="3"/>
        </w:numPr>
        <w:tabs>
          <w:tab w:val="left" w:pos="840"/>
          <w:tab w:val="left" w:pos="1080"/>
        </w:tabs>
        <w:spacing w:line="360" w:lineRule="auto"/>
        <w:ind w:left="840"/>
        <w:jc w:val="both"/>
        <w:rPr>
          <w:lang/>
        </w:rPr>
      </w:pPr>
      <w:r>
        <w:rPr>
          <w:lang/>
        </w:rPr>
        <w:t>Event Freelancers will be able to Log out of the app.</w:t>
      </w:r>
      <w:r>
        <w:rPr>
          <w:lang/>
        </w:rPr>
        <w:br/>
      </w:r>
    </w:p>
    <w:p w:rsidR="00000000" w:rsidRDefault="003162EA">
      <w:pPr>
        <w:numPr>
          <w:ilvl w:val="0"/>
          <w:numId w:val="4"/>
        </w:numPr>
        <w:tabs>
          <w:tab w:val="left" w:pos="0"/>
        </w:tabs>
        <w:spacing w:line="360" w:lineRule="auto"/>
        <w:rPr>
          <w:b/>
          <w:bCs/>
        </w:rPr>
      </w:pPr>
      <w:r>
        <w:rPr>
          <w:b/>
          <w:bCs/>
        </w:rPr>
        <w:br w:type="page"/>
      </w:r>
      <w:r>
        <w:rPr>
          <w:b/>
          <w:bCs/>
        </w:rPr>
        <w:lastRenderedPageBreak/>
        <w:t>My Account Control Panel</w:t>
      </w:r>
    </w:p>
    <w:p w:rsidR="00000000" w:rsidRDefault="003162EA">
      <w:pPr>
        <w:spacing w:line="360" w:lineRule="auto"/>
        <w:ind w:left="360"/>
        <w:jc w:val="both"/>
      </w:pPr>
      <w:r>
        <w:rPr>
          <w:lang/>
        </w:rPr>
        <w:t xml:space="preserve">Event Freelancers </w:t>
      </w:r>
      <w:r>
        <w:t>will be able to operate a host of fun</w:t>
      </w:r>
      <w:r>
        <w:t>ctions from their My Account control panel. The control panel will carry the following modules:</w:t>
      </w:r>
    </w:p>
    <w:p w:rsidR="00000000" w:rsidRDefault="003162EA">
      <w:pPr>
        <w:spacing w:line="360" w:lineRule="auto"/>
        <w:ind w:left="360"/>
        <w:jc w:val="both"/>
      </w:pPr>
    </w:p>
    <w:p w:rsidR="00000000" w:rsidRDefault="003162EA">
      <w:pPr>
        <w:numPr>
          <w:ilvl w:val="0"/>
          <w:numId w:val="5"/>
        </w:numPr>
        <w:tabs>
          <w:tab w:val="left" w:pos="0"/>
          <w:tab w:val="left" w:pos="840"/>
          <w:tab w:val="left" w:pos="1080"/>
        </w:tabs>
        <w:spacing w:line="360" w:lineRule="auto"/>
        <w:ind w:left="840"/>
        <w:jc w:val="both"/>
        <w:rPr>
          <w:b/>
          <w:bCs/>
        </w:rPr>
      </w:pPr>
      <w:r>
        <w:rPr>
          <w:b/>
          <w:lang/>
        </w:rPr>
        <w:t xml:space="preserve">My </w:t>
      </w:r>
      <w:r>
        <w:rPr>
          <w:b/>
          <w:bCs/>
        </w:rPr>
        <w:t xml:space="preserve">Profile </w:t>
      </w:r>
    </w:p>
    <w:p w:rsidR="00000000" w:rsidRDefault="003162EA">
      <w:pPr>
        <w:numPr>
          <w:ilvl w:val="1"/>
          <w:numId w:val="6"/>
        </w:numPr>
        <w:tabs>
          <w:tab w:val="clear" w:pos="1440"/>
        </w:tabs>
        <w:spacing w:line="360" w:lineRule="auto"/>
        <w:ind w:left="1080"/>
        <w:jc w:val="both"/>
        <w:rPr>
          <w:bCs/>
        </w:rPr>
      </w:pPr>
      <w:r>
        <w:rPr>
          <w:bCs/>
          <w:lang/>
        </w:rPr>
        <w:t xml:space="preserve">Event Freelancers </w:t>
      </w:r>
      <w:r>
        <w:rPr>
          <w:bCs/>
        </w:rPr>
        <w:t xml:space="preserve">will be able to view their profile in the </w:t>
      </w:r>
      <w:r>
        <w:rPr>
          <w:bCs/>
          <w:lang/>
        </w:rPr>
        <w:t>app</w:t>
      </w:r>
      <w:r>
        <w:rPr>
          <w:bCs/>
        </w:rPr>
        <w:t>.</w:t>
      </w:r>
    </w:p>
    <w:p w:rsidR="00000000" w:rsidRDefault="003162EA">
      <w:pPr>
        <w:numPr>
          <w:ilvl w:val="1"/>
          <w:numId w:val="6"/>
        </w:numPr>
        <w:tabs>
          <w:tab w:val="clear" w:pos="1440"/>
        </w:tabs>
        <w:spacing w:line="360" w:lineRule="auto"/>
        <w:ind w:left="1080"/>
        <w:jc w:val="both"/>
        <w:rPr>
          <w:bCs/>
        </w:rPr>
      </w:pPr>
      <w:r>
        <w:rPr>
          <w:bCs/>
          <w:lang/>
        </w:rPr>
        <w:t>Event Freelancers will be able to edit their profile like: mobile number in the ap</w:t>
      </w:r>
      <w:r>
        <w:rPr>
          <w:bCs/>
          <w:lang/>
        </w:rPr>
        <w:t>p.</w:t>
      </w:r>
    </w:p>
    <w:p w:rsidR="00000000" w:rsidRDefault="003162EA">
      <w:pPr>
        <w:spacing w:line="240" w:lineRule="auto"/>
        <w:jc w:val="both"/>
        <w:rPr>
          <w:bCs/>
          <w:lang/>
        </w:rPr>
      </w:pPr>
    </w:p>
    <w:p w:rsidR="00000000" w:rsidRDefault="003162EA">
      <w:pPr>
        <w:numPr>
          <w:ilvl w:val="0"/>
          <w:numId w:val="5"/>
        </w:numPr>
        <w:tabs>
          <w:tab w:val="left" w:pos="0"/>
          <w:tab w:val="left" w:pos="840"/>
          <w:tab w:val="left" w:pos="1080"/>
        </w:tabs>
        <w:spacing w:line="360" w:lineRule="auto"/>
        <w:ind w:left="840"/>
        <w:jc w:val="both"/>
        <w:rPr>
          <w:b/>
        </w:rPr>
      </w:pPr>
      <w:r>
        <w:rPr>
          <w:b/>
          <w:lang/>
        </w:rPr>
        <w:t>My Completed Events</w:t>
      </w:r>
    </w:p>
    <w:p w:rsidR="00000000" w:rsidRDefault="003162EA">
      <w:pPr>
        <w:numPr>
          <w:ilvl w:val="1"/>
          <w:numId w:val="6"/>
        </w:numPr>
        <w:tabs>
          <w:tab w:val="clear" w:pos="1440"/>
        </w:tabs>
        <w:spacing w:line="360" w:lineRule="auto"/>
        <w:ind w:left="1080"/>
        <w:jc w:val="both"/>
        <w:rPr>
          <w:bCs/>
          <w:lang/>
        </w:rPr>
      </w:pPr>
      <w:r>
        <w:rPr>
          <w:bCs/>
          <w:lang/>
        </w:rPr>
        <w:t>Event Freelancers will be able to view the list of all the events that have been completed in the app.</w:t>
      </w:r>
    </w:p>
    <w:p w:rsidR="00000000" w:rsidRDefault="003162EA">
      <w:pPr>
        <w:numPr>
          <w:ilvl w:val="1"/>
          <w:numId w:val="6"/>
        </w:numPr>
        <w:tabs>
          <w:tab w:val="clear" w:pos="1440"/>
        </w:tabs>
        <w:spacing w:line="360" w:lineRule="auto"/>
        <w:ind w:left="1080"/>
        <w:jc w:val="both"/>
        <w:rPr>
          <w:bCs/>
          <w:lang/>
        </w:rPr>
      </w:pPr>
      <w:r>
        <w:rPr>
          <w:lang/>
        </w:rPr>
        <w:t>Event Freelancers will be able to view the details of the events that have been completed in the app.</w:t>
      </w:r>
    </w:p>
    <w:p w:rsidR="00000000" w:rsidRDefault="003162EA">
      <w:pPr>
        <w:numPr>
          <w:ilvl w:val="1"/>
          <w:numId w:val="6"/>
        </w:numPr>
        <w:tabs>
          <w:tab w:val="clear" w:pos="1440"/>
        </w:tabs>
        <w:spacing w:line="360" w:lineRule="auto"/>
        <w:ind w:left="1080"/>
        <w:jc w:val="both"/>
        <w:rPr>
          <w:b/>
        </w:rPr>
      </w:pPr>
      <w:r>
        <w:rPr>
          <w:lang/>
        </w:rPr>
        <w:t>Event Freelancers will be a</w:t>
      </w:r>
      <w:r>
        <w:rPr>
          <w:lang/>
        </w:rPr>
        <w:t>ble to search for the list of the events that have been completed in the app.</w:t>
      </w:r>
      <w:r>
        <w:rPr>
          <w:lang/>
        </w:rPr>
        <w:br/>
      </w:r>
    </w:p>
    <w:p w:rsidR="00000000" w:rsidRDefault="003162EA">
      <w:pPr>
        <w:numPr>
          <w:ilvl w:val="0"/>
          <w:numId w:val="5"/>
        </w:numPr>
        <w:tabs>
          <w:tab w:val="left" w:pos="0"/>
          <w:tab w:val="left" w:pos="840"/>
          <w:tab w:val="left" w:pos="1080"/>
        </w:tabs>
        <w:spacing w:line="360" w:lineRule="auto"/>
        <w:ind w:left="840"/>
        <w:jc w:val="both"/>
        <w:rPr>
          <w:bCs/>
        </w:rPr>
      </w:pPr>
      <w:r>
        <w:rPr>
          <w:b/>
          <w:bCs/>
        </w:rPr>
        <w:t xml:space="preserve">Email </w:t>
      </w:r>
      <w:r>
        <w:rPr>
          <w:b/>
        </w:rPr>
        <w:t>Notification</w:t>
      </w:r>
      <w:r>
        <w:rPr>
          <w:b/>
          <w:lang/>
        </w:rPr>
        <w:t>s</w:t>
      </w:r>
    </w:p>
    <w:p w:rsidR="00000000" w:rsidRDefault="003162EA">
      <w:pPr>
        <w:numPr>
          <w:ilvl w:val="1"/>
          <w:numId w:val="6"/>
        </w:numPr>
        <w:tabs>
          <w:tab w:val="clear" w:pos="1440"/>
        </w:tabs>
        <w:spacing w:line="360" w:lineRule="auto"/>
        <w:ind w:left="1080"/>
        <w:jc w:val="both"/>
      </w:pPr>
      <w:r>
        <w:rPr>
          <w:lang/>
        </w:rPr>
        <w:t>Event Freelancers will be able to receive notification on successful sign up in the app.</w:t>
      </w:r>
    </w:p>
    <w:p w:rsidR="00000000" w:rsidRDefault="003162EA">
      <w:pPr>
        <w:numPr>
          <w:ilvl w:val="1"/>
          <w:numId w:val="6"/>
        </w:numPr>
        <w:tabs>
          <w:tab w:val="clear" w:pos="1440"/>
        </w:tabs>
        <w:spacing w:line="360" w:lineRule="auto"/>
        <w:ind w:left="1080"/>
        <w:jc w:val="both"/>
      </w:pPr>
      <w:r>
        <w:rPr>
          <w:lang/>
        </w:rPr>
        <w:t>Event Freelancers will be able to receive notification on successful</w:t>
      </w:r>
      <w:r>
        <w:rPr>
          <w:lang/>
        </w:rPr>
        <w:t xml:space="preserve"> transaction for buying the subscription package in the app.</w:t>
      </w:r>
    </w:p>
    <w:p w:rsidR="00000000" w:rsidRDefault="003162EA">
      <w:pPr>
        <w:numPr>
          <w:ilvl w:val="1"/>
          <w:numId w:val="6"/>
        </w:numPr>
        <w:tabs>
          <w:tab w:val="clear" w:pos="1440"/>
        </w:tabs>
        <w:spacing w:line="360" w:lineRule="auto"/>
        <w:ind w:left="1080"/>
        <w:jc w:val="both"/>
      </w:pPr>
      <w:r>
        <w:rPr>
          <w:bCs/>
          <w:lang/>
        </w:rPr>
        <w:t xml:space="preserve">Event Freelancers </w:t>
      </w:r>
      <w:r>
        <w:rPr>
          <w:bCs/>
        </w:rPr>
        <w:t xml:space="preserve">will be able to receive </w:t>
      </w:r>
      <w:r>
        <w:rPr>
          <w:bCs/>
          <w:lang/>
        </w:rPr>
        <w:t>if there is any message from the event organizers in the chat bot</w:t>
      </w:r>
      <w:r>
        <w:rPr>
          <w:bCs/>
        </w:rPr>
        <w:t xml:space="preserve"> in </w:t>
      </w:r>
      <w:r>
        <w:rPr>
          <w:bCs/>
          <w:lang/>
        </w:rPr>
        <w:t>the app</w:t>
      </w:r>
      <w:r>
        <w:rPr>
          <w:bCs/>
        </w:rPr>
        <w:t>.</w:t>
      </w:r>
    </w:p>
    <w:p w:rsidR="00000000" w:rsidRDefault="003162EA">
      <w:pPr>
        <w:numPr>
          <w:ilvl w:val="1"/>
          <w:numId w:val="6"/>
        </w:numPr>
        <w:tabs>
          <w:tab w:val="clear" w:pos="1440"/>
        </w:tabs>
        <w:spacing w:line="360" w:lineRule="auto"/>
        <w:ind w:left="1080"/>
        <w:jc w:val="both"/>
      </w:pPr>
      <w:r>
        <w:rPr>
          <w:lang/>
        </w:rPr>
        <w:t>Event Freelancers will be able to receive notification if they receive requ</w:t>
      </w:r>
      <w:r>
        <w:rPr>
          <w:lang/>
        </w:rPr>
        <w:t>ests from the event organizers in the app.</w:t>
      </w:r>
    </w:p>
    <w:p w:rsidR="00000000" w:rsidRDefault="003162EA">
      <w:pPr>
        <w:numPr>
          <w:ilvl w:val="0"/>
          <w:numId w:val="7"/>
        </w:numPr>
        <w:tabs>
          <w:tab w:val="left" w:pos="0"/>
        </w:tabs>
        <w:spacing w:line="360" w:lineRule="auto"/>
        <w:rPr>
          <w:b/>
          <w:sz w:val="28"/>
          <w:szCs w:val="28"/>
        </w:rPr>
      </w:pPr>
      <w:r>
        <w:rPr>
          <w:b/>
          <w:sz w:val="28"/>
          <w:szCs w:val="28"/>
        </w:rPr>
        <w:br w:type="page"/>
      </w:r>
      <w:r>
        <w:rPr>
          <w:b/>
          <w:sz w:val="28"/>
          <w:szCs w:val="28"/>
          <w:highlight w:val="green"/>
        </w:rPr>
        <w:lastRenderedPageBreak/>
        <w:t xml:space="preserve">Deliverables for Front End Website </w:t>
      </w:r>
    </w:p>
    <w:p w:rsidR="00000000" w:rsidRDefault="003162EA">
      <w:pPr>
        <w:rPr>
          <w:b/>
          <w:sz w:val="28"/>
          <w:szCs w:val="28"/>
        </w:rPr>
      </w:pPr>
    </w:p>
    <w:p w:rsidR="00000000" w:rsidRDefault="003162EA">
      <w:pPr>
        <w:numPr>
          <w:ilvl w:val="0"/>
          <w:numId w:val="4"/>
        </w:numPr>
        <w:tabs>
          <w:tab w:val="left" w:pos="0"/>
        </w:tabs>
        <w:spacing w:line="360" w:lineRule="auto"/>
      </w:pPr>
      <w:r>
        <w:rPr>
          <w:b/>
          <w:szCs w:val="22"/>
        </w:rPr>
        <w:t>Page Templates</w:t>
      </w:r>
    </w:p>
    <w:p w:rsidR="00000000" w:rsidRDefault="003162EA">
      <w:pPr>
        <w:numPr>
          <w:ilvl w:val="1"/>
          <w:numId w:val="8"/>
        </w:numPr>
        <w:tabs>
          <w:tab w:val="left" w:pos="420"/>
        </w:tabs>
        <w:spacing w:line="360" w:lineRule="auto"/>
        <w:ind w:left="1080"/>
        <w:jc w:val="both"/>
      </w:pPr>
      <w:r>
        <w:t xml:space="preserve">Custom Web 2.0 Standard Design Responsive Templates </w:t>
      </w:r>
    </w:p>
    <w:p w:rsidR="00000000" w:rsidRDefault="003162EA">
      <w:pPr>
        <w:numPr>
          <w:ilvl w:val="1"/>
          <w:numId w:val="8"/>
        </w:numPr>
        <w:tabs>
          <w:tab w:val="left" w:pos="420"/>
        </w:tabs>
        <w:spacing w:line="360" w:lineRule="auto"/>
        <w:ind w:left="1080"/>
        <w:jc w:val="both"/>
      </w:pPr>
      <w:r>
        <w:t>User Visibility research and Layout Engineering</w:t>
      </w:r>
    </w:p>
    <w:p w:rsidR="00000000" w:rsidRDefault="003162EA">
      <w:pPr>
        <w:numPr>
          <w:ilvl w:val="1"/>
          <w:numId w:val="8"/>
        </w:numPr>
        <w:tabs>
          <w:tab w:val="left" w:pos="420"/>
        </w:tabs>
        <w:spacing w:line="360" w:lineRule="auto"/>
        <w:ind w:left="1080"/>
        <w:jc w:val="both"/>
      </w:pPr>
      <w:r>
        <w:t>Logos</w:t>
      </w:r>
    </w:p>
    <w:p w:rsidR="00000000" w:rsidRDefault="003162EA">
      <w:pPr>
        <w:spacing w:line="360" w:lineRule="auto"/>
        <w:jc w:val="both"/>
      </w:pPr>
    </w:p>
    <w:p w:rsidR="00000000" w:rsidRDefault="003162EA">
      <w:pPr>
        <w:numPr>
          <w:ilvl w:val="0"/>
          <w:numId w:val="4"/>
        </w:numPr>
        <w:tabs>
          <w:tab w:val="left" w:pos="0"/>
        </w:tabs>
        <w:spacing w:line="360" w:lineRule="auto"/>
        <w:rPr>
          <w:bCs/>
        </w:rPr>
      </w:pPr>
      <w:r>
        <w:rPr>
          <w:b/>
          <w:szCs w:val="22"/>
        </w:rPr>
        <w:t>Template Layout</w:t>
      </w:r>
    </w:p>
    <w:p w:rsidR="00000000" w:rsidRDefault="003162EA">
      <w:pPr>
        <w:numPr>
          <w:ilvl w:val="1"/>
          <w:numId w:val="8"/>
        </w:numPr>
        <w:tabs>
          <w:tab w:val="left" w:pos="420"/>
        </w:tabs>
        <w:spacing w:line="360" w:lineRule="auto"/>
        <w:ind w:left="1080"/>
        <w:jc w:val="both"/>
      </w:pPr>
      <w:r>
        <w:rPr>
          <w:bCs/>
        </w:rPr>
        <w:t>Banner</w:t>
      </w:r>
    </w:p>
    <w:p w:rsidR="00000000" w:rsidRDefault="003162EA">
      <w:pPr>
        <w:numPr>
          <w:ilvl w:val="1"/>
          <w:numId w:val="8"/>
        </w:numPr>
        <w:tabs>
          <w:tab w:val="left" w:pos="420"/>
        </w:tabs>
        <w:spacing w:line="360" w:lineRule="auto"/>
        <w:ind w:left="1080"/>
        <w:jc w:val="both"/>
      </w:pPr>
      <w:r>
        <w:t>Size according to specificati</w:t>
      </w:r>
      <w:r>
        <w:t>ons</w:t>
      </w:r>
    </w:p>
    <w:p w:rsidR="00000000" w:rsidRDefault="003162EA">
      <w:pPr>
        <w:numPr>
          <w:ilvl w:val="1"/>
          <w:numId w:val="8"/>
        </w:numPr>
        <w:tabs>
          <w:tab w:val="left" w:pos="420"/>
        </w:tabs>
        <w:spacing w:line="360" w:lineRule="auto"/>
        <w:ind w:left="1080"/>
        <w:jc w:val="both"/>
      </w:pPr>
      <w:r>
        <w:t>Logo Placement</w:t>
      </w:r>
    </w:p>
    <w:p w:rsidR="00000000" w:rsidRDefault="003162EA">
      <w:pPr>
        <w:numPr>
          <w:ilvl w:val="1"/>
          <w:numId w:val="8"/>
        </w:numPr>
        <w:tabs>
          <w:tab w:val="left" w:pos="420"/>
        </w:tabs>
        <w:spacing w:line="360" w:lineRule="auto"/>
        <w:ind w:left="1080"/>
        <w:jc w:val="both"/>
      </w:pPr>
      <w:r>
        <w:t>Text</w:t>
      </w:r>
    </w:p>
    <w:p w:rsidR="00000000" w:rsidRDefault="003162EA">
      <w:pPr>
        <w:numPr>
          <w:ilvl w:val="1"/>
          <w:numId w:val="8"/>
        </w:numPr>
        <w:tabs>
          <w:tab w:val="left" w:pos="420"/>
        </w:tabs>
        <w:spacing w:line="360" w:lineRule="auto"/>
        <w:ind w:left="1080"/>
        <w:jc w:val="both"/>
        <w:rPr>
          <w:b/>
        </w:rPr>
      </w:pPr>
      <w:r>
        <w:t>Graphics</w:t>
      </w:r>
    </w:p>
    <w:p w:rsidR="00000000" w:rsidRDefault="003162EA">
      <w:pPr>
        <w:rPr>
          <w:b/>
        </w:rPr>
      </w:pPr>
    </w:p>
    <w:p w:rsidR="00000000" w:rsidRDefault="003162EA">
      <w:pPr>
        <w:numPr>
          <w:ilvl w:val="0"/>
          <w:numId w:val="4"/>
        </w:numPr>
        <w:tabs>
          <w:tab w:val="left" w:pos="0"/>
        </w:tabs>
        <w:spacing w:line="360" w:lineRule="auto"/>
      </w:pPr>
      <w:r>
        <w:rPr>
          <w:b/>
          <w:szCs w:val="22"/>
        </w:rPr>
        <w:t>User Visibility Content</w:t>
      </w:r>
    </w:p>
    <w:p w:rsidR="00000000" w:rsidRDefault="003162EA">
      <w:pPr>
        <w:numPr>
          <w:ilvl w:val="1"/>
          <w:numId w:val="8"/>
        </w:numPr>
        <w:tabs>
          <w:tab w:val="left" w:pos="420"/>
        </w:tabs>
        <w:spacing w:line="360" w:lineRule="auto"/>
        <w:ind w:left="1080"/>
        <w:jc w:val="both"/>
      </w:pPr>
      <w:r>
        <w:t>Information bar</w:t>
      </w:r>
    </w:p>
    <w:p w:rsidR="00000000" w:rsidRDefault="003162EA">
      <w:pPr>
        <w:numPr>
          <w:ilvl w:val="1"/>
          <w:numId w:val="8"/>
        </w:numPr>
        <w:tabs>
          <w:tab w:val="left" w:pos="420"/>
        </w:tabs>
        <w:spacing w:line="360" w:lineRule="auto"/>
        <w:ind w:left="1080"/>
        <w:jc w:val="both"/>
      </w:pPr>
      <w:r>
        <w:t>Menu Bar</w:t>
      </w:r>
    </w:p>
    <w:p w:rsidR="00000000" w:rsidRDefault="003162EA">
      <w:pPr>
        <w:numPr>
          <w:ilvl w:val="1"/>
          <w:numId w:val="8"/>
        </w:numPr>
        <w:tabs>
          <w:tab w:val="left" w:pos="420"/>
        </w:tabs>
        <w:spacing w:line="360" w:lineRule="auto"/>
        <w:ind w:left="1080"/>
        <w:jc w:val="both"/>
      </w:pPr>
      <w:r>
        <w:t>Tool bar</w:t>
      </w:r>
    </w:p>
    <w:p w:rsidR="00000000" w:rsidRDefault="003162EA">
      <w:pPr>
        <w:numPr>
          <w:ilvl w:val="1"/>
          <w:numId w:val="8"/>
        </w:numPr>
        <w:tabs>
          <w:tab w:val="left" w:pos="420"/>
        </w:tabs>
        <w:spacing w:line="360" w:lineRule="auto"/>
        <w:ind w:left="1080"/>
        <w:jc w:val="both"/>
      </w:pPr>
      <w:r>
        <w:t>Side Bar</w:t>
      </w:r>
    </w:p>
    <w:p w:rsidR="00000000" w:rsidRDefault="003162EA">
      <w:pPr>
        <w:numPr>
          <w:ilvl w:val="1"/>
          <w:numId w:val="8"/>
        </w:numPr>
        <w:tabs>
          <w:tab w:val="left" w:pos="420"/>
        </w:tabs>
        <w:spacing w:line="360" w:lineRule="auto"/>
        <w:ind w:left="1080"/>
        <w:jc w:val="both"/>
      </w:pPr>
      <w:r>
        <w:t>Header and Footer</w:t>
      </w:r>
    </w:p>
    <w:p w:rsidR="00000000" w:rsidRDefault="003162EA">
      <w:pPr>
        <w:numPr>
          <w:ilvl w:val="1"/>
          <w:numId w:val="8"/>
        </w:numPr>
        <w:tabs>
          <w:tab w:val="left" w:pos="420"/>
        </w:tabs>
        <w:spacing w:line="360" w:lineRule="auto"/>
        <w:ind w:left="1080"/>
        <w:jc w:val="both"/>
      </w:pPr>
      <w:r>
        <w:t>Text and Graphics</w:t>
      </w:r>
    </w:p>
    <w:p w:rsidR="00000000" w:rsidRDefault="003162EA"/>
    <w:p w:rsidR="00000000" w:rsidRDefault="003162EA">
      <w:pPr>
        <w:pStyle w:val="Heading4"/>
        <w:tabs>
          <w:tab w:val="left" w:pos="864"/>
        </w:tabs>
        <w:spacing w:before="0" w:after="0" w:line="360" w:lineRule="auto"/>
      </w:pPr>
      <w:r>
        <w:rPr>
          <w:szCs w:val="24"/>
        </w:rPr>
        <w:lastRenderedPageBreak/>
        <w:t>Design Specifications</w:t>
      </w:r>
    </w:p>
    <w:p w:rsidR="00000000" w:rsidRDefault="003162EA">
      <w:pPr>
        <w:spacing w:line="360" w:lineRule="auto"/>
        <w:jc w:val="both"/>
      </w:pPr>
      <w:r>
        <w:rPr>
          <w:b/>
        </w:rPr>
        <w:t>Design tools and technologies</w:t>
      </w:r>
    </w:p>
    <w:p w:rsidR="00000000" w:rsidRDefault="003162EA">
      <w:pPr>
        <w:spacing w:line="360" w:lineRule="auto"/>
        <w:jc w:val="both"/>
        <w:rPr>
          <w:b/>
          <w:sz w:val="28"/>
        </w:rPr>
      </w:pPr>
      <w:r>
        <w:t>The</w:t>
      </w:r>
      <w:r>
        <w:rPr>
          <w:color w:val="000000"/>
        </w:rPr>
        <w:t xml:space="preserve"> design and layout of the application will be SEO friendly. It </w:t>
      </w:r>
      <w:r>
        <w:rPr>
          <w:color w:val="000000"/>
        </w:rPr>
        <w:t>will be constructed using CSS, HTML5, XHTML, DHTML and Bootstrap along with use of AJAX keeping in mind the latest web 2.0 trends</w:t>
      </w:r>
      <w:r>
        <w:t>. The application upon completion will be integrated with Google analytics for keeping an eye on the statistics of the site. It</w:t>
      </w:r>
      <w:r>
        <w:t xml:space="preserve"> will carry tell a friend and printer friendly version at all pages. To help people bookmark the site easily; add this widget will be embedded at the top of the homepage.</w:t>
      </w:r>
    </w:p>
    <w:p w:rsidR="00000000" w:rsidRDefault="003162EA">
      <w:pPr>
        <w:rPr>
          <w:b/>
          <w:sz w:val="28"/>
        </w:rPr>
      </w:pPr>
    </w:p>
    <w:p w:rsidR="00000000" w:rsidRDefault="003162EA">
      <w:pPr>
        <w:spacing w:line="360" w:lineRule="auto"/>
      </w:pPr>
      <w:r>
        <w:rPr>
          <w:b/>
          <w:sz w:val="28"/>
          <w:szCs w:val="28"/>
        </w:rPr>
        <w:t>Front End</w:t>
      </w:r>
    </w:p>
    <w:p w:rsidR="00000000" w:rsidRDefault="003162EA">
      <w:pPr>
        <w:spacing w:line="360" w:lineRule="auto"/>
        <w:rPr>
          <w:b/>
          <w:szCs w:val="22"/>
        </w:rPr>
      </w:pPr>
      <w:r>
        <w:t>The front end will have following features:-</w:t>
      </w:r>
    </w:p>
    <w:p w:rsidR="00000000" w:rsidRDefault="003162EA">
      <w:pPr>
        <w:numPr>
          <w:ilvl w:val="0"/>
          <w:numId w:val="4"/>
        </w:numPr>
        <w:tabs>
          <w:tab w:val="left" w:pos="0"/>
        </w:tabs>
        <w:spacing w:line="360" w:lineRule="auto"/>
      </w:pPr>
      <w:r>
        <w:rPr>
          <w:b/>
          <w:szCs w:val="22"/>
        </w:rPr>
        <w:t>Header Pages</w:t>
      </w:r>
    </w:p>
    <w:p w:rsidR="00000000" w:rsidRDefault="003162EA">
      <w:pPr>
        <w:numPr>
          <w:ilvl w:val="1"/>
          <w:numId w:val="8"/>
        </w:numPr>
        <w:tabs>
          <w:tab w:val="left" w:pos="420"/>
          <w:tab w:val="left" w:pos="1080"/>
        </w:tabs>
        <w:spacing w:line="360" w:lineRule="auto"/>
        <w:ind w:hanging="720"/>
        <w:jc w:val="both"/>
      </w:pPr>
      <w:r>
        <w:t>Home</w:t>
      </w:r>
    </w:p>
    <w:p w:rsidR="00000000" w:rsidRDefault="003162EA">
      <w:pPr>
        <w:numPr>
          <w:ilvl w:val="1"/>
          <w:numId w:val="8"/>
        </w:numPr>
        <w:tabs>
          <w:tab w:val="left" w:pos="420"/>
        </w:tabs>
        <w:spacing w:line="360" w:lineRule="auto"/>
        <w:ind w:left="1080"/>
        <w:jc w:val="both"/>
      </w:pPr>
      <w:r>
        <w:t>Login</w:t>
      </w:r>
      <w:r>
        <w:rPr>
          <w:lang/>
        </w:rPr>
        <w:t>/ Sign</w:t>
      </w:r>
      <w:r>
        <w:rPr>
          <w:lang/>
        </w:rPr>
        <w:t xml:space="preserve"> Up</w:t>
      </w:r>
    </w:p>
    <w:p w:rsidR="00000000" w:rsidRDefault="003162EA">
      <w:pPr>
        <w:numPr>
          <w:ilvl w:val="1"/>
          <w:numId w:val="8"/>
        </w:numPr>
        <w:tabs>
          <w:tab w:val="left" w:pos="420"/>
        </w:tabs>
        <w:spacing w:line="360" w:lineRule="auto"/>
        <w:ind w:left="1080"/>
        <w:jc w:val="both"/>
      </w:pPr>
      <w:r>
        <w:t>Search</w:t>
      </w:r>
    </w:p>
    <w:p w:rsidR="00000000" w:rsidRDefault="003162EA">
      <w:pPr>
        <w:numPr>
          <w:ilvl w:val="1"/>
          <w:numId w:val="8"/>
        </w:numPr>
        <w:tabs>
          <w:tab w:val="left" w:pos="420"/>
        </w:tabs>
        <w:spacing w:line="360" w:lineRule="auto"/>
        <w:ind w:left="1080"/>
        <w:jc w:val="both"/>
        <w:rPr>
          <w:b/>
          <w:szCs w:val="22"/>
        </w:rPr>
      </w:pPr>
      <w:r>
        <w:t>Contact Us</w:t>
      </w:r>
    </w:p>
    <w:p w:rsidR="00000000" w:rsidRDefault="003162EA">
      <w:pPr>
        <w:spacing w:line="360" w:lineRule="auto"/>
        <w:rPr>
          <w:b/>
          <w:szCs w:val="22"/>
        </w:rPr>
      </w:pPr>
    </w:p>
    <w:p w:rsidR="00000000" w:rsidRDefault="003162EA">
      <w:pPr>
        <w:numPr>
          <w:ilvl w:val="0"/>
          <w:numId w:val="4"/>
        </w:numPr>
        <w:tabs>
          <w:tab w:val="left" w:pos="0"/>
        </w:tabs>
        <w:spacing w:line="360" w:lineRule="auto"/>
      </w:pPr>
      <w:r>
        <w:rPr>
          <w:b/>
          <w:szCs w:val="22"/>
        </w:rPr>
        <w:t>Footer Pages</w:t>
      </w:r>
    </w:p>
    <w:p w:rsidR="00000000" w:rsidRDefault="003162EA">
      <w:pPr>
        <w:numPr>
          <w:ilvl w:val="1"/>
          <w:numId w:val="8"/>
        </w:numPr>
        <w:tabs>
          <w:tab w:val="left" w:pos="420"/>
        </w:tabs>
        <w:spacing w:line="360" w:lineRule="auto"/>
        <w:ind w:left="1080"/>
        <w:jc w:val="both"/>
      </w:pPr>
      <w:r>
        <w:t>About Us</w:t>
      </w:r>
    </w:p>
    <w:p w:rsidR="00000000" w:rsidRDefault="003162EA">
      <w:pPr>
        <w:numPr>
          <w:ilvl w:val="1"/>
          <w:numId w:val="8"/>
        </w:numPr>
        <w:tabs>
          <w:tab w:val="left" w:pos="420"/>
        </w:tabs>
        <w:spacing w:line="360" w:lineRule="auto"/>
        <w:ind w:left="1080"/>
        <w:jc w:val="both"/>
      </w:pPr>
      <w:r>
        <w:t>FAQ</w:t>
      </w:r>
    </w:p>
    <w:p w:rsidR="00000000" w:rsidRDefault="003162EA">
      <w:pPr>
        <w:numPr>
          <w:ilvl w:val="0"/>
          <w:numId w:val="9"/>
        </w:numPr>
        <w:tabs>
          <w:tab w:val="left" w:pos="0"/>
          <w:tab w:val="left" w:pos="1080"/>
          <w:tab w:val="left" w:pos="1800"/>
        </w:tabs>
        <w:spacing w:line="360" w:lineRule="auto"/>
        <w:jc w:val="both"/>
      </w:pPr>
      <w:r>
        <w:t>Privacy Policy</w:t>
      </w:r>
    </w:p>
    <w:p w:rsidR="00000000" w:rsidRDefault="003162EA">
      <w:pPr>
        <w:numPr>
          <w:ilvl w:val="0"/>
          <w:numId w:val="9"/>
        </w:numPr>
        <w:tabs>
          <w:tab w:val="left" w:pos="0"/>
          <w:tab w:val="left" w:pos="1080"/>
          <w:tab w:val="left" w:pos="1800"/>
        </w:tabs>
        <w:spacing w:line="360" w:lineRule="auto"/>
        <w:jc w:val="both"/>
        <w:rPr>
          <w:bCs/>
        </w:rPr>
      </w:pPr>
      <w:r>
        <w:t>Terms and Conditions</w:t>
      </w:r>
    </w:p>
    <w:p w:rsidR="00000000" w:rsidRDefault="003162EA">
      <w:pPr>
        <w:numPr>
          <w:ilvl w:val="0"/>
          <w:numId w:val="4"/>
        </w:numPr>
        <w:tabs>
          <w:tab w:val="left" w:pos="0"/>
        </w:tabs>
        <w:spacing w:line="360" w:lineRule="auto"/>
        <w:rPr>
          <w:bCs/>
        </w:rPr>
      </w:pPr>
      <w:r>
        <w:rPr>
          <w:b/>
          <w:szCs w:val="22"/>
        </w:rPr>
        <w:br w:type="page"/>
      </w:r>
      <w:r>
        <w:rPr>
          <w:b/>
          <w:szCs w:val="22"/>
        </w:rPr>
        <w:lastRenderedPageBreak/>
        <w:t xml:space="preserve">Content Page For </w:t>
      </w:r>
      <w:r>
        <w:rPr>
          <w:b/>
          <w:szCs w:val="22"/>
          <w:lang/>
        </w:rPr>
        <w:t>Event Organizers</w:t>
      </w:r>
    </w:p>
    <w:p w:rsidR="00000000" w:rsidRDefault="003162EA">
      <w:pPr>
        <w:numPr>
          <w:ilvl w:val="0"/>
          <w:numId w:val="5"/>
        </w:numPr>
        <w:tabs>
          <w:tab w:val="left" w:pos="0"/>
          <w:tab w:val="left" w:pos="840"/>
          <w:tab w:val="left" w:pos="1080"/>
        </w:tabs>
        <w:spacing w:line="360" w:lineRule="auto"/>
        <w:ind w:left="840"/>
        <w:jc w:val="both"/>
        <w:rPr>
          <w:bCs/>
        </w:rPr>
      </w:pPr>
      <w:r>
        <w:rPr>
          <w:bCs/>
          <w:lang/>
        </w:rPr>
        <w:t>Home Page</w:t>
      </w:r>
    </w:p>
    <w:p w:rsidR="00000000" w:rsidRDefault="003162EA">
      <w:pPr>
        <w:numPr>
          <w:ilvl w:val="0"/>
          <w:numId w:val="5"/>
        </w:numPr>
        <w:tabs>
          <w:tab w:val="left" w:pos="0"/>
          <w:tab w:val="left" w:pos="840"/>
          <w:tab w:val="left" w:pos="1080"/>
        </w:tabs>
        <w:spacing w:line="360" w:lineRule="auto"/>
        <w:ind w:left="840"/>
        <w:jc w:val="both"/>
        <w:rPr>
          <w:bCs/>
        </w:rPr>
      </w:pPr>
      <w:r>
        <w:rPr>
          <w:bCs/>
        </w:rPr>
        <w:t>About us</w:t>
      </w:r>
    </w:p>
    <w:p w:rsidR="00000000" w:rsidRDefault="003162EA">
      <w:pPr>
        <w:numPr>
          <w:ilvl w:val="0"/>
          <w:numId w:val="5"/>
        </w:numPr>
        <w:tabs>
          <w:tab w:val="left" w:pos="0"/>
          <w:tab w:val="left" w:pos="840"/>
          <w:tab w:val="left" w:pos="1080"/>
        </w:tabs>
        <w:spacing w:line="360" w:lineRule="auto"/>
        <w:ind w:left="840"/>
        <w:jc w:val="both"/>
        <w:rPr>
          <w:bCs/>
        </w:rPr>
      </w:pPr>
      <w:r>
        <w:rPr>
          <w:bCs/>
          <w:lang/>
        </w:rPr>
        <w:t>Sign Up</w:t>
      </w:r>
    </w:p>
    <w:p w:rsidR="00000000" w:rsidRDefault="003162EA">
      <w:pPr>
        <w:numPr>
          <w:ilvl w:val="1"/>
          <w:numId w:val="6"/>
        </w:numPr>
        <w:tabs>
          <w:tab w:val="clear" w:pos="1440"/>
        </w:tabs>
        <w:spacing w:line="360" w:lineRule="auto"/>
        <w:ind w:left="1080"/>
        <w:jc w:val="both"/>
        <w:rPr>
          <w:bCs/>
        </w:rPr>
      </w:pPr>
      <w:r>
        <w:rPr>
          <w:bCs/>
          <w:lang/>
        </w:rPr>
        <w:t>First Name</w:t>
      </w:r>
    </w:p>
    <w:p w:rsidR="00000000" w:rsidRDefault="003162EA">
      <w:pPr>
        <w:numPr>
          <w:ilvl w:val="1"/>
          <w:numId w:val="6"/>
        </w:numPr>
        <w:tabs>
          <w:tab w:val="clear" w:pos="1440"/>
        </w:tabs>
        <w:spacing w:line="360" w:lineRule="auto"/>
        <w:ind w:left="1080"/>
        <w:jc w:val="both"/>
        <w:rPr>
          <w:bCs/>
        </w:rPr>
      </w:pPr>
      <w:r>
        <w:rPr>
          <w:bCs/>
          <w:lang/>
        </w:rPr>
        <w:t>Last Name</w:t>
      </w:r>
    </w:p>
    <w:p w:rsidR="00000000" w:rsidRDefault="003162EA">
      <w:pPr>
        <w:numPr>
          <w:ilvl w:val="1"/>
          <w:numId w:val="6"/>
        </w:numPr>
        <w:tabs>
          <w:tab w:val="clear" w:pos="1440"/>
        </w:tabs>
        <w:spacing w:line="360" w:lineRule="auto"/>
        <w:ind w:left="1080"/>
        <w:jc w:val="both"/>
        <w:rPr>
          <w:bCs/>
        </w:rPr>
      </w:pPr>
      <w:r>
        <w:rPr>
          <w:bCs/>
          <w:lang/>
        </w:rPr>
        <w:t>Email</w:t>
      </w:r>
    </w:p>
    <w:p w:rsidR="00000000" w:rsidRDefault="003162EA">
      <w:pPr>
        <w:numPr>
          <w:ilvl w:val="1"/>
          <w:numId w:val="6"/>
        </w:numPr>
        <w:tabs>
          <w:tab w:val="clear" w:pos="1440"/>
        </w:tabs>
        <w:spacing w:line="360" w:lineRule="auto"/>
        <w:ind w:left="1080"/>
        <w:jc w:val="both"/>
        <w:rPr>
          <w:bCs/>
        </w:rPr>
      </w:pPr>
      <w:r>
        <w:rPr>
          <w:bCs/>
          <w:lang/>
        </w:rPr>
        <w:t>Username</w:t>
      </w:r>
    </w:p>
    <w:p w:rsidR="00000000" w:rsidRDefault="003162EA">
      <w:pPr>
        <w:numPr>
          <w:ilvl w:val="1"/>
          <w:numId w:val="6"/>
        </w:numPr>
        <w:tabs>
          <w:tab w:val="clear" w:pos="1440"/>
        </w:tabs>
        <w:spacing w:line="360" w:lineRule="auto"/>
        <w:ind w:left="1080"/>
        <w:jc w:val="both"/>
        <w:rPr>
          <w:bCs/>
        </w:rPr>
      </w:pPr>
      <w:r>
        <w:rPr>
          <w:bCs/>
          <w:lang/>
        </w:rPr>
        <w:t>Password</w:t>
      </w:r>
    </w:p>
    <w:p w:rsidR="00000000" w:rsidRDefault="003162EA">
      <w:pPr>
        <w:numPr>
          <w:ilvl w:val="1"/>
          <w:numId w:val="6"/>
        </w:numPr>
        <w:tabs>
          <w:tab w:val="clear" w:pos="1440"/>
        </w:tabs>
        <w:spacing w:line="360" w:lineRule="auto"/>
        <w:ind w:left="1080"/>
        <w:jc w:val="both"/>
        <w:rPr>
          <w:bCs/>
        </w:rPr>
      </w:pPr>
      <w:r>
        <w:rPr>
          <w:bCs/>
          <w:lang/>
        </w:rPr>
        <w:t>Confirm Password</w:t>
      </w:r>
    </w:p>
    <w:p w:rsidR="00000000" w:rsidRDefault="003162EA">
      <w:pPr>
        <w:numPr>
          <w:ilvl w:val="0"/>
          <w:numId w:val="5"/>
        </w:numPr>
        <w:tabs>
          <w:tab w:val="left" w:pos="0"/>
          <w:tab w:val="left" w:pos="840"/>
          <w:tab w:val="left" w:pos="1080"/>
        </w:tabs>
        <w:spacing w:line="360" w:lineRule="auto"/>
        <w:ind w:left="840"/>
        <w:jc w:val="both"/>
        <w:rPr>
          <w:bCs/>
        </w:rPr>
      </w:pPr>
      <w:r>
        <w:rPr>
          <w:bCs/>
          <w:lang/>
        </w:rPr>
        <w:t>Login</w:t>
      </w:r>
    </w:p>
    <w:p w:rsidR="00000000" w:rsidRDefault="003162EA">
      <w:pPr>
        <w:numPr>
          <w:ilvl w:val="1"/>
          <w:numId w:val="6"/>
        </w:numPr>
        <w:tabs>
          <w:tab w:val="clear" w:pos="1440"/>
        </w:tabs>
        <w:spacing w:line="360" w:lineRule="auto"/>
        <w:ind w:left="1080"/>
        <w:jc w:val="both"/>
        <w:rPr>
          <w:bCs/>
        </w:rPr>
      </w:pPr>
      <w:r>
        <w:rPr>
          <w:bCs/>
          <w:lang/>
        </w:rPr>
        <w:t>Username</w:t>
      </w:r>
    </w:p>
    <w:p w:rsidR="00000000" w:rsidRDefault="003162EA">
      <w:pPr>
        <w:numPr>
          <w:ilvl w:val="1"/>
          <w:numId w:val="6"/>
        </w:numPr>
        <w:tabs>
          <w:tab w:val="clear" w:pos="1440"/>
        </w:tabs>
        <w:spacing w:line="360" w:lineRule="auto"/>
        <w:ind w:left="1080"/>
        <w:jc w:val="both"/>
      </w:pPr>
      <w:r>
        <w:rPr>
          <w:bCs/>
          <w:lang/>
        </w:rPr>
        <w:t>Password</w:t>
      </w:r>
    </w:p>
    <w:p w:rsidR="00000000" w:rsidRDefault="003162EA">
      <w:pPr>
        <w:numPr>
          <w:ilvl w:val="0"/>
          <w:numId w:val="5"/>
        </w:numPr>
        <w:tabs>
          <w:tab w:val="left" w:pos="0"/>
          <w:tab w:val="left" w:pos="840"/>
          <w:tab w:val="left" w:pos="1080"/>
        </w:tabs>
        <w:spacing w:line="360" w:lineRule="auto"/>
        <w:ind w:left="840"/>
        <w:jc w:val="both"/>
        <w:rPr>
          <w:bCs/>
        </w:rPr>
      </w:pPr>
      <w:r>
        <w:rPr>
          <w:bCs/>
          <w:lang/>
        </w:rPr>
        <w:t>Forgot Password</w:t>
      </w:r>
    </w:p>
    <w:p w:rsidR="00000000" w:rsidRDefault="003162EA">
      <w:pPr>
        <w:numPr>
          <w:ilvl w:val="1"/>
          <w:numId w:val="6"/>
        </w:numPr>
        <w:tabs>
          <w:tab w:val="clear" w:pos="1440"/>
        </w:tabs>
        <w:spacing w:line="360" w:lineRule="auto"/>
        <w:ind w:left="1080"/>
        <w:jc w:val="both"/>
        <w:rPr>
          <w:bCs/>
        </w:rPr>
      </w:pPr>
      <w:r>
        <w:rPr>
          <w:bCs/>
          <w:lang/>
        </w:rPr>
        <w:t>Email</w:t>
      </w:r>
    </w:p>
    <w:p w:rsidR="00000000" w:rsidRDefault="003162EA">
      <w:pPr>
        <w:numPr>
          <w:ilvl w:val="1"/>
          <w:numId w:val="6"/>
        </w:numPr>
        <w:tabs>
          <w:tab w:val="clear" w:pos="1440"/>
        </w:tabs>
        <w:spacing w:line="360" w:lineRule="auto"/>
        <w:ind w:left="1080"/>
        <w:jc w:val="both"/>
        <w:rPr>
          <w:bCs/>
        </w:rPr>
      </w:pPr>
      <w:r>
        <w:rPr>
          <w:bCs/>
          <w:lang/>
        </w:rPr>
        <w:t>P</w:t>
      </w:r>
      <w:r>
        <w:rPr>
          <w:bCs/>
          <w:lang/>
        </w:rPr>
        <w:t>assword Reset Link</w:t>
      </w:r>
    </w:p>
    <w:p w:rsidR="00000000" w:rsidRDefault="003162EA">
      <w:pPr>
        <w:numPr>
          <w:ilvl w:val="0"/>
          <w:numId w:val="5"/>
        </w:numPr>
        <w:tabs>
          <w:tab w:val="left" w:pos="0"/>
          <w:tab w:val="left" w:pos="840"/>
          <w:tab w:val="left" w:pos="1080"/>
        </w:tabs>
        <w:spacing w:line="360" w:lineRule="auto"/>
        <w:ind w:left="840"/>
        <w:jc w:val="both"/>
        <w:rPr>
          <w:bCs/>
        </w:rPr>
      </w:pPr>
      <w:r>
        <w:rPr>
          <w:bCs/>
          <w:lang/>
        </w:rPr>
        <w:t>Find Event Professionals</w:t>
      </w:r>
    </w:p>
    <w:p w:rsidR="00000000" w:rsidRDefault="003162EA">
      <w:pPr>
        <w:numPr>
          <w:ilvl w:val="1"/>
          <w:numId w:val="6"/>
        </w:numPr>
        <w:tabs>
          <w:tab w:val="clear" w:pos="1440"/>
        </w:tabs>
        <w:spacing w:line="360" w:lineRule="auto"/>
        <w:ind w:left="1080"/>
        <w:jc w:val="both"/>
        <w:rPr>
          <w:bCs/>
        </w:rPr>
      </w:pPr>
      <w:r>
        <w:rPr>
          <w:bCs/>
          <w:lang/>
        </w:rPr>
        <w:t>Apply Filters</w:t>
      </w:r>
    </w:p>
    <w:p w:rsidR="00000000" w:rsidRDefault="003162EA">
      <w:pPr>
        <w:numPr>
          <w:ilvl w:val="2"/>
          <w:numId w:val="6"/>
        </w:numPr>
        <w:tabs>
          <w:tab w:val="clear" w:pos="2160"/>
        </w:tabs>
        <w:spacing w:line="360" w:lineRule="auto"/>
        <w:ind w:left="1500"/>
        <w:jc w:val="both"/>
        <w:rPr>
          <w:bCs/>
        </w:rPr>
      </w:pPr>
      <w:r>
        <w:rPr>
          <w:bCs/>
          <w:lang/>
        </w:rPr>
        <w:t>Skills</w:t>
      </w:r>
    </w:p>
    <w:p w:rsidR="00000000" w:rsidRDefault="003162EA">
      <w:pPr>
        <w:numPr>
          <w:ilvl w:val="2"/>
          <w:numId w:val="6"/>
        </w:numPr>
        <w:tabs>
          <w:tab w:val="clear" w:pos="2160"/>
        </w:tabs>
        <w:spacing w:line="360" w:lineRule="auto"/>
        <w:ind w:left="1500"/>
        <w:jc w:val="both"/>
        <w:rPr>
          <w:bCs/>
        </w:rPr>
      </w:pPr>
      <w:r>
        <w:rPr>
          <w:bCs/>
          <w:lang/>
        </w:rPr>
        <w:t>City</w:t>
      </w:r>
    </w:p>
    <w:p w:rsidR="00000000" w:rsidRDefault="003162EA">
      <w:pPr>
        <w:numPr>
          <w:ilvl w:val="2"/>
          <w:numId w:val="6"/>
        </w:numPr>
        <w:tabs>
          <w:tab w:val="clear" w:pos="2160"/>
        </w:tabs>
        <w:spacing w:line="360" w:lineRule="auto"/>
        <w:ind w:left="1500"/>
        <w:jc w:val="both"/>
        <w:rPr>
          <w:bCs/>
        </w:rPr>
      </w:pPr>
      <w:r>
        <w:rPr>
          <w:bCs/>
          <w:lang/>
        </w:rPr>
        <w:t>Date Available</w:t>
      </w:r>
    </w:p>
    <w:p w:rsidR="00000000" w:rsidRDefault="003162EA">
      <w:pPr>
        <w:numPr>
          <w:ilvl w:val="2"/>
          <w:numId w:val="6"/>
        </w:numPr>
        <w:tabs>
          <w:tab w:val="clear" w:pos="2160"/>
        </w:tabs>
        <w:spacing w:line="360" w:lineRule="auto"/>
        <w:ind w:left="1500"/>
        <w:jc w:val="both"/>
        <w:rPr>
          <w:bCs/>
        </w:rPr>
      </w:pPr>
      <w:r>
        <w:rPr>
          <w:bCs/>
          <w:lang/>
        </w:rPr>
        <w:t>Rate Type</w:t>
      </w:r>
    </w:p>
    <w:p w:rsidR="00000000" w:rsidRDefault="003162EA">
      <w:pPr>
        <w:numPr>
          <w:ilvl w:val="2"/>
          <w:numId w:val="6"/>
        </w:numPr>
        <w:tabs>
          <w:tab w:val="clear" w:pos="2160"/>
        </w:tabs>
        <w:spacing w:line="360" w:lineRule="auto"/>
        <w:ind w:left="1500"/>
        <w:jc w:val="both"/>
        <w:rPr>
          <w:bCs/>
        </w:rPr>
      </w:pPr>
      <w:r>
        <w:rPr>
          <w:bCs/>
          <w:lang/>
        </w:rPr>
        <w:t>Amount</w:t>
      </w:r>
    </w:p>
    <w:p w:rsidR="00000000" w:rsidRDefault="003162EA">
      <w:pPr>
        <w:numPr>
          <w:ilvl w:val="4"/>
          <w:numId w:val="6"/>
        </w:numPr>
        <w:tabs>
          <w:tab w:val="clear" w:pos="3600"/>
        </w:tabs>
        <w:spacing w:line="360" w:lineRule="auto"/>
        <w:ind w:left="2340"/>
        <w:jc w:val="both"/>
        <w:rPr>
          <w:bCs/>
        </w:rPr>
      </w:pPr>
      <w:r>
        <w:rPr>
          <w:bCs/>
          <w:lang/>
        </w:rPr>
        <w:lastRenderedPageBreak/>
        <w:t>Minimum</w:t>
      </w:r>
    </w:p>
    <w:p w:rsidR="00000000" w:rsidRDefault="003162EA">
      <w:pPr>
        <w:numPr>
          <w:ilvl w:val="4"/>
          <w:numId w:val="6"/>
        </w:numPr>
        <w:tabs>
          <w:tab w:val="clear" w:pos="3600"/>
        </w:tabs>
        <w:spacing w:line="360" w:lineRule="auto"/>
        <w:ind w:left="2340"/>
        <w:jc w:val="both"/>
        <w:rPr>
          <w:bCs/>
        </w:rPr>
      </w:pPr>
      <w:r>
        <w:rPr>
          <w:bCs/>
          <w:lang/>
        </w:rPr>
        <w:t>Maximum</w:t>
      </w:r>
    </w:p>
    <w:p w:rsidR="00000000" w:rsidRDefault="003162EA">
      <w:pPr>
        <w:numPr>
          <w:ilvl w:val="0"/>
          <w:numId w:val="5"/>
        </w:numPr>
        <w:tabs>
          <w:tab w:val="left" w:pos="0"/>
          <w:tab w:val="left" w:pos="840"/>
          <w:tab w:val="left" w:pos="1080"/>
        </w:tabs>
        <w:spacing w:line="360" w:lineRule="auto"/>
        <w:ind w:left="840"/>
        <w:jc w:val="both"/>
        <w:rPr>
          <w:bCs/>
        </w:rPr>
      </w:pPr>
      <w:r>
        <w:rPr>
          <w:bCs/>
          <w:lang/>
        </w:rPr>
        <w:t>Event Freelancers List</w:t>
      </w:r>
    </w:p>
    <w:p w:rsidR="00000000" w:rsidRDefault="003162EA">
      <w:pPr>
        <w:numPr>
          <w:ilvl w:val="0"/>
          <w:numId w:val="5"/>
        </w:numPr>
        <w:tabs>
          <w:tab w:val="left" w:pos="0"/>
          <w:tab w:val="left" w:pos="840"/>
          <w:tab w:val="left" w:pos="1080"/>
        </w:tabs>
        <w:spacing w:line="360" w:lineRule="auto"/>
        <w:ind w:left="840"/>
        <w:jc w:val="both"/>
        <w:rPr>
          <w:bCs/>
        </w:rPr>
      </w:pPr>
      <w:r>
        <w:rPr>
          <w:bCs/>
          <w:lang/>
        </w:rPr>
        <w:t>View/Select event Freelancer</w:t>
      </w:r>
    </w:p>
    <w:p w:rsidR="00000000" w:rsidRDefault="003162EA">
      <w:pPr>
        <w:numPr>
          <w:ilvl w:val="1"/>
          <w:numId w:val="6"/>
        </w:numPr>
        <w:tabs>
          <w:tab w:val="clear" w:pos="1440"/>
        </w:tabs>
        <w:spacing w:line="360" w:lineRule="auto"/>
        <w:ind w:left="1080"/>
        <w:jc w:val="both"/>
        <w:rPr>
          <w:bCs/>
        </w:rPr>
      </w:pPr>
      <w:r>
        <w:rPr>
          <w:bCs/>
          <w:lang/>
        </w:rPr>
        <w:t>Send Request</w:t>
      </w:r>
    </w:p>
    <w:p w:rsidR="00000000" w:rsidRDefault="003162EA">
      <w:pPr>
        <w:numPr>
          <w:ilvl w:val="1"/>
          <w:numId w:val="6"/>
        </w:numPr>
        <w:tabs>
          <w:tab w:val="clear" w:pos="1440"/>
        </w:tabs>
        <w:spacing w:line="360" w:lineRule="auto"/>
        <w:ind w:left="1080"/>
        <w:jc w:val="both"/>
        <w:rPr>
          <w:bCs/>
        </w:rPr>
      </w:pPr>
      <w:r>
        <w:rPr>
          <w:bCs/>
          <w:lang/>
        </w:rPr>
        <w:t>Reply by Event Freelancer (in Chat Bot)</w:t>
      </w:r>
    </w:p>
    <w:p w:rsidR="00000000" w:rsidRDefault="003162EA">
      <w:pPr>
        <w:numPr>
          <w:ilvl w:val="2"/>
          <w:numId w:val="6"/>
        </w:numPr>
        <w:tabs>
          <w:tab w:val="clear" w:pos="2160"/>
        </w:tabs>
        <w:spacing w:line="360" w:lineRule="auto"/>
        <w:ind w:left="1500"/>
        <w:jc w:val="both"/>
        <w:rPr>
          <w:bCs/>
        </w:rPr>
      </w:pPr>
      <w:r>
        <w:rPr>
          <w:bCs/>
          <w:lang/>
        </w:rPr>
        <w:t>Discussion Regarding Dates</w:t>
      </w:r>
    </w:p>
    <w:p w:rsidR="00000000" w:rsidRDefault="003162EA">
      <w:pPr>
        <w:numPr>
          <w:ilvl w:val="2"/>
          <w:numId w:val="6"/>
        </w:numPr>
        <w:tabs>
          <w:tab w:val="clear" w:pos="2160"/>
        </w:tabs>
        <w:spacing w:line="360" w:lineRule="auto"/>
        <w:ind w:left="1500"/>
        <w:jc w:val="both"/>
        <w:rPr>
          <w:bCs/>
        </w:rPr>
      </w:pPr>
      <w:r>
        <w:rPr>
          <w:bCs/>
          <w:lang/>
        </w:rPr>
        <w:t xml:space="preserve">Event </w:t>
      </w:r>
      <w:r>
        <w:rPr>
          <w:bCs/>
          <w:lang/>
        </w:rPr>
        <w:t>Type</w:t>
      </w:r>
    </w:p>
    <w:p w:rsidR="00000000" w:rsidRDefault="003162EA">
      <w:pPr>
        <w:numPr>
          <w:ilvl w:val="1"/>
          <w:numId w:val="6"/>
        </w:numPr>
        <w:tabs>
          <w:tab w:val="clear" w:pos="1440"/>
        </w:tabs>
        <w:spacing w:line="360" w:lineRule="auto"/>
        <w:ind w:left="1080"/>
        <w:jc w:val="both"/>
        <w:rPr>
          <w:bCs/>
        </w:rPr>
      </w:pPr>
      <w:r>
        <w:rPr>
          <w:bCs/>
          <w:lang/>
        </w:rPr>
        <w:t>Offer Declined</w:t>
      </w:r>
    </w:p>
    <w:p w:rsidR="00000000" w:rsidRDefault="003162EA">
      <w:pPr>
        <w:numPr>
          <w:ilvl w:val="1"/>
          <w:numId w:val="6"/>
        </w:numPr>
        <w:tabs>
          <w:tab w:val="clear" w:pos="1440"/>
        </w:tabs>
        <w:spacing w:line="360" w:lineRule="auto"/>
        <w:ind w:left="1080"/>
        <w:jc w:val="both"/>
        <w:rPr>
          <w:bCs/>
        </w:rPr>
      </w:pPr>
      <w:r>
        <w:rPr>
          <w:bCs/>
          <w:lang/>
        </w:rPr>
        <w:t>Offer Accepted</w:t>
      </w:r>
    </w:p>
    <w:p w:rsidR="00000000" w:rsidRDefault="003162EA">
      <w:pPr>
        <w:numPr>
          <w:ilvl w:val="2"/>
          <w:numId w:val="6"/>
        </w:numPr>
        <w:tabs>
          <w:tab w:val="clear" w:pos="2160"/>
        </w:tabs>
        <w:spacing w:line="360" w:lineRule="auto"/>
        <w:ind w:left="1500"/>
        <w:jc w:val="both"/>
        <w:rPr>
          <w:bCs/>
        </w:rPr>
      </w:pPr>
      <w:r>
        <w:rPr>
          <w:bCs/>
          <w:lang/>
        </w:rPr>
        <w:t>Contact Details Shown</w:t>
      </w:r>
    </w:p>
    <w:p w:rsidR="00000000" w:rsidRDefault="003162EA">
      <w:pPr>
        <w:numPr>
          <w:ilvl w:val="2"/>
          <w:numId w:val="6"/>
        </w:numPr>
        <w:tabs>
          <w:tab w:val="clear" w:pos="2160"/>
        </w:tabs>
        <w:spacing w:line="360" w:lineRule="auto"/>
        <w:ind w:left="1500"/>
        <w:jc w:val="both"/>
        <w:rPr>
          <w:bCs/>
        </w:rPr>
      </w:pPr>
      <w:r>
        <w:rPr>
          <w:bCs/>
          <w:lang/>
        </w:rPr>
        <w:t>Email To Both</w:t>
      </w:r>
    </w:p>
    <w:p w:rsidR="00000000" w:rsidRDefault="003162EA">
      <w:pPr>
        <w:numPr>
          <w:ilvl w:val="0"/>
          <w:numId w:val="5"/>
        </w:numPr>
        <w:tabs>
          <w:tab w:val="left" w:pos="0"/>
          <w:tab w:val="left" w:pos="840"/>
          <w:tab w:val="left" w:pos="1080"/>
        </w:tabs>
        <w:spacing w:line="360" w:lineRule="auto"/>
        <w:ind w:left="840"/>
        <w:jc w:val="both"/>
        <w:rPr>
          <w:bCs/>
        </w:rPr>
      </w:pPr>
      <w:r>
        <w:rPr>
          <w:bCs/>
          <w:lang/>
        </w:rPr>
        <w:t>Service Contract</w:t>
      </w:r>
    </w:p>
    <w:p w:rsidR="00000000" w:rsidRDefault="003162EA">
      <w:pPr>
        <w:numPr>
          <w:ilvl w:val="0"/>
          <w:numId w:val="5"/>
        </w:numPr>
        <w:tabs>
          <w:tab w:val="left" w:pos="0"/>
          <w:tab w:val="left" w:pos="840"/>
          <w:tab w:val="left" w:pos="1080"/>
        </w:tabs>
        <w:spacing w:line="360" w:lineRule="auto"/>
        <w:ind w:left="840"/>
        <w:jc w:val="both"/>
        <w:rPr>
          <w:lang/>
        </w:rPr>
      </w:pPr>
      <w:r>
        <w:rPr>
          <w:lang/>
        </w:rPr>
        <w:t>Post Job Completion</w:t>
      </w:r>
    </w:p>
    <w:p w:rsidR="00000000" w:rsidRDefault="003162EA">
      <w:pPr>
        <w:numPr>
          <w:ilvl w:val="1"/>
          <w:numId w:val="6"/>
        </w:numPr>
        <w:tabs>
          <w:tab w:val="clear" w:pos="1440"/>
        </w:tabs>
        <w:spacing w:line="360" w:lineRule="auto"/>
        <w:ind w:left="1080"/>
        <w:jc w:val="both"/>
        <w:rPr>
          <w:lang/>
        </w:rPr>
      </w:pPr>
      <w:r>
        <w:rPr>
          <w:lang/>
        </w:rPr>
        <w:t>Rate Event Freelancer</w:t>
      </w:r>
    </w:p>
    <w:p w:rsidR="00000000" w:rsidRDefault="003162EA">
      <w:pPr>
        <w:numPr>
          <w:ilvl w:val="1"/>
          <w:numId w:val="6"/>
        </w:numPr>
        <w:tabs>
          <w:tab w:val="clear" w:pos="1440"/>
        </w:tabs>
        <w:spacing w:line="360" w:lineRule="auto"/>
        <w:ind w:left="1080"/>
        <w:jc w:val="both"/>
        <w:rPr>
          <w:bCs/>
        </w:rPr>
      </w:pPr>
      <w:r>
        <w:rPr>
          <w:lang/>
        </w:rPr>
        <w:t>Job Removed From website</w:t>
      </w:r>
    </w:p>
    <w:p w:rsidR="00000000" w:rsidRDefault="003162EA">
      <w:pPr>
        <w:numPr>
          <w:ilvl w:val="0"/>
          <w:numId w:val="5"/>
        </w:numPr>
        <w:tabs>
          <w:tab w:val="left" w:pos="0"/>
          <w:tab w:val="left" w:pos="840"/>
          <w:tab w:val="left" w:pos="1080"/>
        </w:tabs>
        <w:spacing w:line="360" w:lineRule="auto"/>
        <w:ind w:left="840"/>
        <w:jc w:val="both"/>
        <w:rPr>
          <w:bCs/>
        </w:rPr>
      </w:pPr>
      <w:r>
        <w:rPr>
          <w:bCs/>
          <w:lang/>
        </w:rPr>
        <w:t>Post a Job (Valid for 2 months)</w:t>
      </w:r>
    </w:p>
    <w:p w:rsidR="00000000" w:rsidRDefault="003162EA">
      <w:pPr>
        <w:numPr>
          <w:ilvl w:val="1"/>
          <w:numId w:val="6"/>
        </w:numPr>
        <w:tabs>
          <w:tab w:val="clear" w:pos="1440"/>
        </w:tabs>
        <w:spacing w:line="360" w:lineRule="auto"/>
        <w:ind w:left="1080"/>
        <w:jc w:val="both"/>
        <w:rPr>
          <w:bCs/>
          <w:lang w:val="en-AU"/>
        </w:rPr>
      </w:pPr>
      <w:r>
        <w:rPr>
          <w:bCs/>
          <w:lang/>
        </w:rPr>
        <w:t xml:space="preserve">Select </w:t>
      </w:r>
      <w:r>
        <w:rPr>
          <w:bCs/>
          <w:highlight w:val="green"/>
          <w:lang/>
        </w:rPr>
        <w:t>Subscription Package</w:t>
      </w:r>
      <w:r>
        <w:rPr>
          <w:bCs/>
          <w:lang/>
        </w:rPr>
        <w:t xml:space="preserve"> (for posting job)</w:t>
      </w:r>
    </w:p>
    <w:p w:rsidR="00000000" w:rsidRDefault="003162EA">
      <w:pPr>
        <w:numPr>
          <w:ilvl w:val="2"/>
          <w:numId w:val="6"/>
        </w:numPr>
        <w:tabs>
          <w:tab w:val="clear" w:pos="2160"/>
        </w:tabs>
        <w:spacing w:line="360" w:lineRule="auto"/>
        <w:ind w:left="1500"/>
        <w:jc w:val="both"/>
        <w:rPr>
          <w:bCs/>
          <w:lang/>
        </w:rPr>
      </w:pPr>
      <w:r>
        <w:rPr>
          <w:bCs/>
          <w:lang/>
        </w:rPr>
        <w:t>14 Days Free Trial</w:t>
      </w:r>
    </w:p>
    <w:p w:rsidR="00000000" w:rsidRDefault="003162EA">
      <w:pPr>
        <w:numPr>
          <w:ilvl w:val="2"/>
          <w:numId w:val="6"/>
        </w:numPr>
        <w:tabs>
          <w:tab w:val="clear" w:pos="2160"/>
        </w:tabs>
        <w:spacing w:line="360" w:lineRule="auto"/>
        <w:ind w:left="1500"/>
        <w:jc w:val="both"/>
        <w:rPr>
          <w:bCs/>
          <w:lang/>
        </w:rPr>
      </w:pPr>
      <w:r>
        <w:rPr>
          <w:bCs/>
          <w:lang/>
        </w:rPr>
        <w:t>Annu</w:t>
      </w:r>
      <w:r>
        <w:rPr>
          <w:bCs/>
          <w:lang/>
        </w:rPr>
        <w:t>al Subscription - $480</w:t>
      </w:r>
    </w:p>
    <w:p w:rsidR="00000000" w:rsidRDefault="003162EA">
      <w:pPr>
        <w:numPr>
          <w:ilvl w:val="2"/>
          <w:numId w:val="6"/>
        </w:numPr>
        <w:tabs>
          <w:tab w:val="clear" w:pos="2160"/>
        </w:tabs>
        <w:spacing w:line="360" w:lineRule="auto"/>
        <w:ind w:left="1500"/>
        <w:jc w:val="both"/>
        <w:rPr>
          <w:bCs/>
          <w:lang/>
        </w:rPr>
      </w:pPr>
      <w:r>
        <w:rPr>
          <w:bCs/>
          <w:lang/>
        </w:rPr>
        <w:t>Half Yearly Subscription - $300</w:t>
      </w:r>
    </w:p>
    <w:p w:rsidR="00000000" w:rsidRDefault="003162EA">
      <w:pPr>
        <w:numPr>
          <w:ilvl w:val="2"/>
          <w:numId w:val="6"/>
        </w:numPr>
        <w:tabs>
          <w:tab w:val="clear" w:pos="2160"/>
        </w:tabs>
        <w:spacing w:line="360" w:lineRule="auto"/>
        <w:ind w:left="1500"/>
        <w:jc w:val="both"/>
        <w:rPr>
          <w:bCs/>
          <w:lang/>
        </w:rPr>
      </w:pPr>
      <w:r>
        <w:rPr>
          <w:bCs/>
          <w:lang/>
        </w:rPr>
        <w:t>Make Payment</w:t>
      </w:r>
    </w:p>
    <w:p w:rsidR="00000000" w:rsidRDefault="003162EA">
      <w:pPr>
        <w:numPr>
          <w:ilvl w:val="4"/>
          <w:numId w:val="6"/>
        </w:numPr>
        <w:tabs>
          <w:tab w:val="clear" w:pos="3600"/>
        </w:tabs>
        <w:spacing w:line="360" w:lineRule="auto"/>
        <w:ind w:left="2340"/>
        <w:jc w:val="both"/>
        <w:rPr>
          <w:bCs/>
          <w:highlight w:val="green"/>
          <w:lang/>
        </w:rPr>
      </w:pPr>
      <w:r>
        <w:rPr>
          <w:bCs/>
          <w:highlight w:val="green"/>
          <w:lang/>
        </w:rPr>
        <w:t>Paypal / Stripe</w:t>
      </w:r>
    </w:p>
    <w:p w:rsidR="00000000" w:rsidRDefault="003162EA">
      <w:pPr>
        <w:spacing w:line="360" w:lineRule="auto"/>
        <w:ind w:left="1980" w:firstLine="715"/>
        <w:jc w:val="both"/>
        <w:rPr>
          <w:bCs/>
          <w:lang/>
        </w:rPr>
      </w:pPr>
      <w:r>
        <w:rPr>
          <w:bCs/>
          <w:lang/>
        </w:rPr>
        <w:lastRenderedPageBreak/>
        <w:t>*Payment Gateway will be provided by the client</w:t>
      </w:r>
    </w:p>
    <w:p w:rsidR="00000000" w:rsidRDefault="003162EA">
      <w:pPr>
        <w:numPr>
          <w:ilvl w:val="0"/>
          <w:numId w:val="5"/>
        </w:numPr>
        <w:tabs>
          <w:tab w:val="left" w:pos="0"/>
          <w:tab w:val="left" w:pos="840"/>
          <w:tab w:val="left" w:pos="1080"/>
        </w:tabs>
        <w:spacing w:line="360" w:lineRule="auto"/>
        <w:ind w:left="840"/>
        <w:jc w:val="both"/>
        <w:rPr>
          <w:lang/>
        </w:rPr>
      </w:pPr>
      <w:r>
        <w:rPr>
          <w:lang/>
        </w:rPr>
        <w:t>Enter Personal Details</w:t>
      </w:r>
    </w:p>
    <w:p w:rsidR="00000000" w:rsidRDefault="003162EA">
      <w:pPr>
        <w:numPr>
          <w:ilvl w:val="1"/>
          <w:numId w:val="6"/>
        </w:numPr>
        <w:tabs>
          <w:tab w:val="clear" w:pos="1440"/>
        </w:tabs>
        <w:spacing w:line="360" w:lineRule="auto"/>
        <w:ind w:left="1080"/>
        <w:jc w:val="both"/>
        <w:rPr>
          <w:lang/>
        </w:rPr>
      </w:pPr>
      <w:r>
        <w:rPr>
          <w:lang/>
        </w:rPr>
        <w:t>Full Name</w:t>
      </w:r>
    </w:p>
    <w:p w:rsidR="00000000" w:rsidRDefault="003162EA">
      <w:pPr>
        <w:numPr>
          <w:ilvl w:val="1"/>
          <w:numId w:val="6"/>
        </w:numPr>
        <w:tabs>
          <w:tab w:val="clear" w:pos="1440"/>
        </w:tabs>
        <w:spacing w:line="360" w:lineRule="auto"/>
        <w:ind w:left="1080"/>
        <w:jc w:val="both"/>
        <w:rPr>
          <w:lang/>
        </w:rPr>
      </w:pPr>
      <w:r>
        <w:rPr>
          <w:lang/>
        </w:rPr>
        <w:t>Contact Number</w:t>
      </w:r>
    </w:p>
    <w:p w:rsidR="00000000" w:rsidRDefault="003162EA">
      <w:pPr>
        <w:numPr>
          <w:ilvl w:val="1"/>
          <w:numId w:val="6"/>
        </w:numPr>
        <w:tabs>
          <w:tab w:val="clear" w:pos="1440"/>
        </w:tabs>
        <w:spacing w:line="360" w:lineRule="auto"/>
        <w:ind w:left="1080"/>
        <w:jc w:val="both"/>
        <w:rPr>
          <w:lang/>
        </w:rPr>
      </w:pPr>
      <w:r>
        <w:rPr>
          <w:lang/>
        </w:rPr>
        <w:t>Address</w:t>
      </w:r>
    </w:p>
    <w:p w:rsidR="00000000" w:rsidRDefault="003162EA">
      <w:pPr>
        <w:numPr>
          <w:ilvl w:val="1"/>
          <w:numId w:val="6"/>
        </w:numPr>
        <w:tabs>
          <w:tab w:val="clear" w:pos="1440"/>
        </w:tabs>
        <w:spacing w:line="360" w:lineRule="auto"/>
        <w:ind w:left="1080"/>
        <w:jc w:val="both"/>
        <w:rPr>
          <w:lang/>
        </w:rPr>
      </w:pPr>
      <w:r>
        <w:rPr>
          <w:lang/>
        </w:rPr>
        <w:t>Email</w:t>
      </w:r>
    </w:p>
    <w:p w:rsidR="00000000" w:rsidRDefault="003162EA">
      <w:pPr>
        <w:numPr>
          <w:ilvl w:val="1"/>
          <w:numId w:val="6"/>
        </w:numPr>
        <w:tabs>
          <w:tab w:val="clear" w:pos="1440"/>
        </w:tabs>
        <w:spacing w:line="360" w:lineRule="auto"/>
        <w:ind w:left="1080"/>
        <w:jc w:val="both"/>
        <w:rPr>
          <w:lang/>
        </w:rPr>
      </w:pPr>
      <w:r>
        <w:rPr>
          <w:lang/>
        </w:rPr>
        <w:t>Contact Number</w:t>
      </w:r>
    </w:p>
    <w:p w:rsidR="00000000" w:rsidRDefault="003162EA">
      <w:pPr>
        <w:numPr>
          <w:ilvl w:val="1"/>
          <w:numId w:val="6"/>
        </w:numPr>
        <w:tabs>
          <w:tab w:val="clear" w:pos="1440"/>
        </w:tabs>
        <w:spacing w:line="360" w:lineRule="auto"/>
        <w:ind w:left="1080"/>
        <w:jc w:val="both"/>
        <w:rPr>
          <w:lang/>
        </w:rPr>
      </w:pPr>
      <w:r>
        <w:rPr>
          <w:lang/>
        </w:rPr>
        <w:t>ABN</w:t>
      </w:r>
    </w:p>
    <w:p w:rsidR="00000000" w:rsidRDefault="003162EA">
      <w:pPr>
        <w:numPr>
          <w:ilvl w:val="0"/>
          <w:numId w:val="5"/>
        </w:numPr>
        <w:tabs>
          <w:tab w:val="left" w:pos="0"/>
          <w:tab w:val="left" w:pos="840"/>
          <w:tab w:val="left" w:pos="1080"/>
        </w:tabs>
        <w:spacing w:line="360" w:lineRule="auto"/>
        <w:ind w:left="840"/>
        <w:jc w:val="both"/>
        <w:rPr>
          <w:lang/>
        </w:rPr>
      </w:pPr>
      <w:r>
        <w:rPr>
          <w:lang/>
        </w:rPr>
        <w:t>Event Details</w:t>
      </w:r>
    </w:p>
    <w:p w:rsidR="00000000" w:rsidRDefault="003162EA">
      <w:pPr>
        <w:numPr>
          <w:ilvl w:val="1"/>
          <w:numId w:val="6"/>
        </w:numPr>
        <w:tabs>
          <w:tab w:val="clear" w:pos="1440"/>
        </w:tabs>
        <w:spacing w:line="360" w:lineRule="auto"/>
        <w:ind w:left="1080"/>
        <w:jc w:val="both"/>
        <w:rPr>
          <w:lang/>
        </w:rPr>
      </w:pPr>
      <w:r>
        <w:rPr>
          <w:lang/>
        </w:rPr>
        <w:t>Event Description</w:t>
      </w:r>
    </w:p>
    <w:p w:rsidR="00000000" w:rsidRDefault="003162EA">
      <w:pPr>
        <w:numPr>
          <w:ilvl w:val="1"/>
          <w:numId w:val="6"/>
        </w:numPr>
        <w:tabs>
          <w:tab w:val="clear" w:pos="1440"/>
        </w:tabs>
        <w:spacing w:line="360" w:lineRule="auto"/>
        <w:ind w:left="1080"/>
        <w:jc w:val="both"/>
        <w:rPr>
          <w:lang/>
        </w:rPr>
      </w:pPr>
      <w:r>
        <w:rPr>
          <w:lang/>
        </w:rPr>
        <w:t>Event Locat</w:t>
      </w:r>
      <w:r>
        <w:rPr>
          <w:lang/>
        </w:rPr>
        <w:t>ion (Map API Required)</w:t>
      </w:r>
    </w:p>
    <w:p w:rsidR="00000000" w:rsidRDefault="003162EA">
      <w:pPr>
        <w:numPr>
          <w:ilvl w:val="1"/>
          <w:numId w:val="6"/>
        </w:numPr>
        <w:tabs>
          <w:tab w:val="clear" w:pos="1440"/>
        </w:tabs>
        <w:spacing w:line="360" w:lineRule="auto"/>
        <w:ind w:left="1080"/>
        <w:jc w:val="both"/>
        <w:rPr>
          <w:lang/>
        </w:rPr>
      </w:pPr>
      <w:r>
        <w:rPr>
          <w:lang/>
        </w:rPr>
        <w:t>Event Dates</w:t>
      </w:r>
    </w:p>
    <w:p w:rsidR="00000000" w:rsidRDefault="003162EA">
      <w:pPr>
        <w:numPr>
          <w:ilvl w:val="1"/>
          <w:numId w:val="6"/>
        </w:numPr>
        <w:tabs>
          <w:tab w:val="clear" w:pos="1440"/>
        </w:tabs>
        <w:spacing w:line="360" w:lineRule="auto"/>
        <w:ind w:left="1080"/>
        <w:jc w:val="both"/>
        <w:rPr>
          <w:lang/>
        </w:rPr>
      </w:pPr>
      <w:r>
        <w:rPr>
          <w:lang/>
        </w:rPr>
        <w:t>Number of freelancers required</w:t>
      </w:r>
    </w:p>
    <w:p w:rsidR="00000000" w:rsidRDefault="003162EA">
      <w:pPr>
        <w:numPr>
          <w:ilvl w:val="1"/>
          <w:numId w:val="6"/>
        </w:numPr>
        <w:tabs>
          <w:tab w:val="clear" w:pos="1440"/>
        </w:tabs>
        <w:spacing w:line="360" w:lineRule="auto"/>
        <w:ind w:left="1080"/>
        <w:jc w:val="both"/>
        <w:rPr>
          <w:lang/>
        </w:rPr>
      </w:pPr>
      <w:r>
        <w:rPr>
          <w:lang/>
        </w:rPr>
        <w:t>Paid Job / Volunteer</w:t>
      </w:r>
    </w:p>
    <w:p w:rsidR="00000000" w:rsidRDefault="003162EA">
      <w:pPr>
        <w:numPr>
          <w:ilvl w:val="1"/>
          <w:numId w:val="6"/>
        </w:numPr>
        <w:tabs>
          <w:tab w:val="clear" w:pos="1440"/>
        </w:tabs>
        <w:spacing w:line="360" w:lineRule="auto"/>
        <w:ind w:left="1080"/>
        <w:jc w:val="both"/>
        <w:rPr>
          <w:lang/>
        </w:rPr>
      </w:pPr>
      <w:r>
        <w:rPr>
          <w:lang/>
        </w:rPr>
        <w:t>Rates</w:t>
      </w:r>
    </w:p>
    <w:p w:rsidR="00000000" w:rsidRDefault="003162EA">
      <w:pPr>
        <w:numPr>
          <w:ilvl w:val="2"/>
          <w:numId w:val="6"/>
        </w:numPr>
        <w:tabs>
          <w:tab w:val="clear" w:pos="2160"/>
        </w:tabs>
        <w:spacing w:line="360" w:lineRule="auto"/>
        <w:ind w:left="1500"/>
        <w:jc w:val="both"/>
        <w:rPr>
          <w:lang/>
        </w:rPr>
      </w:pPr>
      <w:r>
        <w:rPr>
          <w:lang/>
        </w:rPr>
        <w:t>Hourly</w:t>
      </w:r>
    </w:p>
    <w:p w:rsidR="00000000" w:rsidRDefault="003162EA">
      <w:pPr>
        <w:numPr>
          <w:ilvl w:val="2"/>
          <w:numId w:val="6"/>
        </w:numPr>
        <w:tabs>
          <w:tab w:val="clear" w:pos="2160"/>
        </w:tabs>
        <w:spacing w:line="360" w:lineRule="auto"/>
        <w:ind w:left="1500"/>
        <w:jc w:val="both"/>
        <w:rPr>
          <w:lang/>
        </w:rPr>
      </w:pPr>
      <w:r>
        <w:rPr>
          <w:lang/>
        </w:rPr>
        <w:t>Daily</w:t>
      </w:r>
    </w:p>
    <w:p w:rsidR="00000000" w:rsidRDefault="003162EA">
      <w:pPr>
        <w:numPr>
          <w:ilvl w:val="2"/>
          <w:numId w:val="6"/>
        </w:numPr>
        <w:tabs>
          <w:tab w:val="clear" w:pos="2160"/>
        </w:tabs>
        <w:spacing w:line="360" w:lineRule="auto"/>
        <w:ind w:left="1500"/>
        <w:jc w:val="both"/>
        <w:rPr>
          <w:lang/>
        </w:rPr>
      </w:pPr>
      <w:r>
        <w:rPr>
          <w:lang/>
        </w:rPr>
        <w:t>Weekly</w:t>
      </w:r>
    </w:p>
    <w:p w:rsidR="00000000" w:rsidRDefault="003162EA">
      <w:pPr>
        <w:numPr>
          <w:ilvl w:val="0"/>
          <w:numId w:val="5"/>
        </w:numPr>
        <w:tabs>
          <w:tab w:val="left" w:pos="0"/>
          <w:tab w:val="left" w:pos="840"/>
          <w:tab w:val="left" w:pos="1080"/>
        </w:tabs>
        <w:spacing w:line="360" w:lineRule="auto"/>
        <w:ind w:left="840"/>
        <w:jc w:val="both"/>
        <w:rPr>
          <w:lang w:val="en-AU"/>
        </w:rPr>
      </w:pPr>
      <w:r>
        <w:rPr>
          <w:lang w:val="en-AU"/>
        </w:rPr>
        <w:t>Requirements</w:t>
      </w:r>
      <w:r>
        <w:rPr>
          <w:lang/>
        </w:rPr>
        <w:t xml:space="preserve"> From Event Freelancer (will be shown according to the organizers)</w:t>
      </w:r>
    </w:p>
    <w:p w:rsidR="00000000" w:rsidRDefault="003162EA">
      <w:pPr>
        <w:numPr>
          <w:ilvl w:val="1"/>
          <w:numId w:val="6"/>
        </w:numPr>
        <w:tabs>
          <w:tab w:val="clear" w:pos="1440"/>
        </w:tabs>
        <w:spacing w:line="360" w:lineRule="auto"/>
        <w:ind w:left="1080"/>
        <w:jc w:val="both"/>
        <w:rPr>
          <w:lang w:val="en-AU"/>
        </w:rPr>
      </w:pPr>
      <w:r>
        <w:rPr>
          <w:lang/>
        </w:rPr>
        <w:t>Work Requirements</w:t>
      </w:r>
    </w:p>
    <w:p w:rsidR="00000000" w:rsidRDefault="003162EA">
      <w:pPr>
        <w:numPr>
          <w:ilvl w:val="2"/>
          <w:numId w:val="6"/>
        </w:numPr>
        <w:tabs>
          <w:tab w:val="clear" w:pos="2160"/>
        </w:tabs>
        <w:spacing w:line="360" w:lineRule="auto"/>
        <w:ind w:left="1500"/>
        <w:jc w:val="both"/>
        <w:rPr>
          <w:lang w:val="en-AU"/>
        </w:rPr>
      </w:pPr>
      <w:r>
        <w:rPr>
          <w:lang w:val="en-AU"/>
        </w:rPr>
        <w:t xml:space="preserve">Right to work in Australia </w:t>
      </w:r>
      <w:r>
        <w:rPr>
          <w:lang/>
        </w:rPr>
        <w:t>(</w:t>
      </w:r>
      <w:r>
        <w:rPr>
          <w:lang w:val="en-AU"/>
        </w:rPr>
        <w:t>yes/no</w:t>
      </w:r>
      <w:r>
        <w:rPr>
          <w:lang/>
        </w:rPr>
        <w:t>)</w:t>
      </w:r>
    </w:p>
    <w:p w:rsidR="00000000" w:rsidRDefault="003162EA">
      <w:pPr>
        <w:numPr>
          <w:ilvl w:val="2"/>
          <w:numId w:val="6"/>
        </w:numPr>
        <w:tabs>
          <w:tab w:val="clear" w:pos="2160"/>
        </w:tabs>
        <w:spacing w:line="360" w:lineRule="auto"/>
        <w:ind w:left="1500"/>
        <w:jc w:val="both"/>
        <w:rPr>
          <w:lang w:val="en-AU"/>
        </w:rPr>
      </w:pPr>
      <w:r>
        <w:rPr>
          <w:lang w:val="en-AU"/>
        </w:rPr>
        <w:t>Working wi</w:t>
      </w:r>
      <w:r>
        <w:rPr>
          <w:lang w:val="en-AU"/>
        </w:rPr>
        <w:t xml:space="preserve">th Children’s Check </w:t>
      </w:r>
      <w:r>
        <w:rPr>
          <w:lang/>
        </w:rPr>
        <w:t>(Yes / No)</w:t>
      </w:r>
    </w:p>
    <w:p w:rsidR="00000000" w:rsidRDefault="003162EA">
      <w:pPr>
        <w:numPr>
          <w:ilvl w:val="2"/>
          <w:numId w:val="6"/>
        </w:numPr>
        <w:tabs>
          <w:tab w:val="clear" w:pos="2160"/>
        </w:tabs>
        <w:spacing w:line="360" w:lineRule="auto"/>
        <w:ind w:left="1500"/>
        <w:jc w:val="both"/>
        <w:rPr>
          <w:lang w:val="en-AU"/>
        </w:rPr>
      </w:pPr>
      <w:r>
        <w:rPr>
          <w:lang w:val="en-AU"/>
        </w:rPr>
        <w:t xml:space="preserve">Australian Driver’s Licence </w:t>
      </w:r>
      <w:r>
        <w:rPr>
          <w:lang/>
        </w:rPr>
        <w:t>(</w:t>
      </w:r>
      <w:r>
        <w:rPr>
          <w:lang w:val="en-AU"/>
        </w:rPr>
        <w:t>yes/no</w:t>
      </w:r>
      <w:r>
        <w:rPr>
          <w:lang/>
        </w:rPr>
        <w:t>)</w:t>
      </w:r>
    </w:p>
    <w:p w:rsidR="00000000" w:rsidRDefault="003162EA">
      <w:pPr>
        <w:numPr>
          <w:ilvl w:val="2"/>
          <w:numId w:val="6"/>
        </w:numPr>
        <w:tabs>
          <w:tab w:val="clear" w:pos="2160"/>
        </w:tabs>
        <w:spacing w:line="360" w:lineRule="auto"/>
        <w:ind w:left="1500"/>
        <w:jc w:val="both"/>
        <w:rPr>
          <w:lang w:val="en-AU"/>
        </w:rPr>
      </w:pPr>
      <w:r>
        <w:rPr>
          <w:lang w:val="en-AU"/>
        </w:rPr>
        <w:lastRenderedPageBreak/>
        <w:t>Current police check – upload</w:t>
      </w:r>
    </w:p>
    <w:p w:rsidR="00000000" w:rsidRDefault="003162EA">
      <w:pPr>
        <w:numPr>
          <w:ilvl w:val="2"/>
          <w:numId w:val="6"/>
        </w:numPr>
        <w:tabs>
          <w:tab w:val="clear" w:pos="2160"/>
        </w:tabs>
        <w:spacing w:line="360" w:lineRule="auto"/>
        <w:ind w:left="1500"/>
        <w:jc w:val="both"/>
        <w:rPr>
          <w:lang/>
        </w:rPr>
      </w:pPr>
      <w:r>
        <w:rPr>
          <w:lang w:val="en-AU"/>
        </w:rPr>
        <w:t>ABN</w:t>
      </w:r>
      <w:r>
        <w:rPr>
          <w:lang/>
        </w:rPr>
        <w:t xml:space="preserve"> (Yes / No)</w:t>
      </w:r>
    </w:p>
    <w:p w:rsidR="00000000" w:rsidRDefault="003162EA">
      <w:pPr>
        <w:numPr>
          <w:ilvl w:val="1"/>
          <w:numId w:val="6"/>
        </w:numPr>
        <w:tabs>
          <w:tab w:val="clear" w:pos="1440"/>
        </w:tabs>
        <w:spacing w:line="360" w:lineRule="auto"/>
        <w:ind w:left="1080"/>
        <w:jc w:val="both"/>
        <w:rPr>
          <w:lang w:val="en-AU"/>
        </w:rPr>
      </w:pPr>
      <w:r>
        <w:rPr>
          <w:lang/>
        </w:rPr>
        <w:t>Licence</w:t>
      </w:r>
      <w:r>
        <w:rPr>
          <w:lang w:val="en-AU"/>
        </w:rPr>
        <w:t>/Qualifications</w:t>
      </w:r>
    </w:p>
    <w:p w:rsidR="00000000" w:rsidRDefault="003162EA">
      <w:pPr>
        <w:numPr>
          <w:ilvl w:val="2"/>
          <w:numId w:val="6"/>
        </w:numPr>
        <w:tabs>
          <w:tab w:val="clear" w:pos="2160"/>
        </w:tabs>
        <w:spacing w:line="360" w:lineRule="auto"/>
        <w:ind w:left="1500"/>
        <w:jc w:val="both"/>
        <w:rPr>
          <w:lang w:val="en-AU"/>
        </w:rPr>
      </w:pPr>
      <w:r>
        <w:rPr>
          <w:lang w:val="en-AU"/>
        </w:rPr>
        <w:t>Forklift</w:t>
      </w:r>
    </w:p>
    <w:p w:rsidR="00000000" w:rsidRDefault="003162EA">
      <w:pPr>
        <w:numPr>
          <w:ilvl w:val="2"/>
          <w:numId w:val="6"/>
        </w:numPr>
        <w:tabs>
          <w:tab w:val="clear" w:pos="2160"/>
        </w:tabs>
        <w:spacing w:line="360" w:lineRule="auto"/>
        <w:ind w:left="1500"/>
        <w:jc w:val="both"/>
        <w:rPr>
          <w:lang w:val="en-AU"/>
        </w:rPr>
      </w:pPr>
      <w:r>
        <w:rPr>
          <w:lang w:val="en-AU"/>
        </w:rPr>
        <w:t>EWP</w:t>
      </w:r>
      <w:r>
        <w:rPr>
          <w:lang/>
        </w:rPr>
        <w:t xml:space="preserve"> (Elevated Work Platform)</w:t>
      </w:r>
    </w:p>
    <w:p w:rsidR="00000000" w:rsidRDefault="003162EA">
      <w:pPr>
        <w:numPr>
          <w:ilvl w:val="2"/>
          <w:numId w:val="6"/>
        </w:numPr>
        <w:tabs>
          <w:tab w:val="clear" w:pos="2160"/>
        </w:tabs>
        <w:spacing w:line="360" w:lineRule="auto"/>
        <w:ind w:left="1500"/>
        <w:jc w:val="both"/>
        <w:rPr>
          <w:lang w:val="en-AU"/>
        </w:rPr>
      </w:pPr>
      <w:r>
        <w:rPr>
          <w:lang w:val="en-AU"/>
        </w:rPr>
        <w:t>Warden</w:t>
      </w:r>
    </w:p>
    <w:p w:rsidR="00000000" w:rsidRDefault="003162EA">
      <w:pPr>
        <w:numPr>
          <w:ilvl w:val="2"/>
          <w:numId w:val="6"/>
        </w:numPr>
        <w:tabs>
          <w:tab w:val="clear" w:pos="2160"/>
        </w:tabs>
        <w:spacing w:line="360" w:lineRule="auto"/>
        <w:ind w:left="1500"/>
        <w:jc w:val="both"/>
        <w:rPr>
          <w:lang/>
        </w:rPr>
      </w:pPr>
      <w:r>
        <w:rPr>
          <w:lang w:val="en-AU"/>
        </w:rPr>
        <w:t>Safety Accreditation</w:t>
      </w:r>
    </w:p>
    <w:p w:rsidR="00000000" w:rsidRDefault="003162EA">
      <w:pPr>
        <w:numPr>
          <w:ilvl w:val="2"/>
          <w:numId w:val="6"/>
        </w:numPr>
        <w:tabs>
          <w:tab w:val="clear" w:pos="2160"/>
        </w:tabs>
        <w:spacing w:line="360" w:lineRule="auto"/>
        <w:ind w:left="1500"/>
        <w:jc w:val="both"/>
        <w:rPr>
          <w:lang/>
        </w:rPr>
      </w:pPr>
      <w:r>
        <w:rPr>
          <w:lang w:val="en-AU"/>
        </w:rPr>
        <w:t>First Aid</w:t>
      </w:r>
    </w:p>
    <w:p w:rsidR="00000000" w:rsidRDefault="003162EA">
      <w:pPr>
        <w:numPr>
          <w:ilvl w:val="2"/>
          <w:numId w:val="6"/>
        </w:numPr>
        <w:tabs>
          <w:tab w:val="clear" w:pos="2160"/>
        </w:tabs>
        <w:spacing w:line="360" w:lineRule="auto"/>
        <w:ind w:left="1500"/>
        <w:jc w:val="both"/>
        <w:rPr>
          <w:lang/>
        </w:rPr>
      </w:pPr>
      <w:r>
        <w:rPr>
          <w:lang w:val="en-AU"/>
        </w:rPr>
        <w:t>List – last 5 contracts</w:t>
      </w:r>
      <w:r>
        <w:rPr>
          <w:lang/>
        </w:rPr>
        <w:t xml:space="preserve"> (can be deselected b</w:t>
      </w:r>
      <w:r>
        <w:rPr>
          <w:lang/>
        </w:rPr>
        <w:t>y organizer)</w:t>
      </w:r>
    </w:p>
    <w:p w:rsidR="00000000" w:rsidRDefault="003162EA">
      <w:pPr>
        <w:numPr>
          <w:ilvl w:val="2"/>
          <w:numId w:val="6"/>
        </w:numPr>
        <w:tabs>
          <w:tab w:val="clear" w:pos="2160"/>
        </w:tabs>
        <w:spacing w:line="360" w:lineRule="auto"/>
        <w:ind w:left="1500"/>
        <w:jc w:val="both"/>
        <w:rPr>
          <w:lang/>
        </w:rPr>
      </w:pPr>
      <w:r>
        <w:rPr>
          <w:lang/>
        </w:rPr>
        <w:t>CV (can be deselected by organizer)</w:t>
      </w:r>
    </w:p>
    <w:p w:rsidR="00000000" w:rsidRDefault="003162EA">
      <w:pPr>
        <w:numPr>
          <w:ilvl w:val="1"/>
          <w:numId w:val="6"/>
        </w:numPr>
        <w:tabs>
          <w:tab w:val="clear" w:pos="1440"/>
        </w:tabs>
        <w:spacing w:line="360" w:lineRule="auto"/>
        <w:ind w:left="1080"/>
        <w:jc w:val="both"/>
        <w:rPr>
          <w:lang w:val="en-AU"/>
        </w:rPr>
      </w:pPr>
      <w:r>
        <w:rPr>
          <w:lang/>
        </w:rPr>
        <w:t>Position Requirement</w:t>
      </w:r>
      <w:r>
        <w:rPr>
          <w:lang w:val="en-AU"/>
        </w:rPr>
        <w:t xml:space="preserve"> (tick box, one permitted)</w:t>
      </w:r>
    </w:p>
    <w:p w:rsidR="00000000" w:rsidRDefault="003162EA">
      <w:pPr>
        <w:numPr>
          <w:ilvl w:val="2"/>
          <w:numId w:val="6"/>
        </w:numPr>
        <w:tabs>
          <w:tab w:val="clear" w:pos="2160"/>
        </w:tabs>
        <w:spacing w:line="360" w:lineRule="auto"/>
        <w:ind w:left="1500"/>
        <w:jc w:val="both"/>
        <w:rPr>
          <w:lang w:val="en-AU"/>
        </w:rPr>
      </w:pPr>
      <w:r>
        <w:rPr>
          <w:lang w:val="en-AU"/>
        </w:rPr>
        <w:t>Production Assistant</w:t>
      </w:r>
    </w:p>
    <w:p w:rsidR="00000000" w:rsidRDefault="003162EA">
      <w:pPr>
        <w:numPr>
          <w:ilvl w:val="2"/>
          <w:numId w:val="6"/>
        </w:numPr>
        <w:tabs>
          <w:tab w:val="clear" w:pos="2160"/>
        </w:tabs>
        <w:spacing w:line="360" w:lineRule="auto"/>
        <w:ind w:left="1500"/>
        <w:jc w:val="both"/>
        <w:rPr>
          <w:lang w:val="en-AU"/>
        </w:rPr>
      </w:pPr>
      <w:r>
        <w:rPr>
          <w:lang w:val="en-AU"/>
        </w:rPr>
        <w:t>Production Manager</w:t>
      </w:r>
    </w:p>
    <w:p w:rsidR="00000000" w:rsidRDefault="003162EA">
      <w:pPr>
        <w:numPr>
          <w:ilvl w:val="2"/>
          <w:numId w:val="6"/>
        </w:numPr>
        <w:tabs>
          <w:tab w:val="clear" w:pos="2160"/>
        </w:tabs>
        <w:spacing w:line="360" w:lineRule="auto"/>
        <w:ind w:left="1500"/>
        <w:jc w:val="both"/>
        <w:rPr>
          <w:lang w:val="en-AU"/>
        </w:rPr>
      </w:pPr>
      <w:r>
        <w:rPr>
          <w:lang w:val="en-AU"/>
        </w:rPr>
        <w:t>Stage Manager</w:t>
      </w:r>
    </w:p>
    <w:p w:rsidR="00000000" w:rsidRDefault="003162EA">
      <w:pPr>
        <w:numPr>
          <w:ilvl w:val="2"/>
          <w:numId w:val="6"/>
        </w:numPr>
        <w:tabs>
          <w:tab w:val="clear" w:pos="2160"/>
        </w:tabs>
        <w:spacing w:line="360" w:lineRule="auto"/>
        <w:ind w:left="1500"/>
        <w:jc w:val="both"/>
        <w:rPr>
          <w:lang w:val="en-AU"/>
        </w:rPr>
      </w:pPr>
      <w:r>
        <w:rPr>
          <w:lang w:val="en-AU"/>
        </w:rPr>
        <w:t>Assistant Stage Manager</w:t>
      </w:r>
    </w:p>
    <w:p w:rsidR="00000000" w:rsidRDefault="003162EA">
      <w:pPr>
        <w:numPr>
          <w:ilvl w:val="2"/>
          <w:numId w:val="6"/>
        </w:numPr>
        <w:tabs>
          <w:tab w:val="clear" w:pos="2160"/>
        </w:tabs>
        <w:spacing w:line="360" w:lineRule="auto"/>
        <w:ind w:left="1500"/>
        <w:jc w:val="both"/>
        <w:rPr>
          <w:lang w:val="en-AU"/>
        </w:rPr>
      </w:pPr>
      <w:r>
        <w:rPr>
          <w:lang w:val="en-AU"/>
        </w:rPr>
        <w:t>Ticket Seller</w:t>
      </w:r>
    </w:p>
    <w:p w:rsidR="00000000" w:rsidRDefault="003162EA">
      <w:pPr>
        <w:numPr>
          <w:ilvl w:val="2"/>
          <w:numId w:val="6"/>
        </w:numPr>
        <w:tabs>
          <w:tab w:val="clear" w:pos="2160"/>
        </w:tabs>
        <w:spacing w:line="360" w:lineRule="auto"/>
        <w:ind w:left="1500"/>
        <w:jc w:val="both"/>
        <w:rPr>
          <w:lang w:val="en-AU"/>
        </w:rPr>
      </w:pPr>
      <w:r>
        <w:rPr>
          <w:lang w:val="en-AU"/>
        </w:rPr>
        <w:t>Usher</w:t>
      </w:r>
    </w:p>
    <w:p w:rsidR="00000000" w:rsidRDefault="003162EA">
      <w:pPr>
        <w:numPr>
          <w:ilvl w:val="2"/>
          <w:numId w:val="6"/>
        </w:numPr>
        <w:tabs>
          <w:tab w:val="clear" w:pos="2160"/>
        </w:tabs>
        <w:spacing w:line="360" w:lineRule="auto"/>
        <w:ind w:left="1500"/>
        <w:jc w:val="both"/>
        <w:rPr>
          <w:lang w:val="en-AU"/>
        </w:rPr>
      </w:pPr>
      <w:r>
        <w:rPr>
          <w:lang w:val="en-AU"/>
        </w:rPr>
        <w:t>Merchandise Seller</w:t>
      </w:r>
    </w:p>
    <w:p w:rsidR="00000000" w:rsidRDefault="003162EA">
      <w:pPr>
        <w:numPr>
          <w:ilvl w:val="2"/>
          <w:numId w:val="6"/>
        </w:numPr>
        <w:tabs>
          <w:tab w:val="clear" w:pos="2160"/>
        </w:tabs>
        <w:spacing w:line="360" w:lineRule="auto"/>
        <w:ind w:left="1500"/>
        <w:jc w:val="both"/>
        <w:rPr>
          <w:lang w:val="en-AU"/>
        </w:rPr>
      </w:pPr>
      <w:r>
        <w:rPr>
          <w:lang w:val="en-AU"/>
        </w:rPr>
        <w:t>Event/Show Caller</w:t>
      </w:r>
    </w:p>
    <w:p w:rsidR="00000000" w:rsidRDefault="003162EA">
      <w:pPr>
        <w:numPr>
          <w:ilvl w:val="2"/>
          <w:numId w:val="6"/>
        </w:numPr>
        <w:tabs>
          <w:tab w:val="clear" w:pos="2160"/>
        </w:tabs>
        <w:spacing w:line="360" w:lineRule="auto"/>
        <w:ind w:left="1500"/>
        <w:jc w:val="both"/>
        <w:rPr>
          <w:lang w:val="en-AU"/>
        </w:rPr>
      </w:pPr>
      <w:r>
        <w:rPr>
          <w:lang w:val="en-AU"/>
        </w:rPr>
        <w:t>Technical Manager</w:t>
      </w:r>
    </w:p>
    <w:p w:rsidR="00000000" w:rsidRDefault="003162EA">
      <w:pPr>
        <w:numPr>
          <w:ilvl w:val="2"/>
          <w:numId w:val="6"/>
        </w:numPr>
        <w:tabs>
          <w:tab w:val="clear" w:pos="2160"/>
        </w:tabs>
        <w:spacing w:line="360" w:lineRule="auto"/>
        <w:ind w:left="1500"/>
        <w:jc w:val="both"/>
        <w:rPr>
          <w:lang w:val="en-AU"/>
        </w:rPr>
      </w:pPr>
      <w:r>
        <w:rPr>
          <w:lang w:val="en-AU"/>
        </w:rPr>
        <w:t>Site Ma</w:t>
      </w:r>
      <w:r>
        <w:rPr>
          <w:lang w:val="en-AU"/>
        </w:rPr>
        <w:t>nager</w:t>
      </w:r>
    </w:p>
    <w:p w:rsidR="00000000" w:rsidRDefault="003162EA">
      <w:pPr>
        <w:numPr>
          <w:ilvl w:val="2"/>
          <w:numId w:val="6"/>
        </w:numPr>
        <w:tabs>
          <w:tab w:val="clear" w:pos="2160"/>
        </w:tabs>
        <w:spacing w:line="360" w:lineRule="auto"/>
        <w:ind w:left="1500"/>
        <w:jc w:val="both"/>
        <w:rPr>
          <w:lang w:val="en-AU"/>
        </w:rPr>
      </w:pPr>
      <w:r>
        <w:rPr>
          <w:lang w:val="en-AU"/>
        </w:rPr>
        <w:t>Lighting Technician</w:t>
      </w:r>
    </w:p>
    <w:p w:rsidR="00000000" w:rsidRDefault="003162EA">
      <w:pPr>
        <w:numPr>
          <w:ilvl w:val="2"/>
          <w:numId w:val="6"/>
        </w:numPr>
        <w:tabs>
          <w:tab w:val="clear" w:pos="2160"/>
        </w:tabs>
        <w:spacing w:line="360" w:lineRule="auto"/>
        <w:ind w:left="1500"/>
        <w:jc w:val="both"/>
        <w:rPr>
          <w:lang w:val="en-AU"/>
        </w:rPr>
      </w:pPr>
      <w:r>
        <w:rPr>
          <w:lang w:val="en-AU"/>
        </w:rPr>
        <w:t>Sound Technician</w:t>
      </w:r>
    </w:p>
    <w:p w:rsidR="00000000" w:rsidRDefault="003162EA">
      <w:pPr>
        <w:numPr>
          <w:ilvl w:val="2"/>
          <w:numId w:val="6"/>
        </w:numPr>
        <w:tabs>
          <w:tab w:val="clear" w:pos="2160"/>
        </w:tabs>
        <w:spacing w:line="360" w:lineRule="auto"/>
        <w:ind w:left="1500"/>
        <w:jc w:val="both"/>
        <w:rPr>
          <w:lang w:val="en-AU"/>
        </w:rPr>
      </w:pPr>
      <w:r>
        <w:rPr>
          <w:lang w:val="en-AU"/>
        </w:rPr>
        <w:lastRenderedPageBreak/>
        <w:t>General Hand</w:t>
      </w:r>
      <w:r>
        <w:rPr>
          <w:lang/>
        </w:rPr>
        <w:t xml:space="preserve"> / Site Crew</w:t>
      </w:r>
    </w:p>
    <w:p w:rsidR="00000000" w:rsidRDefault="003162EA">
      <w:pPr>
        <w:numPr>
          <w:ilvl w:val="2"/>
          <w:numId w:val="6"/>
        </w:numPr>
        <w:tabs>
          <w:tab w:val="clear" w:pos="2160"/>
        </w:tabs>
        <w:spacing w:line="360" w:lineRule="auto"/>
        <w:ind w:left="1500"/>
        <w:jc w:val="both"/>
        <w:rPr>
          <w:lang w:val="en-AU"/>
        </w:rPr>
      </w:pPr>
      <w:r>
        <w:rPr>
          <w:lang w:val="en-AU"/>
        </w:rPr>
        <w:t>Communications Officer</w:t>
      </w:r>
    </w:p>
    <w:p w:rsidR="00000000" w:rsidRDefault="003162EA">
      <w:pPr>
        <w:numPr>
          <w:ilvl w:val="2"/>
          <w:numId w:val="6"/>
        </w:numPr>
        <w:tabs>
          <w:tab w:val="clear" w:pos="2160"/>
        </w:tabs>
        <w:spacing w:line="360" w:lineRule="auto"/>
        <w:ind w:left="1500"/>
        <w:jc w:val="both"/>
        <w:rPr>
          <w:lang w:val="en-AU"/>
        </w:rPr>
      </w:pPr>
      <w:r>
        <w:rPr>
          <w:lang w:val="en-AU"/>
        </w:rPr>
        <w:t>Warden</w:t>
      </w:r>
    </w:p>
    <w:p w:rsidR="00000000" w:rsidRDefault="003162EA">
      <w:pPr>
        <w:numPr>
          <w:ilvl w:val="2"/>
          <w:numId w:val="6"/>
        </w:numPr>
        <w:tabs>
          <w:tab w:val="clear" w:pos="2160"/>
        </w:tabs>
        <w:spacing w:line="360" w:lineRule="auto"/>
        <w:ind w:left="1500"/>
        <w:jc w:val="both"/>
        <w:rPr>
          <w:lang w:val="en-AU"/>
        </w:rPr>
      </w:pPr>
      <w:r>
        <w:rPr>
          <w:lang w:val="en-AU"/>
        </w:rPr>
        <w:t>Safety Officer</w:t>
      </w:r>
    </w:p>
    <w:p w:rsidR="00000000" w:rsidRDefault="003162EA">
      <w:pPr>
        <w:numPr>
          <w:ilvl w:val="2"/>
          <w:numId w:val="6"/>
        </w:numPr>
        <w:tabs>
          <w:tab w:val="clear" w:pos="2160"/>
        </w:tabs>
        <w:spacing w:line="360" w:lineRule="auto"/>
        <w:ind w:left="1500"/>
        <w:jc w:val="both"/>
        <w:rPr>
          <w:lang w:val="en-AU"/>
        </w:rPr>
      </w:pPr>
      <w:r>
        <w:rPr>
          <w:lang w:val="en-AU"/>
        </w:rPr>
        <w:t>EmCee</w:t>
      </w:r>
    </w:p>
    <w:p w:rsidR="00000000" w:rsidRDefault="003162EA">
      <w:pPr>
        <w:numPr>
          <w:ilvl w:val="2"/>
          <w:numId w:val="6"/>
        </w:numPr>
        <w:tabs>
          <w:tab w:val="clear" w:pos="2160"/>
        </w:tabs>
        <w:spacing w:line="360" w:lineRule="auto"/>
        <w:ind w:left="1500"/>
        <w:jc w:val="both"/>
        <w:rPr>
          <w:lang w:val="en-AU"/>
        </w:rPr>
      </w:pPr>
      <w:r>
        <w:rPr>
          <w:lang w:val="en-AU"/>
        </w:rPr>
        <w:t>Compound Manager</w:t>
      </w:r>
    </w:p>
    <w:p w:rsidR="00000000" w:rsidRDefault="003162EA">
      <w:pPr>
        <w:numPr>
          <w:ilvl w:val="2"/>
          <w:numId w:val="6"/>
        </w:numPr>
        <w:tabs>
          <w:tab w:val="clear" w:pos="2160"/>
        </w:tabs>
        <w:spacing w:line="360" w:lineRule="auto"/>
        <w:ind w:left="1500"/>
        <w:jc w:val="both"/>
        <w:rPr>
          <w:lang/>
        </w:rPr>
      </w:pPr>
      <w:r>
        <w:rPr>
          <w:lang w:val="en-AU"/>
        </w:rPr>
        <w:t>Attendant</w:t>
      </w:r>
    </w:p>
    <w:p w:rsidR="00000000" w:rsidRDefault="003162EA">
      <w:pPr>
        <w:numPr>
          <w:ilvl w:val="1"/>
          <w:numId w:val="6"/>
        </w:numPr>
        <w:tabs>
          <w:tab w:val="clear" w:pos="1440"/>
        </w:tabs>
        <w:spacing w:line="360" w:lineRule="auto"/>
        <w:ind w:left="1080"/>
        <w:jc w:val="both"/>
        <w:rPr>
          <w:lang/>
        </w:rPr>
      </w:pPr>
      <w:r>
        <w:rPr>
          <w:lang/>
        </w:rPr>
        <w:t>Job Posted Successfully</w:t>
      </w:r>
    </w:p>
    <w:p w:rsidR="00000000" w:rsidRDefault="003162EA">
      <w:pPr>
        <w:numPr>
          <w:ilvl w:val="0"/>
          <w:numId w:val="5"/>
        </w:numPr>
        <w:tabs>
          <w:tab w:val="left" w:pos="0"/>
          <w:tab w:val="left" w:pos="840"/>
          <w:tab w:val="left" w:pos="1080"/>
        </w:tabs>
        <w:spacing w:line="360" w:lineRule="auto"/>
        <w:ind w:left="840"/>
        <w:jc w:val="both"/>
        <w:rPr>
          <w:lang/>
        </w:rPr>
      </w:pPr>
      <w:r>
        <w:rPr>
          <w:lang/>
        </w:rPr>
        <w:t>Terms and Conditions</w:t>
      </w:r>
    </w:p>
    <w:p w:rsidR="00000000" w:rsidRDefault="003162EA">
      <w:pPr>
        <w:numPr>
          <w:ilvl w:val="0"/>
          <w:numId w:val="5"/>
        </w:numPr>
        <w:tabs>
          <w:tab w:val="left" w:pos="0"/>
          <w:tab w:val="left" w:pos="840"/>
          <w:tab w:val="left" w:pos="1080"/>
        </w:tabs>
        <w:spacing w:line="360" w:lineRule="auto"/>
        <w:ind w:left="840"/>
        <w:jc w:val="both"/>
        <w:rPr>
          <w:lang/>
        </w:rPr>
      </w:pPr>
      <w:r>
        <w:rPr>
          <w:lang/>
        </w:rPr>
        <w:t>Privacy Policy</w:t>
      </w:r>
    </w:p>
    <w:p w:rsidR="00000000" w:rsidRDefault="003162EA">
      <w:pPr>
        <w:numPr>
          <w:ilvl w:val="0"/>
          <w:numId w:val="5"/>
        </w:numPr>
        <w:tabs>
          <w:tab w:val="left" w:pos="0"/>
          <w:tab w:val="left" w:pos="840"/>
          <w:tab w:val="left" w:pos="1080"/>
        </w:tabs>
        <w:spacing w:line="360" w:lineRule="auto"/>
        <w:ind w:left="840"/>
        <w:jc w:val="both"/>
        <w:rPr>
          <w:lang/>
        </w:rPr>
      </w:pPr>
      <w:r>
        <w:rPr>
          <w:lang/>
        </w:rPr>
        <w:t>Contact Us</w:t>
      </w:r>
    </w:p>
    <w:p w:rsidR="00000000" w:rsidRDefault="003162EA">
      <w:pPr>
        <w:numPr>
          <w:ilvl w:val="0"/>
          <w:numId w:val="5"/>
        </w:numPr>
        <w:tabs>
          <w:tab w:val="left" w:pos="0"/>
          <w:tab w:val="left" w:pos="840"/>
          <w:tab w:val="left" w:pos="1080"/>
        </w:tabs>
        <w:spacing w:line="360" w:lineRule="auto"/>
        <w:ind w:left="840"/>
        <w:jc w:val="both"/>
        <w:rPr>
          <w:lang/>
        </w:rPr>
      </w:pPr>
      <w:r>
        <w:rPr>
          <w:lang/>
        </w:rPr>
        <w:t>Log out</w:t>
      </w:r>
    </w:p>
    <w:p w:rsidR="00000000" w:rsidRDefault="003162EA">
      <w:pPr>
        <w:numPr>
          <w:ilvl w:val="0"/>
          <w:numId w:val="4"/>
        </w:numPr>
        <w:tabs>
          <w:tab w:val="left" w:pos="0"/>
        </w:tabs>
        <w:spacing w:line="360" w:lineRule="auto"/>
        <w:rPr>
          <w:bCs/>
        </w:rPr>
      </w:pPr>
      <w:r>
        <w:rPr>
          <w:b/>
          <w:szCs w:val="22"/>
        </w:rPr>
        <w:br w:type="page"/>
      </w:r>
      <w:r>
        <w:rPr>
          <w:b/>
          <w:szCs w:val="22"/>
        </w:rPr>
        <w:lastRenderedPageBreak/>
        <w:t xml:space="preserve">Content Page For </w:t>
      </w:r>
      <w:r>
        <w:rPr>
          <w:b/>
          <w:szCs w:val="22"/>
          <w:lang/>
        </w:rPr>
        <w:t>Event Freelan</w:t>
      </w:r>
      <w:r>
        <w:rPr>
          <w:b/>
          <w:szCs w:val="22"/>
          <w:lang/>
        </w:rPr>
        <w:t>cers</w:t>
      </w:r>
    </w:p>
    <w:p w:rsidR="00000000" w:rsidRDefault="003162EA">
      <w:pPr>
        <w:numPr>
          <w:ilvl w:val="0"/>
          <w:numId w:val="5"/>
        </w:numPr>
        <w:tabs>
          <w:tab w:val="left" w:pos="0"/>
          <w:tab w:val="left" w:pos="840"/>
          <w:tab w:val="left" w:pos="1080"/>
        </w:tabs>
        <w:spacing w:line="360" w:lineRule="auto"/>
        <w:ind w:left="840"/>
        <w:jc w:val="both"/>
        <w:rPr>
          <w:bCs/>
        </w:rPr>
      </w:pPr>
      <w:r>
        <w:rPr>
          <w:bCs/>
        </w:rPr>
        <w:t xml:space="preserve">Home </w:t>
      </w:r>
      <w:r>
        <w:rPr>
          <w:bCs/>
          <w:lang/>
        </w:rPr>
        <w:t>Page</w:t>
      </w:r>
    </w:p>
    <w:p w:rsidR="00000000" w:rsidRDefault="003162EA">
      <w:pPr>
        <w:numPr>
          <w:ilvl w:val="0"/>
          <w:numId w:val="5"/>
        </w:numPr>
        <w:tabs>
          <w:tab w:val="left" w:pos="0"/>
          <w:tab w:val="left" w:pos="840"/>
          <w:tab w:val="left" w:pos="1080"/>
        </w:tabs>
        <w:spacing w:line="360" w:lineRule="auto"/>
        <w:ind w:left="840"/>
        <w:jc w:val="both"/>
        <w:rPr>
          <w:bCs/>
        </w:rPr>
      </w:pPr>
      <w:r>
        <w:rPr>
          <w:bCs/>
        </w:rPr>
        <w:t>About us</w:t>
      </w:r>
    </w:p>
    <w:p w:rsidR="00000000" w:rsidRDefault="003162EA">
      <w:pPr>
        <w:numPr>
          <w:ilvl w:val="0"/>
          <w:numId w:val="5"/>
        </w:numPr>
        <w:tabs>
          <w:tab w:val="left" w:pos="0"/>
          <w:tab w:val="left" w:pos="840"/>
          <w:tab w:val="left" w:pos="1080"/>
        </w:tabs>
        <w:spacing w:line="360" w:lineRule="auto"/>
        <w:ind w:left="840"/>
        <w:jc w:val="both"/>
        <w:rPr>
          <w:bCs/>
        </w:rPr>
      </w:pPr>
      <w:r>
        <w:rPr>
          <w:bCs/>
          <w:lang/>
        </w:rPr>
        <w:t>Sign Up</w:t>
      </w:r>
    </w:p>
    <w:p w:rsidR="00000000" w:rsidRDefault="003162EA">
      <w:pPr>
        <w:numPr>
          <w:ilvl w:val="1"/>
          <w:numId w:val="6"/>
        </w:numPr>
        <w:tabs>
          <w:tab w:val="clear" w:pos="1440"/>
        </w:tabs>
        <w:spacing w:line="360" w:lineRule="auto"/>
        <w:ind w:left="1080"/>
        <w:jc w:val="both"/>
        <w:rPr>
          <w:bCs/>
        </w:rPr>
      </w:pPr>
      <w:r>
        <w:rPr>
          <w:bCs/>
          <w:lang/>
        </w:rPr>
        <w:t>First Name</w:t>
      </w:r>
    </w:p>
    <w:p w:rsidR="00000000" w:rsidRDefault="003162EA">
      <w:pPr>
        <w:numPr>
          <w:ilvl w:val="1"/>
          <w:numId w:val="6"/>
        </w:numPr>
        <w:tabs>
          <w:tab w:val="clear" w:pos="1440"/>
        </w:tabs>
        <w:spacing w:line="360" w:lineRule="auto"/>
        <w:ind w:left="1080"/>
        <w:jc w:val="both"/>
        <w:rPr>
          <w:bCs/>
        </w:rPr>
      </w:pPr>
      <w:r>
        <w:rPr>
          <w:bCs/>
          <w:lang/>
        </w:rPr>
        <w:t>Last Name</w:t>
      </w:r>
    </w:p>
    <w:p w:rsidR="00000000" w:rsidRDefault="003162EA">
      <w:pPr>
        <w:numPr>
          <w:ilvl w:val="1"/>
          <w:numId w:val="6"/>
        </w:numPr>
        <w:tabs>
          <w:tab w:val="clear" w:pos="1440"/>
        </w:tabs>
        <w:spacing w:line="360" w:lineRule="auto"/>
        <w:ind w:left="1080"/>
        <w:jc w:val="both"/>
        <w:rPr>
          <w:bCs/>
        </w:rPr>
      </w:pPr>
      <w:r>
        <w:rPr>
          <w:bCs/>
          <w:lang/>
        </w:rPr>
        <w:t>Email</w:t>
      </w:r>
    </w:p>
    <w:p w:rsidR="00000000" w:rsidRDefault="003162EA">
      <w:pPr>
        <w:numPr>
          <w:ilvl w:val="1"/>
          <w:numId w:val="6"/>
        </w:numPr>
        <w:tabs>
          <w:tab w:val="clear" w:pos="1440"/>
        </w:tabs>
        <w:spacing w:line="360" w:lineRule="auto"/>
        <w:ind w:left="1080"/>
        <w:jc w:val="both"/>
        <w:rPr>
          <w:bCs/>
        </w:rPr>
      </w:pPr>
      <w:r>
        <w:rPr>
          <w:bCs/>
          <w:lang/>
        </w:rPr>
        <w:t>Username</w:t>
      </w:r>
    </w:p>
    <w:p w:rsidR="00000000" w:rsidRDefault="003162EA">
      <w:pPr>
        <w:numPr>
          <w:ilvl w:val="1"/>
          <w:numId w:val="6"/>
        </w:numPr>
        <w:tabs>
          <w:tab w:val="clear" w:pos="1440"/>
        </w:tabs>
        <w:spacing w:line="360" w:lineRule="auto"/>
        <w:ind w:left="1080"/>
        <w:jc w:val="both"/>
        <w:rPr>
          <w:bCs/>
        </w:rPr>
      </w:pPr>
      <w:r>
        <w:rPr>
          <w:bCs/>
          <w:lang/>
        </w:rPr>
        <w:t>Password</w:t>
      </w:r>
    </w:p>
    <w:p w:rsidR="00000000" w:rsidRDefault="003162EA">
      <w:pPr>
        <w:numPr>
          <w:ilvl w:val="1"/>
          <w:numId w:val="6"/>
        </w:numPr>
        <w:tabs>
          <w:tab w:val="clear" w:pos="1440"/>
        </w:tabs>
        <w:spacing w:line="360" w:lineRule="auto"/>
        <w:ind w:left="1080"/>
        <w:jc w:val="both"/>
        <w:rPr>
          <w:bCs/>
        </w:rPr>
      </w:pPr>
      <w:r>
        <w:rPr>
          <w:bCs/>
          <w:lang/>
        </w:rPr>
        <w:t>Confirm Password</w:t>
      </w:r>
    </w:p>
    <w:p w:rsidR="00000000" w:rsidRDefault="003162EA">
      <w:pPr>
        <w:numPr>
          <w:ilvl w:val="0"/>
          <w:numId w:val="5"/>
        </w:numPr>
        <w:tabs>
          <w:tab w:val="left" w:pos="0"/>
          <w:tab w:val="left" w:pos="840"/>
          <w:tab w:val="left" w:pos="1080"/>
        </w:tabs>
        <w:spacing w:line="360" w:lineRule="auto"/>
        <w:ind w:left="840"/>
        <w:jc w:val="both"/>
        <w:rPr>
          <w:bCs/>
        </w:rPr>
      </w:pPr>
      <w:r>
        <w:rPr>
          <w:bCs/>
          <w:lang/>
        </w:rPr>
        <w:t>Login</w:t>
      </w:r>
    </w:p>
    <w:p w:rsidR="00000000" w:rsidRDefault="003162EA">
      <w:pPr>
        <w:numPr>
          <w:ilvl w:val="1"/>
          <w:numId w:val="6"/>
        </w:numPr>
        <w:tabs>
          <w:tab w:val="clear" w:pos="1440"/>
        </w:tabs>
        <w:spacing w:line="360" w:lineRule="auto"/>
        <w:ind w:left="1080"/>
        <w:jc w:val="both"/>
        <w:rPr>
          <w:bCs/>
        </w:rPr>
      </w:pPr>
      <w:r>
        <w:rPr>
          <w:bCs/>
          <w:lang/>
        </w:rPr>
        <w:t>Username</w:t>
      </w:r>
    </w:p>
    <w:p w:rsidR="00000000" w:rsidRDefault="003162EA">
      <w:pPr>
        <w:numPr>
          <w:ilvl w:val="1"/>
          <w:numId w:val="6"/>
        </w:numPr>
        <w:tabs>
          <w:tab w:val="clear" w:pos="1440"/>
        </w:tabs>
        <w:spacing w:line="360" w:lineRule="auto"/>
        <w:ind w:left="1080"/>
        <w:jc w:val="both"/>
      </w:pPr>
      <w:r>
        <w:rPr>
          <w:bCs/>
          <w:lang/>
        </w:rPr>
        <w:t>Password</w:t>
      </w:r>
    </w:p>
    <w:p w:rsidR="00000000" w:rsidRDefault="003162EA">
      <w:pPr>
        <w:numPr>
          <w:ilvl w:val="0"/>
          <w:numId w:val="5"/>
        </w:numPr>
        <w:tabs>
          <w:tab w:val="left" w:pos="0"/>
          <w:tab w:val="left" w:pos="840"/>
          <w:tab w:val="left" w:pos="1080"/>
        </w:tabs>
        <w:spacing w:line="360" w:lineRule="auto"/>
        <w:ind w:left="840"/>
        <w:jc w:val="both"/>
        <w:rPr>
          <w:bCs/>
        </w:rPr>
      </w:pPr>
      <w:r>
        <w:rPr>
          <w:bCs/>
          <w:lang/>
        </w:rPr>
        <w:t>Forgot Password</w:t>
      </w:r>
    </w:p>
    <w:p w:rsidR="00000000" w:rsidRDefault="003162EA">
      <w:pPr>
        <w:numPr>
          <w:ilvl w:val="1"/>
          <w:numId w:val="6"/>
        </w:numPr>
        <w:tabs>
          <w:tab w:val="clear" w:pos="1440"/>
        </w:tabs>
        <w:spacing w:line="360" w:lineRule="auto"/>
        <w:ind w:left="1080"/>
        <w:jc w:val="both"/>
        <w:rPr>
          <w:bCs/>
        </w:rPr>
      </w:pPr>
      <w:r>
        <w:rPr>
          <w:bCs/>
          <w:lang/>
        </w:rPr>
        <w:t>Email</w:t>
      </w:r>
    </w:p>
    <w:p w:rsidR="00000000" w:rsidRDefault="003162EA">
      <w:pPr>
        <w:numPr>
          <w:ilvl w:val="1"/>
          <w:numId w:val="6"/>
        </w:numPr>
        <w:tabs>
          <w:tab w:val="clear" w:pos="1440"/>
        </w:tabs>
        <w:spacing w:line="360" w:lineRule="auto"/>
        <w:ind w:left="1080"/>
        <w:jc w:val="both"/>
        <w:rPr>
          <w:bCs/>
        </w:rPr>
      </w:pPr>
      <w:r>
        <w:rPr>
          <w:bCs/>
          <w:lang/>
        </w:rPr>
        <w:t>Password Reset Link</w:t>
      </w:r>
    </w:p>
    <w:p w:rsidR="00000000" w:rsidRDefault="003162EA">
      <w:pPr>
        <w:numPr>
          <w:ilvl w:val="0"/>
          <w:numId w:val="5"/>
        </w:numPr>
        <w:tabs>
          <w:tab w:val="left" w:pos="0"/>
          <w:tab w:val="left" w:pos="840"/>
          <w:tab w:val="left" w:pos="1080"/>
        </w:tabs>
        <w:spacing w:line="360" w:lineRule="auto"/>
        <w:ind w:left="840"/>
        <w:jc w:val="both"/>
        <w:rPr>
          <w:bCs/>
        </w:rPr>
      </w:pPr>
      <w:r>
        <w:rPr>
          <w:bCs/>
          <w:lang/>
        </w:rPr>
        <w:t>Complete Profile</w:t>
      </w:r>
    </w:p>
    <w:p w:rsidR="00000000" w:rsidRDefault="003162EA">
      <w:pPr>
        <w:numPr>
          <w:ilvl w:val="1"/>
          <w:numId w:val="6"/>
        </w:numPr>
        <w:tabs>
          <w:tab w:val="clear" w:pos="1440"/>
        </w:tabs>
        <w:spacing w:line="360" w:lineRule="auto"/>
        <w:ind w:left="1080"/>
        <w:jc w:val="both"/>
        <w:rPr>
          <w:bCs/>
        </w:rPr>
      </w:pPr>
      <w:r>
        <w:rPr>
          <w:bCs/>
          <w:lang/>
        </w:rPr>
        <w:t>Dates Availability</w:t>
      </w:r>
    </w:p>
    <w:p w:rsidR="00000000" w:rsidRDefault="003162EA">
      <w:pPr>
        <w:numPr>
          <w:ilvl w:val="1"/>
          <w:numId w:val="6"/>
        </w:numPr>
        <w:tabs>
          <w:tab w:val="clear" w:pos="1440"/>
        </w:tabs>
        <w:spacing w:line="360" w:lineRule="auto"/>
        <w:ind w:left="1080"/>
        <w:jc w:val="both"/>
        <w:rPr>
          <w:bCs/>
        </w:rPr>
      </w:pPr>
      <w:r>
        <w:rPr>
          <w:bCs/>
          <w:lang/>
        </w:rPr>
        <w:t>Accepted Minimum Rate</w:t>
      </w:r>
    </w:p>
    <w:p w:rsidR="00000000" w:rsidRDefault="003162EA">
      <w:pPr>
        <w:numPr>
          <w:ilvl w:val="1"/>
          <w:numId w:val="6"/>
        </w:numPr>
        <w:tabs>
          <w:tab w:val="clear" w:pos="1440"/>
        </w:tabs>
        <w:spacing w:line="360" w:lineRule="auto"/>
        <w:ind w:left="1080"/>
        <w:jc w:val="both"/>
        <w:rPr>
          <w:bCs/>
        </w:rPr>
      </w:pPr>
      <w:r>
        <w:rPr>
          <w:bCs/>
          <w:lang/>
        </w:rPr>
        <w:t>Preferred work Location</w:t>
      </w:r>
    </w:p>
    <w:p w:rsidR="00000000" w:rsidRDefault="003162EA">
      <w:pPr>
        <w:numPr>
          <w:ilvl w:val="1"/>
          <w:numId w:val="6"/>
        </w:numPr>
        <w:tabs>
          <w:tab w:val="clear" w:pos="1440"/>
        </w:tabs>
        <w:spacing w:line="360" w:lineRule="auto"/>
        <w:ind w:left="1080"/>
        <w:jc w:val="both"/>
        <w:rPr>
          <w:bCs/>
        </w:rPr>
      </w:pPr>
      <w:r>
        <w:rPr>
          <w:bCs/>
          <w:lang/>
        </w:rPr>
        <w:t>ABN</w:t>
      </w:r>
    </w:p>
    <w:p w:rsidR="00000000" w:rsidRDefault="003162EA">
      <w:pPr>
        <w:numPr>
          <w:ilvl w:val="1"/>
          <w:numId w:val="6"/>
        </w:numPr>
        <w:tabs>
          <w:tab w:val="clear" w:pos="1440"/>
        </w:tabs>
        <w:spacing w:line="360" w:lineRule="auto"/>
        <w:ind w:left="1080"/>
        <w:jc w:val="both"/>
        <w:rPr>
          <w:bCs/>
        </w:rPr>
      </w:pPr>
      <w:r>
        <w:rPr>
          <w:bCs/>
          <w:lang/>
        </w:rPr>
        <w:t>Right To W</w:t>
      </w:r>
      <w:r>
        <w:rPr>
          <w:bCs/>
          <w:lang/>
        </w:rPr>
        <w:t>ork in Australia</w:t>
      </w:r>
    </w:p>
    <w:p w:rsidR="00000000" w:rsidRDefault="003162EA">
      <w:pPr>
        <w:numPr>
          <w:ilvl w:val="1"/>
          <w:numId w:val="6"/>
        </w:numPr>
        <w:tabs>
          <w:tab w:val="clear" w:pos="1440"/>
        </w:tabs>
        <w:spacing w:line="360" w:lineRule="auto"/>
        <w:ind w:left="1080"/>
        <w:jc w:val="both"/>
        <w:rPr>
          <w:bCs/>
          <w:lang/>
        </w:rPr>
      </w:pPr>
      <w:r>
        <w:rPr>
          <w:bCs/>
          <w:lang w:val="en-AU"/>
        </w:rPr>
        <w:t>Working with Children’s Check</w:t>
      </w:r>
    </w:p>
    <w:p w:rsidR="00000000" w:rsidRDefault="003162EA">
      <w:pPr>
        <w:numPr>
          <w:ilvl w:val="1"/>
          <w:numId w:val="6"/>
        </w:numPr>
        <w:tabs>
          <w:tab w:val="clear" w:pos="1440"/>
        </w:tabs>
        <w:spacing w:line="360" w:lineRule="auto"/>
        <w:ind w:left="1080"/>
        <w:jc w:val="both"/>
        <w:rPr>
          <w:bCs/>
          <w:lang/>
        </w:rPr>
      </w:pPr>
      <w:r>
        <w:rPr>
          <w:bCs/>
          <w:lang/>
        </w:rPr>
        <w:lastRenderedPageBreak/>
        <w:t>Australian Driving License</w:t>
      </w:r>
    </w:p>
    <w:p w:rsidR="00000000" w:rsidRDefault="003162EA">
      <w:pPr>
        <w:numPr>
          <w:ilvl w:val="1"/>
          <w:numId w:val="6"/>
        </w:numPr>
        <w:tabs>
          <w:tab w:val="clear" w:pos="1440"/>
        </w:tabs>
        <w:spacing w:line="360" w:lineRule="auto"/>
        <w:ind w:left="1080"/>
        <w:jc w:val="both"/>
        <w:rPr>
          <w:bCs/>
          <w:lang/>
        </w:rPr>
      </w:pPr>
      <w:r>
        <w:rPr>
          <w:bCs/>
          <w:lang/>
        </w:rPr>
        <w:t>Current Police Check</w:t>
      </w:r>
    </w:p>
    <w:p w:rsidR="00000000" w:rsidRDefault="003162EA">
      <w:pPr>
        <w:numPr>
          <w:ilvl w:val="1"/>
          <w:numId w:val="6"/>
        </w:numPr>
        <w:tabs>
          <w:tab w:val="clear" w:pos="1440"/>
        </w:tabs>
        <w:spacing w:line="360" w:lineRule="auto"/>
        <w:ind w:left="1080"/>
        <w:jc w:val="both"/>
        <w:rPr>
          <w:bCs/>
          <w:lang/>
        </w:rPr>
      </w:pPr>
      <w:r>
        <w:rPr>
          <w:bCs/>
          <w:lang/>
        </w:rPr>
        <w:t>License/Qualification</w:t>
      </w:r>
    </w:p>
    <w:p w:rsidR="00000000" w:rsidRDefault="003162EA">
      <w:pPr>
        <w:numPr>
          <w:ilvl w:val="2"/>
          <w:numId w:val="6"/>
        </w:numPr>
        <w:tabs>
          <w:tab w:val="clear" w:pos="2160"/>
        </w:tabs>
        <w:spacing w:line="360" w:lineRule="auto"/>
        <w:ind w:left="1500"/>
        <w:jc w:val="both"/>
        <w:rPr>
          <w:bCs/>
          <w:lang w:val="en-AU"/>
        </w:rPr>
      </w:pPr>
      <w:r>
        <w:rPr>
          <w:bCs/>
          <w:lang w:val="en-AU"/>
        </w:rPr>
        <w:t>Forklift</w:t>
      </w:r>
    </w:p>
    <w:p w:rsidR="00000000" w:rsidRDefault="003162EA">
      <w:pPr>
        <w:numPr>
          <w:ilvl w:val="2"/>
          <w:numId w:val="6"/>
        </w:numPr>
        <w:tabs>
          <w:tab w:val="clear" w:pos="2160"/>
        </w:tabs>
        <w:spacing w:line="360" w:lineRule="auto"/>
        <w:ind w:left="1500"/>
        <w:jc w:val="both"/>
        <w:rPr>
          <w:bCs/>
          <w:lang w:val="en-AU"/>
        </w:rPr>
      </w:pPr>
      <w:r>
        <w:rPr>
          <w:bCs/>
          <w:lang w:val="en-AU"/>
        </w:rPr>
        <w:t xml:space="preserve">Elevated Work Platform </w:t>
      </w:r>
    </w:p>
    <w:p w:rsidR="00000000" w:rsidRDefault="003162EA">
      <w:pPr>
        <w:numPr>
          <w:ilvl w:val="2"/>
          <w:numId w:val="6"/>
        </w:numPr>
        <w:tabs>
          <w:tab w:val="clear" w:pos="2160"/>
        </w:tabs>
        <w:spacing w:line="360" w:lineRule="auto"/>
        <w:ind w:left="1500"/>
        <w:jc w:val="both"/>
        <w:rPr>
          <w:bCs/>
          <w:lang w:val="en-AU"/>
        </w:rPr>
      </w:pPr>
      <w:r>
        <w:rPr>
          <w:bCs/>
          <w:lang w:val="en-AU"/>
        </w:rPr>
        <w:t>First Aid</w:t>
      </w:r>
    </w:p>
    <w:p w:rsidR="00000000" w:rsidRDefault="003162EA">
      <w:pPr>
        <w:numPr>
          <w:ilvl w:val="2"/>
          <w:numId w:val="6"/>
        </w:numPr>
        <w:tabs>
          <w:tab w:val="clear" w:pos="2160"/>
        </w:tabs>
        <w:spacing w:line="360" w:lineRule="auto"/>
        <w:ind w:left="1500"/>
        <w:jc w:val="both"/>
        <w:rPr>
          <w:bCs/>
          <w:lang w:val="en-AU"/>
        </w:rPr>
      </w:pPr>
      <w:r>
        <w:rPr>
          <w:bCs/>
          <w:lang w:val="en-AU"/>
        </w:rPr>
        <w:t>Safety Accreditation</w:t>
      </w:r>
    </w:p>
    <w:p w:rsidR="00000000" w:rsidRDefault="003162EA">
      <w:pPr>
        <w:numPr>
          <w:ilvl w:val="2"/>
          <w:numId w:val="6"/>
        </w:numPr>
        <w:tabs>
          <w:tab w:val="clear" w:pos="2160"/>
        </w:tabs>
        <w:spacing w:line="360" w:lineRule="auto"/>
        <w:ind w:left="1500"/>
        <w:jc w:val="both"/>
        <w:rPr>
          <w:bCs/>
          <w:lang/>
        </w:rPr>
      </w:pPr>
      <w:r>
        <w:rPr>
          <w:bCs/>
          <w:lang w:val="en-AU"/>
        </w:rPr>
        <w:t>Warden</w:t>
      </w:r>
    </w:p>
    <w:p w:rsidR="00000000" w:rsidRDefault="003162EA">
      <w:pPr>
        <w:numPr>
          <w:ilvl w:val="1"/>
          <w:numId w:val="6"/>
        </w:numPr>
        <w:tabs>
          <w:tab w:val="clear" w:pos="1440"/>
        </w:tabs>
        <w:spacing w:line="360" w:lineRule="auto"/>
        <w:ind w:left="1080"/>
        <w:jc w:val="both"/>
        <w:rPr>
          <w:bCs/>
          <w:lang/>
        </w:rPr>
      </w:pPr>
      <w:r>
        <w:rPr>
          <w:bCs/>
          <w:lang/>
        </w:rPr>
        <w:t>5 Last Contracts</w:t>
      </w:r>
    </w:p>
    <w:p w:rsidR="00000000" w:rsidRDefault="003162EA">
      <w:pPr>
        <w:numPr>
          <w:ilvl w:val="1"/>
          <w:numId w:val="6"/>
        </w:numPr>
        <w:tabs>
          <w:tab w:val="clear" w:pos="1440"/>
        </w:tabs>
        <w:spacing w:line="360" w:lineRule="auto"/>
        <w:ind w:left="1080"/>
        <w:jc w:val="both"/>
        <w:rPr>
          <w:bCs/>
          <w:lang/>
        </w:rPr>
      </w:pPr>
      <w:r>
        <w:rPr>
          <w:bCs/>
          <w:lang/>
        </w:rPr>
        <w:t>Upload CV</w:t>
      </w:r>
    </w:p>
    <w:p w:rsidR="00000000" w:rsidRDefault="003162EA">
      <w:pPr>
        <w:numPr>
          <w:ilvl w:val="1"/>
          <w:numId w:val="6"/>
        </w:numPr>
        <w:tabs>
          <w:tab w:val="clear" w:pos="1440"/>
        </w:tabs>
        <w:spacing w:line="360" w:lineRule="auto"/>
        <w:ind w:left="1080"/>
        <w:jc w:val="both"/>
        <w:rPr>
          <w:bCs/>
          <w:lang w:val="en-AU"/>
        </w:rPr>
      </w:pPr>
      <w:r>
        <w:rPr>
          <w:bCs/>
          <w:lang/>
        </w:rPr>
        <w:t>Skills</w:t>
      </w:r>
      <w:r>
        <w:rPr>
          <w:bCs/>
          <w:lang w:val="en-AU"/>
        </w:rPr>
        <w:t xml:space="preserve"> (tick box, more than one permitted</w:t>
      </w:r>
      <w:r>
        <w:rPr>
          <w:bCs/>
          <w:lang w:val="en-AU"/>
        </w:rPr>
        <w:t>)</w:t>
      </w:r>
    </w:p>
    <w:p w:rsidR="00000000" w:rsidRDefault="003162EA">
      <w:pPr>
        <w:numPr>
          <w:ilvl w:val="2"/>
          <w:numId w:val="6"/>
        </w:numPr>
        <w:tabs>
          <w:tab w:val="clear" w:pos="2160"/>
        </w:tabs>
        <w:spacing w:line="360" w:lineRule="auto"/>
        <w:ind w:left="1500"/>
        <w:jc w:val="both"/>
        <w:rPr>
          <w:bCs/>
          <w:lang w:val="en-AU"/>
        </w:rPr>
      </w:pPr>
      <w:r>
        <w:rPr>
          <w:bCs/>
          <w:lang w:val="en-AU"/>
        </w:rPr>
        <w:t>Production Assistant</w:t>
      </w:r>
    </w:p>
    <w:p w:rsidR="00000000" w:rsidRDefault="003162EA">
      <w:pPr>
        <w:numPr>
          <w:ilvl w:val="2"/>
          <w:numId w:val="6"/>
        </w:numPr>
        <w:tabs>
          <w:tab w:val="clear" w:pos="2160"/>
        </w:tabs>
        <w:spacing w:line="360" w:lineRule="auto"/>
        <w:ind w:left="1500"/>
        <w:jc w:val="both"/>
        <w:rPr>
          <w:bCs/>
          <w:lang w:val="en-AU"/>
        </w:rPr>
      </w:pPr>
      <w:r>
        <w:rPr>
          <w:bCs/>
          <w:lang w:val="en-AU"/>
        </w:rPr>
        <w:t>Production Manager</w:t>
      </w:r>
    </w:p>
    <w:p w:rsidR="00000000" w:rsidRDefault="003162EA">
      <w:pPr>
        <w:numPr>
          <w:ilvl w:val="2"/>
          <w:numId w:val="6"/>
        </w:numPr>
        <w:tabs>
          <w:tab w:val="clear" w:pos="2160"/>
        </w:tabs>
        <w:spacing w:line="360" w:lineRule="auto"/>
        <w:ind w:left="1500"/>
        <w:jc w:val="both"/>
        <w:rPr>
          <w:bCs/>
          <w:lang/>
        </w:rPr>
      </w:pPr>
      <w:r>
        <w:rPr>
          <w:bCs/>
          <w:lang w:val="en-AU"/>
        </w:rPr>
        <w:t>Stage Manager</w:t>
      </w:r>
    </w:p>
    <w:p w:rsidR="00000000" w:rsidRDefault="003162EA">
      <w:pPr>
        <w:numPr>
          <w:ilvl w:val="2"/>
          <w:numId w:val="6"/>
        </w:numPr>
        <w:tabs>
          <w:tab w:val="clear" w:pos="2160"/>
        </w:tabs>
        <w:spacing w:line="360" w:lineRule="auto"/>
        <w:ind w:left="1500"/>
        <w:jc w:val="both"/>
        <w:rPr>
          <w:bCs/>
          <w:lang w:val="en-AU"/>
        </w:rPr>
      </w:pPr>
      <w:r>
        <w:rPr>
          <w:bCs/>
          <w:lang w:val="en-AU"/>
        </w:rPr>
        <w:t>Assistant Stage Manager</w:t>
      </w:r>
    </w:p>
    <w:p w:rsidR="00000000" w:rsidRDefault="003162EA">
      <w:pPr>
        <w:numPr>
          <w:ilvl w:val="2"/>
          <w:numId w:val="6"/>
        </w:numPr>
        <w:tabs>
          <w:tab w:val="clear" w:pos="2160"/>
        </w:tabs>
        <w:spacing w:line="360" w:lineRule="auto"/>
        <w:ind w:left="1500"/>
        <w:jc w:val="both"/>
        <w:rPr>
          <w:bCs/>
          <w:lang w:val="en-AU"/>
        </w:rPr>
      </w:pPr>
      <w:r>
        <w:rPr>
          <w:bCs/>
          <w:lang w:val="en-AU"/>
        </w:rPr>
        <w:t>Ticket Seller</w:t>
      </w:r>
    </w:p>
    <w:p w:rsidR="00000000" w:rsidRDefault="003162EA">
      <w:pPr>
        <w:numPr>
          <w:ilvl w:val="2"/>
          <w:numId w:val="6"/>
        </w:numPr>
        <w:tabs>
          <w:tab w:val="clear" w:pos="2160"/>
        </w:tabs>
        <w:spacing w:line="360" w:lineRule="auto"/>
        <w:ind w:left="1500"/>
        <w:jc w:val="both"/>
        <w:rPr>
          <w:bCs/>
          <w:lang w:val="en-AU"/>
        </w:rPr>
      </w:pPr>
      <w:r>
        <w:rPr>
          <w:bCs/>
          <w:lang w:val="en-AU"/>
        </w:rPr>
        <w:t>Usher</w:t>
      </w:r>
    </w:p>
    <w:p w:rsidR="00000000" w:rsidRDefault="003162EA">
      <w:pPr>
        <w:numPr>
          <w:ilvl w:val="2"/>
          <w:numId w:val="6"/>
        </w:numPr>
        <w:tabs>
          <w:tab w:val="clear" w:pos="2160"/>
        </w:tabs>
        <w:spacing w:line="360" w:lineRule="auto"/>
        <w:ind w:left="1500"/>
        <w:jc w:val="both"/>
        <w:rPr>
          <w:bCs/>
          <w:lang w:val="en-AU"/>
        </w:rPr>
      </w:pPr>
      <w:r>
        <w:rPr>
          <w:bCs/>
          <w:lang w:val="en-AU"/>
        </w:rPr>
        <w:t>Merchandise Seller</w:t>
      </w:r>
    </w:p>
    <w:p w:rsidR="00000000" w:rsidRDefault="003162EA">
      <w:pPr>
        <w:numPr>
          <w:ilvl w:val="2"/>
          <w:numId w:val="6"/>
        </w:numPr>
        <w:tabs>
          <w:tab w:val="clear" w:pos="2160"/>
        </w:tabs>
        <w:spacing w:line="360" w:lineRule="auto"/>
        <w:ind w:left="1500"/>
        <w:jc w:val="both"/>
        <w:rPr>
          <w:bCs/>
          <w:lang w:val="en-AU"/>
        </w:rPr>
      </w:pPr>
      <w:r>
        <w:rPr>
          <w:bCs/>
          <w:lang w:val="en-AU"/>
        </w:rPr>
        <w:t>Event/Show Caller</w:t>
      </w:r>
    </w:p>
    <w:p w:rsidR="00000000" w:rsidRDefault="003162EA">
      <w:pPr>
        <w:numPr>
          <w:ilvl w:val="2"/>
          <w:numId w:val="6"/>
        </w:numPr>
        <w:tabs>
          <w:tab w:val="clear" w:pos="2160"/>
        </w:tabs>
        <w:spacing w:line="360" w:lineRule="auto"/>
        <w:ind w:left="1500"/>
        <w:jc w:val="both"/>
        <w:rPr>
          <w:bCs/>
          <w:lang w:val="en-AU"/>
        </w:rPr>
      </w:pPr>
      <w:r>
        <w:rPr>
          <w:bCs/>
          <w:lang w:val="en-AU"/>
        </w:rPr>
        <w:t>Technical Manager</w:t>
      </w:r>
    </w:p>
    <w:p w:rsidR="00000000" w:rsidRDefault="003162EA">
      <w:pPr>
        <w:numPr>
          <w:ilvl w:val="2"/>
          <w:numId w:val="6"/>
        </w:numPr>
        <w:tabs>
          <w:tab w:val="clear" w:pos="2160"/>
        </w:tabs>
        <w:spacing w:line="360" w:lineRule="auto"/>
        <w:ind w:left="1500"/>
        <w:jc w:val="both"/>
        <w:rPr>
          <w:bCs/>
          <w:lang w:val="en-AU"/>
        </w:rPr>
      </w:pPr>
      <w:r>
        <w:rPr>
          <w:bCs/>
          <w:lang w:val="en-AU"/>
        </w:rPr>
        <w:t>Site Manager</w:t>
      </w:r>
    </w:p>
    <w:p w:rsidR="00000000" w:rsidRDefault="003162EA">
      <w:pPr>
        <w:numPr>
          <w:ilvl w:val="2"/>
          <w:numId w:val="6"/>
        </w:numPr>
        <w:tabs>
          <w:tab w:val="clear" w:pos="2160"/>
        </w:tabs>
        <w:spacing w:line="360" w:lineRule="auto"/>
        <w:ind w:left="1500"/>
        <w:jc w:val="both"/>
        <w:rPr>
          <w:bCs/>
          <w:lang w:val="en-AU"/>
        </w:rPr>
      </w:pPr>
      <w:r>
        <w:rPr>
          <w:bCs/>
          <w:lang w:val="en-AU"/>
        </w:rPr>
        <w:t>Lighting Technician</w:t>
      </w:r>
    </w:p>
    <w:p w:rsidR="00000000" w:rsidRDefault="003162EA">
      <w:pPr>
        <w:numPr>
          <w:ilvl w:val="2"/>
          <w:numId w:val="6"/>
        </w:numPr>
        <w:tabs>
          <w:tab w:val="clear" w:pos="2160"/>
        </w:tabs>
        <w:spacing w:line="360" w:lineRule="auto"/>
        <w:ind w:left="1500"/>
        <w:jc w:val="both"/>
        <w:rPr>
          <w:bCs/>
          <w:lang w:val="en-AU"/>
        </w:rPr>
      </w:pPr>
      <w:r>
        <w:rPr>
          <w:bCs/>
          <w:lang w:val="en-AU"/>
        </w:rPr>
        <w:t>Sound Technician</w:t>
      </w:r>
    </w:p>
    <w:p w:rsidR="00000000" w:rsidRDefault="003162EA">
      <w:pPr>
        <w:numPr>
          <w:ilvl w:val="2"/>
          <w:numId w:val="6"/>
        </w:numPr>
        <w:tabs>
          <w:tab w:val="clear" w:pos="2160"/>
        </w:tabs>
        <w:spacing w:line="360" w:lineRule="auto"/>
        <w:ind w:left="1500"/>
        <w:jc w:val="both"/>
        <w:rPr>
          <w:bCs/>
          <w:lang w:val="en-AU"/>
        </w:rPr>
      </w:pPr>
      <w:r>
        <w:rPr>
          <w:bCs/>
          <w:lang w:val="en-AU"/>
        </w:rPr>
        <w:lastRenderedPageBreak/>
        <w:t>General Hand</w:t>
      </w:r>
    </w:p>
    <w:p w:rsidR="00000000" w:rsidRDefault="003162EA">
      <w:pPr>
        <w:numPr>
          <w:ilvl w:val="2"/>
          <w:numId w:val="6"/>
        </w:numPr>
        <w:tabs>
          <w:tab w:val="clear" w:pos="2160"/>
        </w:tabs>
        <w:spacing w:line="360" w:lineRule="auto"/>
        <w:ind w:left="1500"/>
        <w:jc w:val="both"/>
        <w:rPr>
          <w:bCs/>
          <w:lang w:val="en-AU"/>
        </w:rPr>
      </w:pPr>
      <w:r>
        <w:rPr>
          <w:bCs/>
          <w:lang w:val="en-AU"/>
        </w:rPr>
        <w:t>Communications Officer</w:t>
      </w:r>
    </w:p>
    <w:p w:rsidR="00000000" w:rsidRDefault="003162EA">
      <w:pPr>
        <w:numPr>
          <w:ilvl w:val="2"/>
          <w:numId w:val="6"/>
        </w:numPr>
        <w:tabs>
          <w:tab w:val="clear" w:pos="2160"/>
        </w:tabs>
        <w:spacing w:line="360" w:lineRule="auto"/>
        <w:ind w:left="1500"/>
        <w:jc w:val="both"/>
        <w:rPr>
          <w:bCs/>
          <w:lang w:val="en-AU"/>
        </w:rPr>
      </w:pPr>
      <w:r>
        <w:rPr>
          <w:bCs/>
          <w:lang w:val="en-AU"/>
        </w:rPr>
        <w:t>Warden</w:t>
      </w:r>
    </w:p>
    <w:p w:rsidR="00000000" w:rsidRDefault="003162EA">
      <w:pPr>
        <w:numPr>
          <w:ilvl w:val="2"/>
          <w:numId w:val="6"/>
        </w:numPr>
        <w:tabs>
          <w:tab w:val="clear" w:pos="2160"/>
        </w:tabs>
        <w:spacing w:line="360" w:lineRule="auto"/>
        <w:ind w:left="1500"/>
        <w:jc w:val="both"/>
        <w:rPr>
          <w:bCs/>
          <w:lang w:val="en-AU"/>
        </w:rPr>
      </w:pPr>
      <w:r>
        <w:rPr>
          <w:bCs/>
          <w:lang w:val="en-AU"/>
        </w:rPr>
        <w:t>Safety O</w:t>
      </w:r>
      <w:r>
        <w:rPr>
          <w:bCs/>
          <w:lang w:val="en-AU"/>
        </w:rPr>
        <w:t>fficer</w:t>
      </w:r>
    </w:p>
    <w:p w:rsidR="00000000" w:rsidRDefault="003162EA">
      <w:pPr>
        <w:numPr>
          <w:ilvl w:val="2"/>
          <w:numId w:val="6"/>
        </w:numPr>
        <w:tabs>
          <w:tab w:val="clear" w:pos="2160"/>
        </w:tabs>
        <w:spacing w:line="360" w:lineRule="auto"/>
        <w:ind w:left="1500"/>
        <w:jc w:val="both"/>
        <w:rPr>
          <w:bCs/>
          <w:lang w:val="en-AU"/>
        </w:rPr>
      </w:pPr>
      <w:r>
        <w:rPr>
          <w:bCs/>
          <w:lang w:val="en-AU"/>
        </w:rPr>
        <w:t>EmCee</w:t>
      </w:r>
    </w:p>
    <w:p w:rsidR="00000000" w:rsidRDefault="003162EA">
      <w:pPr>
        <w:numPr>
          <w:ilvl w:val="2"/>
          <w:numId w:val="6"/>
        </w:numPr>
        <w:tabs>
          <w:tab w:val="clear" w:pos="2160"/>
        </w:tabs>
        <w:spacing w:line="360" w:lineRule="auto"/>
        <w:ind w:left="1500"/>
        <w:jc w:val="both"/>
        <w:rPr>
          <w:bCs/>
          <w:lang w:val="en-AU"/>
        </w:rPr>
      </w:pPr>
      <w:r>
        <w:rPr>
          <w:bCs/>
          <w:lang w:val="en-AU"/>
        </w:rPr>
        <w:t>Compound Manager</w:t>
      </w:r>
    </w:p>
    <w:p w:rsidR="00000000" w:rsidRDefault="003162EA">
      <w:pPr>
        <w:numPr>
          <w:ilvl w:val="2"/>
          <w:numId w:val="6"/>
        </w:numPr>
        <w:tabs>
          <w:tab w:val="clear" w:pos="2160"/>
        </w:tabs>
        <w:spacing w:line="360" w:lineRule="auto"/>
        <w:ind w:left="1500"/>
        <w:jc w:val="both"/>
        <w:rPr>
          <w:bCs/>
          <w:lang/>
        </w:rPr>
      </w:pPr>
      <w:r>
        <w:rPr>
          <w:bCs/>
          <w:lang w:val="en-AU"/>
        </w:rPr>
        <w:t>Attendant</w:t>
      </w:r>
    </w:p>
    <w:p w:rsidR="00000000" w:rsidRDefault="003162EA">
      <w:pPr>
        <w:numPr>
          <w:ilvl w:val="0"/>
          <w:numId w:val="5"/>
        </w:numPr>
        <w:tabs>
          <w:tab w:val="left" w:pos="0"/>
          <w:tab w:val="left" w:pos="840"/>
          <w:tab w:val="left" w:pos="1080"/>
        </w:tabs>
        <w:spacing w:line="360" w:lineRule="auto"/>
        <w:ind w:left="840"/>
        <w:jc w:val="both"/>
        <w:rPr>
          <w:lang/>
        </w:rPr>
      </w:pPr>
      <w:r>
        <w:rPr>
          <w:lang/>
        </w:rPr>
        <w:t>Subscription Package</w:t>
      </w:r>
    </w:p>
    <w:p w:rsidR="00000000" w:rsidRDefault="003162EA">
      <w:pPr>
        <w:numPr>
          <w:ilvl w:val="1"/>
          <w:numId w:val="6"/>
        </w:numPr>
        <w:tabs>
          <w:tab w:val="clear" w:pos="1440"/>
        </w:tabs>
        <w:spacing w:line="360" w:lineRule="auto"/>
        <w:ind w:left="1080"/>
        <w:jc w:val="both"/>
        <w:rPr>
          <w:lang/>
        </w:rPr>
      </w:pPr>
      <w:r>
        <w:rPr>
          <w:lang/>
        </w:rPr>
        <w:t>Free (for 1</w:t>
      </w:r>
      <w:r>
        <w:rPr>
          <w:vertAlign w:val="superscript"/>
          <w:lang/>
        </w:rPr>
        <w:t>st</w:t>
      </w:r>
      <w:r>
        <w:rPr>
          <w:lang/>
        </w:rPr>
        <w:t xml:space="preserve"> 6 months)</w:t>
      </w:r>
    </w:p>
    <w:p w:rsidR="00000000" w:rsidRDefault="003162EA">
      <w:pPr>
        <w:numPr>
          <w:ilvl w:val="1"/>
          <w:numId w:val="6"/>
        </w:numPr>
        <w:tabs>
          <w:tab w:val="clear" w:pos="1440"/>
        </w:tabs>
        <w:spacing w:line="360" w:lineRule="auto"/>
        <w:ind w:left="1080"/>
        <w:jc w:val="both"/>
        <w:rPr>
          <w:lang/>
        </w:rPr>
      </w:pPr>
      <w:r>
        <w:rPr>
          <w:lang/>
        </w:rPr>
        <w:t>Post 6 months</w:t>
      </w:r>
    </w:p>
    <w:p w:rsidR="00000000" w:rsidRDefault="003162EA">
      <w:pPr>
        <w:numPr>
          <w:ilvl w:val="2"/>
          <w:numId w:val="6"/>
        </w:numPr>
        <w:tabs>
          <w:tab w:val="clear" w:pos="2160"/>
        </w:tabs>
        <w:spacing w:line="360" w:lineRule="auto"/>
        <w:ind w:left="1500"/>
        <w:jc w:val="both"/>
        <w:rPr>
          <w:lang/>
        </w:rPr>
      </w:pPr>
      <w:r>
        <w:rPr>
          <w:lang/>
        </w:rPr>
        <w:t>$5 per month</w:t>
      </w:r>
    </w:p>
    <w:p w:rsidR="00000000" w:rsidRDefault="003162EA">
      <w:pPr>
        <w:numPr>
          <w:ilvl w:val="2"/>
          <w:numId w:val="6"/>
        </w:numPr>
        <w:tabs>
          <w:tab w:val="clear" w:pos="2160"/>
        </w:tabs>
        <w:spacing w:line="360" w:lineRule="auto"/>
        <w:ind w:left="1500"/>
        <w:jc w:val="both"/>
        <w:rPr>
          <w:lang/>
        </w:rPr>
      </w:pPr>
      <w:r>
        <w:rPr>
          <w:lang/>
        </w:rPr>
        <w:t>Make Payment</w:t>
      </w:r>
    </w:p>
    <w:p w:rsidR="00000000" w:rsidRDefault="003162EA">
      <w:pPr>
        <w:numPr>
          <w:ilvl w:val="4"/>
          <w:numId w:val="6"/>
        </w:numPr>
        <w:tabs>
          <w:tab w:val="clear" w:pos="3600"/>
        </w:tabs>
        <w:spacing w:line="360" w:lineRule="auto"/>
        <w:ind w:left="2340"/>
        <w:jc w:val="both"/>
        <w:rPr>
          <w:lang/>
        </w:rPr>
      </w:pPr>
      <w:r>
        <w:rPr>
          <w:lang/>
        </w:rPr>
        <w:t>Payment Gateway (Will be provided by the client)</w:t>
      </w:r>
    </w:p>
    <w:p w:rsidR="00000000" w:rsidRDefault="003162EA">
      <w:pPr>
        <w:numPr>
          <w:ilvl w:val="0"/>
          <w:numId w:val="5"/>
        </w:numPr>
        <w:tabs>
          <w:tab w:val="left" w:pos="0"/>
          <w:tab w:val="left" w:pos="840"/>
          <w:tab w:val="left" w:pos="1080"/>
        </w:tabs>
        <w:spacing w:line="360" w:lineRule="auto"/>
        <w:ind w:left="840"/>
        <w:jc w:val="both"/>
        <w:rPr>
          <w:lang/>
        </w:rPr>
      </w:pPr>
      <w:r>
        <w:rPr>
          <w:lang/>
        </w:rPr>
        <w:t>View Jobs Listed by Event Organizers</w:t>
      </w:r>
    </w:p>
    <w:p w:rsidR="00000000" w:rsidRDefault="003162EA">
      <w:pPr>
        <w:numPr>
          <w:ilvl w:val="0"/>
          <w:numId w:val="5"/>
        </w:numPr>
        <w:tabs>
          <w:tab w:val="left" w:pos="0"/>
          <w:tab w:val="left" w:pos="840"/>
          <w:tab w:val="left" w:pos="1080"/>
        </w:tabs>
        <w:spacing w:line="360" w:lineRule="auto"/>
        <w:ind w:left="840"/>
        <w:jc w:val="both"/>
        <w:rPr>
          <w:lang/>
        </w:rPr>
      </w:pPr>
      <w:r>
        <w:rPr>
          <w:lang/>
        </w:rPr>
        <w:t>Request From Event Organizer</w:t>
      </w:r>
    </w:p>
    <w:p w:rsidR="00000000" w:rsidRDefault="003162EA">
      <w:pPr>
        <w:numPr>
          <w:ilvl w:val="1"/>
          <w:numId w:val="6"/>
        </w:numPr>
        <w:tabs>
          <w:tab w:val="clear" w:pos="1440"/>
        </w:tabs>
        <w:spacing w:line="360" w:lineRule="auto"/>
        <w:ind w:left="1080"/>
        <w:jc w:val="both"/>
        <w:rPr>
          <w:lang/>
        </w:rPr>
      </w:pPr>
      <w:r>
        <w:rPr>
          <w:lang/>
        </w:rPr>
        <w:t>Reply in Chat Bo</w:t>
      </w:r>
      <w:r>
        <w:rPr>
          <w:lang/>
        </w:rPr>
        <w:t>t</w:t>
      </w:r>
    </w:p>
    <w:p w:rsidR="00000000" w:rsidRDefault="003162EA">
      <w:pPr>
        <w:numPr>
          <w:ilvl w:val="1"/>
          <w:numId w:val="6"/>
        </w:numPr>
        <w:tabs>
          <w:tab w:val="clear" w:pos="1440"/>
        </w:tabs>
        <w:spacing w:line="360" w:lineRule="auto"/>
        <w:ind w:left="1080"/>
        <w:jc w:val="both"/>
        <w:rPr>
          <w:lang/>
        </w:rPr>
      </w:pPr>
      <w:r>
        <w:rPr>
          <w:lang/>
        </w:rPr>
        <w:t>Decline Request</w:t>
      </w:r>
    </w:p>
    <w:p w:rsidR="00000000" w:rsidRDefault="003162EA">
      <w:pPr>
        <w:numPr>
          <w:ilvl w:val="1"/>
          <w:numId w:val="6"/>
        </w:numPr>
        <w:tabs>
          <w:tab w:val="clear" w:pos="1440"/>
        </w:tabs>
        <w:spacing w:line="360" w:lineRule="auto"/>
        <w:ind w:left="1080"/>
        <w:jc w:val="both"/>
        <w:rPr>
          <w:lang/>
        </w:rPr>
      </w:pPr>
      <w:r>
        <w:rPr>
          <w:lang/>
        </w:rPr>
        <w:t>Accept Request</w:t>
      </w:r>
    </w:p>
    <w:p w:rsidR="00000000" w:rsidRDefault="003162EA">
      <w:pPr>
        <w:numPr>
          <w:ilvl w:val="2"/>
          <w:numId w:val="6"/>
        </w:numPr>
        <w:tabs>
          <w:tab w:val="clear" w:pos="2160"/>
        </w:tabs>
        <w:spacing w:line="360" w:lineRule="auto"/>
        <w:ind w:left="1500"/>
        <w:jc w:val="both"/>
        <w:rPr>
          <w:lang/>
        </w:rPr>
      </w:pPr>
      <w:r>
        <w:rPr>
          <w:lang/>
        </w:rPr>
        <w:t>Mail to Both Parties</w:t>
      </w:r>
    </w:p>
    <w:p w:rsidR="00000000" w:rsidRDefault="003162EA">
      <w:pPr>
        <w:numPr>
          <w:ilvl w:val="2"/>
          <w:numId w:val="6"/>
        </w:numPr>
        <w:tabs>
          <w:tab w:val="clear" w:pos="2160"/>
        </w:tabs>
        <w:spacing w:line="360" w:lineRule="auto"/>
        <w:ind w:left="1500"/>
        <w:jc w:val="both"/>
        <w:rPr>
          <w:lang/>
        </w:rPr>
      </w:pPr>
      <w:r>
        <w:rPr>
          <w:lang/>
        </w:rPr>
        <w:t>Contact Details visible</w:t>
      </w:r>
    </w:p>
    <w:p w:rsidR="00000000" w:rsidRDefault="003162EA">
      <w:pPr>
        <w:numPr>
          <w:ilvl w:val="2"/>
          <w:numId w:val="6"/>
        </w:numPr>
        <w:tabs>
          <w:tab w:val="clear" w:pos="2160"/>
        </w:tabs>
        <w:spacing w:line="360" w:lineRule="auto"/>
        <w:ind w:left="1500"/>
        <w:jc w:val="both"/>
        <w:rPr>
          <w:lang/>
        </w:rPr>
      </w:pPr>
      <w:r>
        <w:rPr>
          <w:lang/>
        </w:rPr>
        <w:t>Change in Dates Available</w:t>
      </w:r>
    </w:p>
    <w:p w:rsidR="00000000" w:rsidRDefault="003162EA">
      <w:pPr>
        <w:numPr>
          <w:ilvl w:val="0"/>
          <w:numId w:val="5"/>
        </w:numPr>
        <w:tabs>
          <w:tab w:val="left" w:pos="0"/>
          <w:tab w:val="left" w:pos="840"/>
          <w:tab w:val="left" w:pos="1080"/>
        </w:tabs>
        <w:spacing w:line="360" w:lineRule="auto"/>
        <w:ind w:left="840"/>
        <w:jc w:val="both"/>
        <w:rPr>
          <w:lang/>
        </w:rPr>
      </w:pPr>
      <w:r>
        <w:rPr>
          <w:lang/>
        </w:rPr>
        <w:t>Service Contract</w:t>
      </w:r>
    </w:p>
    <w:p w:rsidR="00000000" w:rsidRDefault="003162EA">
      <w:pPr>
        <w:numPr>
          <w:ilvl w:val="0"/>
          <w:numId w:val="5"/>
        </w:numPr>
        <w:tabs>
          <w:tab w:val="left" w:pos="0"/>
          <w:tab w:val="left" w:pos="840"/>
          <w:tab w:val="left" w:pos="1080"/>
        </w:tabs>
        <w:spacing w:line="360" w:lineRule="auto"/>
        <w:ind w:left="840"/>
        <w:jc w:val="both"/>
        <w:rPr>
          <w:lang/>
        </w:rPr>
      </w:pPr>
      <w:r>
        <w:rPr>
          <w:lang/>
        </w:rPr>
        <w:t>Terms and Conditions</w:t>
      </w:r>
    </w:p>
    <w:p w:rsidR="00000000" w:rsidRDefault="003162EA">
      <w:pPr>
        <w:numPr>
          <w:ilvl w:val="0"/>
          <w:numId w:val="5"/>
        </w:numPr>
        <w:tabs>
          <w:tab w:val="left" w:pos="0"/>
          <w:tab w:val="left" w:pos="840"/>
          <w:tab w:val="left" w:pos="1080"/>
        </w:tabs>
        <w:spacing w:line="360" w:lineRule="auto"/>
        <w:ind w:left="840"/>
        <w:jc w:val="both"/>
        <w:rPr>
          <w:lang/>
        </w:rPr>
      </w:pPr>
      <w:r>
        <w:rPr>
          <w:lang/>
        </w:rPr>
        <w:lastRenderedPageBreak/>
        <w:t>Privacy Policy</w:t>
      </w:r>
    </w:p>
    <w:p w:rsidR="00000000" w:rsidRDefault="003162EA">
      <w:pPr>
        <w:numPr>
          <w:ilvl w:val="0"/>
          <w:numId w:val="5"/>
        </w:numPr>
        <w:tabs>
          <w:tab w:val="left" w:pos="0"/>
          <w:tab w:val="left" w:pos="840"/>
          <w:tab w:val="left" w:pos="1080"/>
        </w:tabs>
        <w:spacing w:line="360" w:lineRule="auto"/>
        <w:ind w:left="840"/>
        <w:jc w:val="both"/>
        <w:rPr>
          <w:lang/>
        </w:rPr>
      </w:pPr>
      <w:r>
        <w:rPr>
          <w:lang/>
        </w:rPr>
        <w:t>Contact Us</w:t>
      </w:r>
    </w:p>
    <w:p w:rsidR="00000000" w:rsidRDefault="003162EA">
      <w:pPr>
        <w:numPr>
          <w:ilvl w:val="0"/>
          <w:numId w:val="5"/>
        </w:numPr>
        <w:tabs>
          <w:tab w:val="left" w:pos="0"/>
          <w:tab w:val="left" w:pos="840"/>
          <w:tab w:val="left" w:pos="1080"/>
        </w:tabs>
        <w:spacing w:line="360" w:lineRule="auto"/>
        <w:ind w:left="840"/>
        <w:jc w:val="both"/>
        <w:rPr>
          <w:lang/>
        </w:rPr>
      </w:pPr>
      <w:r>
        <w:rPr>
          <w:lang/>
        </w:rPr>
        <w:t>Log out</w:t>
      </w:r>
    </w:p>
    <w:p w:rsidR="00000000" w:rsidRDefault="003162EA">
      <w:pPr>
        <w:tabs>
          <w:tab w:val="left" w:pos="840"/>
          <w:tab w:val="left" w:pos="1080"/>
        </w:tabs>
        <w:spacing w:line="360" w:lineRule="auto"/>
        <w:jc w:val="both"/>
        <w:rPr>
          <w:lang/>
        </w:rPr>
      </w:pPr>
    </w:p>
    <w:p w:rsidR="00000000" w:rsidRDefault="003162EA">
      <w:pPr>
        <w:tabs>
          <w:tab w:val="left" w:pos="840"/>
          <w:tab w:val="left" w:pos="1080"/>
        </w:tabs>
        <w:spacing w:line="360" w:lineRule="auto"/>
        <w:jc w:val="both"/>
        <w:rPr>
          <w:lang/>
        </w:rPr>
      </w:pPr>
      <w:r>
        <w:rPr>
          <w:lang/>
        </w:rPr>
        <w:tab/>
      </w:r>
      <w:r>
        <w:rPr>
          <w:lang/>
        </w:rPr>
        <w:t>*Chat Bot API will be required for chatting feature and the same will be provi</w:t>
      </w:r>
      <w:r>
        <w:rPr>
          <w:lang/>
        </w:rPr>
        <w:t>ded by the client and we will integrate it in the website.</w:t>
      </w:r>
      <w:bookmarkStart w:id="7" w:name="_Toc685668223"/>
      <w:bookmarkStart w:id="8" w:name="_Toc453220179"/>
    </w:p>
    <w:p w:rsidR="00000000" w:rsidRDefault="003162EA">
      <w:pPr>
        <w:tabs>
          <w:tab w:val="left" w:pos="840"/>
          <w:tab w:val="left" w:pos="1080"/>
        </w:tabs>
        <w:spacing w:line="360" w:lineRule="auto"/>
        <w:jc w:val="both"/>
        <w:rPr>
          <w:lang/>
        </w:rPr>
      </w:pPr>
    </w:p>
    <w:p w:rsidR="00000000" w:rsidRDefault="003162EA">
      <w:pPr>
        <w:numPr>
          <w:ilvl w:val="0"/>
          <w:numId w:val="4"/>
        </w:numPr>
        <w:tabs>
          <w:tab w:val="left" w:pos="0"/>
        </w:tabs>
        <w:spacing w:line="360" w:lineRule="auto"/>
        <w:rPr>
          <w:b/>
        </w:rPr>
      </w:pPr>
      <w:r>
        <w:rPr>
          <w:b/>
          <w:szCs w:val="22"/>
        </w:rPr>
        <w:t xml:space="preserve">Functions </w:t>
      </w:r>
      <w:r>
        <w:rPr>
          <w:b/>
        </w:rPr>
        <w:t xml:space="preserve">of </w:t>
      </w:r>
      <w:r>
        <w:rPr>
          <w:b/>
          <w:lang/>
        </w:rPr>
        <w:t>Event Organizers</w:t>
      </w:r>
    </w:p>
    <w:p w:rsidR="00000000" w:rsidRDefault="003162EA">
      <w:pPr>
        <w:numPr>
          <w:ilvl w:val="0"/>
          <w:numId w:val="3"/>
        </w:numPr>
        <w:tabs>
          <w:tab w:val="left" w:pos="840"/>
          <w:tab w:val="left" w:pos="1080"/>
        </w:tabs>
        <w:spacing w:line="360" w:lineRule="auto"/>
        <w:ind w:left="840"/>
        <w:jc w:val="both"/>
      </w:pPr>
      <w:r>
        <w:rPr>
          <w:bCs/>
          <w:lang/>
        </w:rPr>
        <w:t xml:space="preserve">Event Organizers </w:t>
      </w:r>
      <w:r>
        <w:rPr>
          <w:bCs/>
        </w:rPr>
        <w:t xml:space="preserve">will be able to view </w:t>
      </w:r>
      <w:r>
        <w:rPr>
          <w:bCs/>
          <w:lang/>
        </w:rPr>
        <w:t>Home Page in the website</w:t>
      </w:r>
      <w:r>
        <w:rPr>
          <w:bCs/>
        </w:rPr>
        <w:t>.</w:t>
      </w:r>
    </w:p>
    <w:p w:rsidR="00000000" w:rsidRDefault="003162EA">
      <w:pPr>
        <w:numPr>
          <w:ilvl w:val="0"/>
          <w:numId w:val="3"/>
        </w:numPr>
        <w:tabs>
          <w:tab w:val="left" w:pos="840"/>
          <w:tab w:val="left" w:pos="1080"/>
        </w:tabs>
        <w:spacing w:line="360" w:lineRule="auto"/>
        <w:ind w:left="840"/>
        <w:jc w:val="both"/>
      </w:pPr>
      <w:r>
        <w:rPr>
          <w:bCs/>
          <w:lang/>
        </w:rPr>
        <w:t>Event Organizers will be able to view about the website and the company in About Us section in the web</w:t>
      </w:r>
      <w:r>
        <w:rPr>
          <w:bCs/>
          <w:lang/>
        </w:rPr>
        <w:t>site.</w:t>
      </w:r>
    </w:p>
    <w:p w:rsidR="00000000" w:rsidRDefault="003162EA">
      <w:pPr>
        <w:numPr>
          <w:ilvl w:val="0"/>
          <w:numId w:val="3"/>
        </w:numPr>
        <w:tabs>
          <w:tab w:val="left" w:pos="840"/>
          <w:tab w:val="left" w:pos="1080"/>
        </w:tabs>
        <w:spacing w:line="360" w:lineRule="auto"/>
        <w:ind w:left="840"/>
        <w:jc w:val="both"/>
      </w:pPr>
      <w:r>
        <w:rPr>
          <w:bCs/>
          <w:lang/>
        </w:rPr>
        <w:t>Event Organizers will be able to Sign Up by entering First Name, Last Name, Email, Username, Password, Confirm Password in the website.</w:t>
      </w:r>
    </w:p>
    <w:p w:rsidR="00000000" w:rsidRDefault="003162EA">
      <w:pPr>
        <w:numPr>
          <w:ilvl w:val="0"/>
          <w:numId w:val="3"/>
        </w:numPr>
        <w:tabs>
          <w:tab w:val="left" w:pos="840"/>
          <w:tab w:val="left" w:pos="1080"/>
        </w:tabs>
        <w:spacing w:line="360" w:lineRule="auto"/>
        <w:ind w:left="840"/>
        <w:jc w:val="both"/>
      </w:pPr>
      <w:r>
        <w:rPr>
          <w:lang/>
        </w:rPr>
        <w:t>Event Organizers will be able to login through username and password in the website.</w:t>
      </w:r>
    </w:p>
    <w:p w:rsidR="00000000" w:rsidRDefault="003162EA">
      <w:pPr>
        <w:numPr>
          <w:ilvl w:val="0"/>
          <w:numId w:val="3"/>
        </w:numPr>
        <w:tabs>
          <w:tab w:val="left" w:pos="840"/>
          <w:tab w:val="left" w:pos="1080"/>
        </w:tabs>
        <w:spacing w:line="360" w:lineRule="auto"/>
        <w:ind w:left="840"/>
        <w:jc w:val="both"/>
      </w:pPr>
      <w:r>
        <w:rPr>
          <w:bCs/>
          <w:lang/>
        </w:rPr>
        <w:t>Event Organizers will be able</w:t>
      </w:r>
      <w:r>
        <w:rPr>
          <w:bCs/>
          <w:lang/>
        </w:rPr>
        <w:t xml:space="preserve"> to recover password by clicking on Forgot password button and by entering the registered email id and a password recovery link will be sent to the registered email in the website.</w:t>
      </w:r>
    </w:p>
    <w:p w:rsidR="00000000" w:rsidRDefault="003162EA">
      <w:pPr>
        <w:numPr>
          <w:ilvl w:val="0"/>
          <w:numId w:val="3"/>
        </w:numPr>
        <w:tabs>
          <w:tab w:val="left" w:pos="840"/>
          <w:tab w:val="left" w:pos="1080"/>
        </w:tabs>
        <w:spacing w:line="360" w:lineRule="auto"/>
        <w:ind w:left="840"/>
        <w:jc w:val="both"/>
      </w:pPr>
      <w:r>
        <w:rPr>
          <w:bCs/>
          <w:lang/>
        </w:rPr>
        <w:t xml:space="preserve">Event Organizers will be able to find event professionals (freelancers) in </w:t>
      </w:r>
      <w:r>
        <w:rPr>
          <w:bCs/>
          <w:lang/>
        </w:rPr>
        <w:t>the website.</w:t>
      </w:r>
    </w:p>
    <w:p w:rsidR="00000000" w:rsidRDefault="003162EA">
      <w:pPr>
        <w:numPr>
          <w:ilvl w:val="0"/>
          <w:numId w:val="3"/>
        </w:numPr>
        <w:tabs>
          <w:tab w:val="left" w:pos="840"/>
          <w:tab w:val="left" w:pos="1080"/>
        </w:tabs>
        <w:spacing w:line="360" w:lineRule="auto"/>
        <w:ind w:left="840"/>
        <w:jc w:val="both"/>
      </w:pPr>
      <w:r>
        <w:rPr>
          <w:bCs/>
          <w:lang/>
        </w:rPr>
        <w:t>Event Organizers will be able to apply filters like Skills, City, Date Available, Rate Type, Amount (Minimum, Maximum) in the website. Event Organizers will also be able to view the list of all event freelancers in the website.</w:t>
      </w:r>
    </w:p>
    <w:p w:rsidR="00000000" w:rsidRDefault="003162EA">
      <w:pPr>
        <w:numPr>
          <w:ilvl w:val="0"/>
          <w:numId w:val="3"/>
        </w:numPr>
        <w:tabs>
          <w:tab w:val="left" w:pos="840"/>
          <w:tab w:val="left" w:pos="1080"/>
        </w:tabs>
        <w:spacing w:line="360" w:lineRule="auto"/>
        <w:ind w:left="840"/>
        <w:jc w:val="both"/>
      </w:pPr>
      <w:r>
        <w:rPr>
          <w:bCs/>
          <w:lang/>
        </w:rPr>
        <w:t>Event Organizer</w:t>
      </w:r>
      <w:r>
        <w:rPr>
          <w:bCs/>
          <w:lang/>
        </w:rPr>
        <w:t>s will be able to view/select event freelancers in the website.</w:t>
      </w:r>
    </w:p>
    <w:p w:rsidR="00000000" w:rsidRDefault="003162EA">
      <w:pPr>
        <w:numPr>
          <w:ilvl w:val="0"/>
          <w:numId w:val="3"/>
        </w:numPr>
        <w:tabs>
          <w:tab w:val="left" w:pos="840"/>
          <w:tab w:val="left" w:pos="1080"/>
        </w:tabs>
        <w:spacing w:line="360" w:lineRule="auto"/>
        <w:ind w:left="840"/>
        <w:jc w:val="both"/>
      </w:pPr>
      <w:r>
        <w:rPr>
          <w:bCs/>
          <w:lang/>
        </w:rPr>
        <w:lastRenderedPageBreak/>
        <w:t>Event Organizers will also be able to send request to the freelancers they like and they think is capable in the website.</w:t>
      </w:r>
    </w:p>
    <w:p w:rsidR="00000000" w:rsidRDefault="003162EA">
      <w:pPr>
        <w:numPr>
          <w:ilvl w:val="0"/>
          <w:numId w:val="3"/>
        </w:numPr>
        <w:tabs>
          <w:tab w:val="left" w:pos="840"/>
          <w:tab w:val="left" w:pos="1080"/>
        </w:tabs>
        <w:spacing w:line="360" w:lineRule="auto"/>
        <w:ind w:left="840"/>
        <w:jc w:val="both"/>
      </w:pPr>
      <w:r>
        <w:rPr>
          <w:bCs/>
          <w:lang/>
        </w:rPr>
        <w:t>Event Organizers will be able to receive message (reply) from the free</w:t>
      </w:r>
      <w:r>
        <w:rPr>
          <w:bCs/>
          <w:lang/>
        </w:rPr>
        <w:t>lancers if they have any query regarding the event in the chat bot in the website. API will be required for the Chat Bot and the same will be provided by the client.</w:t>
      </w:r>
    </w:p>
    <w:p w:rsidR="00000000" w:rsidRDefault="003162EA">
      <w:pPr>
        <w:numPr>
          <w:ilvl w:val="0"/>
          <w:numId w:val="3"/>
        </w:numPr>
        <w:tabs>
          <w:tab w:val="left" w:pos="840"/>
          <w:tab w:val="left" w:pos="1080"/>
        </w:tabs>
        <w:spacing w:line="360" w:lineRule="auto"/>
        <w:ind w:left="840"/>
        <w:jc w:val="both"/>
      </w:pPr>
      <w:r>
        <w:rPr>
          <w:bCs/>
          <w:lang/>
        </w:rPr>
        <w:t>Event Organizers will be able to receive an email if any event freelancer accepts their re</w:t>
      </w:r>
      <w:r>
        <w:rPr>
          <w:bCs/>
          <w:lang/>
        </w:rPr>
        <w:t>quest in the website.</w:t>
      </w:r>
    </w:p>
    <w:p w:rsidR="00000000" w:rsidRDefault="003162EA">
      <w:pPr>
        <w:numPr>
          <w:ilvl w:val="0"/>
          <w:numId w:val="3"/>
        </w:numPr>
        <w:tabs>
          <w:tab w:val="left" w:pos="840"/>
          <w:tab w:val="left" w:pos="1080"/>
        </w:tabs>
        <w:spacing w:line="360" w:lineRule="auto"/>
        <w:ind w:left="840"/>
        <w:jc w:val="both"/>
      </w:pPr>
      <w:r>
        <w:rPr>
          <w:bCs/>
          <w:lang/>
        </w:rPr>
        <w:t>Event Organizers will also be able to view the details of the event freelancer once they accepts the offer in the website.</w:t>
      </w:r>
    </w:p>
    <w:p w:rsidR="00000000" w:rsidRDefault="003162EA">
      <w:pPr>
        <w:numPr>
          <w:ilvl w:val="0"/>
          <w:numId w:val="3"/>
        </w:numPr>
        <w:tabs>
          <w:tab w:val="left" w:pos="840"/>
          <w:tab w:val="left" w:pos="1080"/>
        </w:tabs>
        <w:spacing w:line="360" w:lineRule="auto"/>
        <w:ind w:left="840"/>
        <w:jc w:val="both"/>
      </w:pPr>
      <w:r>
        <w:rPr>
          <w:bCs/>
          <w:lang/>
        </w:rPr>
        <w:t>Event Organizers will be able to sign the service contract and it has to be done off the platform.</w:t>
      </w:r>
    </w:p>
    <w:p w:rsidR="00000000" w:rsidRDefault="003162EA">
      <w:pPr>
        <w:numPr>
          <w:ilvl w:val="0"/>
          <w:numId w:val="3"/>
        </w:numPr>
        <w:tabs>
          <w:tab w:val="left" w:pos="840"/>
          <w:tab w:val="left" w:pos="1080"/>
        </w:tabs>
        <w:spacing w:line="360" w:lineRule="auto"/>
        <w:ind w:left="840"/>
        <w:jc w:val="both"/>
      </w:pPr>
      <w:r>
        <w:rPr>
          <w:lang/>
        </w:rPr>
        <w:t>Event Organi</w:t>
      </w:r>
      <w:r>
        <w:rPr>
          <w:lang/>
        </w:rPr>
        <w:t>zers will be able to select the ‘Project Completed’ button once the project has been completed either successfully or not in the website.</w:t>
      </w:r>
    </w:p>
    <w:p w:rsidR="00000000" w:rsidRDefault="003162EA">
      <w:pPr>
        <w:numPr>
          <w:ilvl w:val="0"/>
          <w:numId w:val="3"/>
        </w:numPr>
        <w:tabs>
          <w:tab w:val="left" w:pos="840"/>
          <w:tab w:val="left" w:pos="1080"/>
        </w:tabs>
        <w:spacing w:line="360" w:lineRule="auto"/>
        <w:ind w:left="840"/>
        <w:jc w:val="both"/>
        <w:rPr>
          <w:bCs/>
          <w:lang/>
        </w:rPr>
      </w:pPr>
      <w:r>
        <w:rPr>
          <w:lang/>
        </w:rPr>
        <w:t>Event Organizers will be able to rate the event freelancer after the completion of the event (once the status of the p</w:t>
      </w:r>
      <w:r>
        <w:rPr>
          <w:lang/>
        </w:rPr>
        <w:t>roject is changes to be completed) based on their experience with the freelancer and the job that is posted will be removed once it is completed in the website.</w:t>
      </w:r>
    </w:p>
    <w:p w:rsidR="00000000" w:rsidRDefault="003162EA">
      <w:pPr>
        <w:numPr>
          <w:ilvl w:val="0"/>
          <w:numId w:val="3"/>
        </w:numPr>
        <w:tabs>
          <w:tab w:val="left" w:pos="840"/>
          <w:tab w:val="left" w:pos="1080"/>
        </w:tabs>
        <w:spacing w:line="360" w:lineRule="auto"/>
        <w:ind w:left="840"/>
        <w:jc w:val="both"/>
      </w:pPr>
      <w:r>
        <w:rPr>
          <w:bCs/>
          <w:lang/>
        </w:rPr>
        <w:t>Event Organizers will be able to post a job and this posted job will be valid for 2 months in t</w:t>
      </w:r>
      <w:r>
        <w:rPr>
          <w:bCs/>
          <w:lang/>
        </w:rPr>
        <w:t>he website.</w:t>
      </w:r>
    </w:p>
    <w:p w:rsidR="00000000" w:rsidRDefault="003162EA">
      <w:pPr>
        <w:numPr>
          <w:ilvl w:val="0"/>
          <w:numId w:val="3"/>
        </w:numPr>
        <w:tabs>
          <w:tab w:val="left" w:pos="840"/>
          <w:tab w:val="left" w:pos="1080"/>
        </w:tabs>
        <w:spacing w:line="360" w:lineRule="auto"/>
        <w:ind w:left="840"/>
        <w:jc w:val="both"/>
      </w:pPr>
      <w:r>
        <w:rPr>
          <w:bCs/>
          <w:lang/>
        </w:rPr>
        <w:t>Event Organizers will be able to post job after selecting the subscription package for posting a job in the website.</w:t>
      </w:r>
    </w:p>
    <w:p w:rsidR="00000000" w:rsidRDefault="003162EA">
      <w:pPr>
        <w:numPr>
          <w:ilvl w:val="0"/>
          <w:numId w:val="3"/>
        </w:numPr>
        <w:tabs>
          <w:tab w:val="left" w:pos="840"/>
          <w:tab w:val="left" w:pos="1080"/>
        </w:tabs>
        <w:spacing w:line="360" w:lineRule="auto"/>
        <w:ind w:left="840"/>
        <w:jc w:val="both"/>
        <w:rPr>
          <w:bCs/>
          <w:lang/>
        </w:rPr>
      </w:pPr>
      <w:r>
        <w:rPr>
          <w:bCs/>
          <w:lang/>
        </w:rPr>
        <w:t>Event Organizers will be able to receive a 14 Day Free Trial for posting jobs in the website.</w:t>
      </w:r>
    </w:p>
    <w:p w:rsidR="00000000" w:rsidRDefault="003162EA">
      <w:pPr>
        <w:numPr>
          <w:ilvl w:val="0"/>
          <w:numId w:val="3"/>
        </w:numPr>
        <w:tabs>
          <w:tab w:val="left" w:pos="840"/>
          <w:tab w:val="left" w:pos="1080"/>
        </w:tabs>
        <w:spacing w:line="360" w:lineRule="auto"/>
        <w:ind w:left="840"/>
        <w:jc w:val="both"/>
        <w:rPr>
          <w:bCs/>
          <w:lang/>
        </w:rPr>
      </w:pPr>
      <w:r>
        <w:rPr>
          <w:bCs/>
          <w:lang/>
        </w:rPr>
        <w:t>Event Organizers will be able buy</w:t>
      </w:r>
      <w:r>
        <w:rPr>
          <w:bCs/>
          <w:lang/>
        </w:rPr>
        <w:t xml:space="preserve"> a Subscription package after their free trial expires in the website.</w:t>
      </w:r>
    </w:p>
    <w:p w:rsidR="00000000" w:rsidRDefault="003162EA">
      <w:pPr>
        <w:numPr>
          <w:ilvl w:val="0"/>
          <w:numId w:val="3"/>
        </w:numPr>
        <w:tabs>
          <w:tab w:val="left" w:pos="840"/>
          <w:tab w:val="left" w:pos="1080"/>
        </w:tabs>
        <w:spacing w:line="360" w:lineRule="auto"/>
        <w:ind w:left="840"/>
        <w:jc w:val="both"/>
        <w:rPr>
          <w:bCs/>
          <w:lang/>
        </w:rPr>
      </w:pPr>
      <w:r>
        <w:rPr>
          <w:bCs/>
          <w:lang/>
        </w:rPr>
        <w:lastRenderedPageBreak/>
        <w:t>Event Organizers will be able to choose a package from the 2 packages listed: Annual Subscription Package for $480 and a Half Yearly Subscription Package for $300 in the website.</w:t>
      </w:r>
    </w:p>
    <w:p w:rsidR="00000000" w:rsidRDefault="003162EA">
      <w:pPr>
        <w:numPr>
          <w:ilvl w:val="0"/>
          <w:numId w:val="3"/>
        </w:numPr>
        <w:tabs>
          <w:tab w:val="left" w:pos="840"/>
          <w:tab w:val="left" w:pos="1080"/>
        </w:tabs>
        <w:spacing w:line="360" w:lineRule="auto"/>
        <w:ind w:left="840"/>
        <w:jc w:val="both"/>
        <w:rPr>
          <w:bCs/>
          <w:lang/>
        </w:rPr>
      </w:pPr>
      <w:r>
        <w:rPr>
          <w:lang/>
        </w:rPr>
        <w:t xml:space="preserve">Event </w:t>
      </w:r>
      <w:r>
        <w:rPr>
          <w:lang/>
        </w:rPr>
        <w:t>Organizers will be able to make payment online to buy subscription package through Paypal / Stripe in the website. Payment Gateway is required for this feature and the same will be provided by the client and we will integrate it in the website.</w:t>
      </w:r>
    </w:p>
    <w:p w:rsidR="00000000" w:rsidRDefault="003162EA">
      <w:pPr>
        <w:numPr>
          <w:ilvl w:val="0"/>
          <w:numId w:val="3"/>
        </w:numPr>
        <w:tabs>
          <w:tab w:val="left" w:pos="840"/>
          <w:tab w:val="left" w:pos="1080"/>
        </w:tabs>
        <w:spacing w:line="360" w:lineRule="auto"/>
        <w:ind w:left="840"/>
        <w:jc w:val="both"/>
        <w:rPr>
          <w:bCs/>
          <w:lang/>
        </w:rPr>
      </w:pPr>
      <w:r>
        <w:rPr>
          <w:lang/>
        </w:rPr>
        <w:t>Event Organ</w:t>
      </w:r>
      <w:r>
        <w:rPr>
          <w:lang/>
        </w:rPr>
        <w:t>izers will be able to complete job uploading process by following the second step i.e., entering the personal details like: full name, contact number, address, email and ABN in the website.</w:t>
      </w:r>
    </w:p>
    <w:p w:rsidR="00000000" w:rsidRDefault="003162EA">
      <w:pPr>
        <w:numPr>
          <w:ilvl w:val="0"/>
          <w:numId w:val="3"/>
        </w:numPr>
        <w:tabs>
          <w:tab w:val="left" w:pos="840"/>
          <w:tab w:val="left" w:pos="1080"/>
        </w:tabs>
        <w:spacing w:line="360" w:lineRule="auto"/>
        <w:ind w:left="840"/>
        <w:jc w:val="both"/>
        <w:rPr>
          <w:bCs/>
          <w:lang/>
        </w:rPr>
      </w:pPr>
      <w:r>
        <w:rPr>
          <w:lang/>
        </w:rPr>
        <w:t>Event Organizers will be able to complete job uploading process by</w:t>
      </w:r>
      <w:r>
        <w:rPr>
          <w:lang/>
        </w:rPr>
        <w:t xml:space="preserve"> following the second step i.e., by entering Event Details like: Event Description, event location, event date, number of freelancers required and by telling that whether it is a paid job or just requires volunteers in the website.</w:t>
      </w:r>
    </w:p>
    <w:p w:rsidR="00000000" w:rsidRDefault="003162EA">
      <w:pPr>
        <w:numPr>
          <w:ilvl w:val="0"/>
          <w:numId w:val="3"/>
        </w:numPr>
        <w:tabs>
          <w:tab w:val="left" w:pos="840"/>
          <w:tab w:val="left" w:pos="1080"/>
        </w:tabs>
        <w:spacing w:line="360" w:lineRule="auto"/>
        <w:ind w:left="840"/>
        <w:jc w:val="both"/>
        <w:rPr>
          <w:bCs/>
          <w:lang/>
        </w:rPr>
      </w:pPr>
      <w:r>
        <w:rPr>
          <w:lang/>
        </w:rPr>
        <w:t>Event Organizers will al</w:t>
      </w:r>
      <w:r>
        <w:rPr>
          <w:lang/>
        </w:rPr>
        <w:t>so be able to tell about the rate of making payment i.e., Hourly, Daily and weekly in the website.</w:t>
      </w:r>
    </w:p>
    <w:p w:rsidR="00000000" w:rsidRDefault="003162EA">
      <w:pPr>
        <w:numPr>
          <w:ilvl w:val="0"/>
          <w:numId w:val="3"/>
        </w:numPr>
        <w:tabs>
          <w:tab w:val="left" w:pos="840"/>
          <w:tab w:val="left" w:pos="1080"/>
        </w:tabs>
        <w:spacing w:line="360" w:lineRule="auto"/>
        <w:ind w:left="840"/>
        <w:jc w:val="both"/>
        <w:rPr>
          <w:bCs/>
          <w:lang/>
        </w:rPr>
      </w:pPr>
      <w:r>
        <w:rPr>
          <w:lang/>
        </w:rPr>
        <w:t xml:space="preserve">Event Organizers will be able to complete this process by following the next step i.e., entering the work requirements from the freelancer side like: </w:t>
      </w:r>
      <w:r>
        <w:rPr>
          <w:lang w:val="en-AU"/>
        </w:rPr>
        <w:t>Right t</w:t>
      </w:r>
      <w:r>
        <w:rPr>
          <w:lang w:val="en-AU"/>
        </w:rPr>
        <w:t xml:space="preserve">o work in Australia </w:t>
      </w:r>
      <w:r>
        <w:rPr>
          <w:lang/>
        </w:rPr>
        <w:t>(</w:t>
      </w:r>
      <w:r>
        <w:rPr>
          <w:lang w:val="en-AU"/>
        </w:rPr>
        <w:t>yes/no</w:t>
      </w:r>
      <w:r>
        <w:rPr>
          <w:lang/>
        </w:rPr>
        <w:t xml:space="preserve">), </w:t>
      </w:r>
      <w:r>
        <w:rPr>
          <w:lang w:val="en-AU"/>
        </w:rPr>
        <w:t>Working with Children’s Check</w:t>
      </w:r>
      <w:r>
        <w:rPr>
          <w:lang/>
        </w:rPr>
        <w:t xml:space="preserve"> (</w:t>
      </w:r>
      <w:r>
        <w:rPr>
          <w:lang w:val="en-AU"/>
        </w:rPr>
        <w:t>yes/no</w:t>
      </w:r>
      <w:r>
        <w:rPr>
          <w:lang/>
        </w:rPr>
        <w:t xml:space="preserve">), </w:t>
      </w:r>
      <w:r>
        <w:rPr>
          <w:lang w:val="en-AU"/>
        </w:rPr>
        <w:t xml:space="preserve">Australian Driver’s Licence </w:t>
      </w:r>
      <w:r>
        <w:rPr>
          <w:lang/>
        </w:rPr>
        <w:t>(</w:t>
      </w:r>
      <w:r>
        <w:rPr>
          <w:lang w:val="en-AU"/>
        </w:rPr>
        <w:t>yes/no</w:t>
      </w:r>
      <w:r>
        <w:rPr>
          <w:lang/>
        </w:rPr>
        <w:t xml:space="preserve">), </w:t>
      </w:r>
      <w:r>
        <w:rPr>
          <w:lang w:val="en-AU"/>
        </w:rPr>
        <w:t>Current police check – upload</w:t>
      </w:r>
      <w:r>
        <w:rPr>
          <w:lang/>
        </w:rPr>
        <w:t xml:space="preserve">, </w:t>
      </w:r>
      <w:r>
        <w:rPr>
          <w:lang w:val="en-AU"/>
        </w:rPr>
        <w:t>ABN</w:t>
      </w:r>
      <w:r>
        <w:rPr>
          <w:lang/>
        </w:rPr>
        <w:t xml:space="preserve"> (</w:t>
      </w:r>
      <w:r>
        <w:rPr>
          <w:lang w:val="en-AU"/>
        </w:rPr>
        <w:t>yes/no</w:t>
      </w:r>
      <w:r>
        <w:rPr>
          <w:lang/>
        </w:rPr>
        <w:t>) and Event Organizers can deselect any of these option according to their requirements in the website.</w:t>
      </w:r>
    </w:p>
    <w:p w:rsidR="00000000" w:rsidRDefault="003162EA">
      <w:pPr>
        <w:numPr>
          <w:ilvl w:val="0"/>
          <w:numId w:val="3"/>
        </w:numPr>
        <w:tabs>
          <w:tab w:val="left" w:pos="840"/>
          <w:tab w:val="left" w:pos="1080"/>
        </w:tabs>
        <w:spacing w:line="360" w:lineRule="auto"/>
        <w:ind w:left="840"/>
        <w:jc w:val="both"/>
        <w:rPr>
          <w:bCs/>
          <w:lang/>
        </w:rPr>
      </w:pPr>
      <w:r>
        <w:rPr>
          <w:lang/>
        </w:rPr>
        <w:t>Ev</w:t>
      </w:r>
      <w:r>
        <w:rPr>
          <w:lang/>
        </w:rPr>
        <w:t xml:space="preserve">ent Organizers will be able to upload the list of license and qualifications required from freelancer like: </w:t>
      </w:r>
      <w:r>
        <w:rPr>
          <w:lang w:val="en-AU"/>
        </w:rPr>
        <w:t>Forklift</w:t>
      </w:r>
      <w:r>
        <w:rPr>
          <w:lang/>
        </w:rPr>
        <w:t xml:space="preserve">, </w:t>
      </w:r>
      <w:r>
        <w:rPr>
          <w:lang w:val="en-AU"/>
        </w:rPr>
        <w:t>EWP</w:t>
      </w:r>
      <w:r>
        <w:rPr>
          <w:lang/>
        </w:rPr>
        <w:t xml:space="preserve"> (Elevated Work Platform), </w:t>
      </w:r>
      <w:r>
        <w:rPr>
          <w:lang w:val="en-AU"/>
        </w:rPr>
        <w:t>Warden</w:t>
      </w:r>
      <w:r>
        <w:rPr>
          <w:lang/>
        </w:rPr>
        <w:t xml:space="preserve">, </w:t>
      </w:r>
      <w:r>
        <w:rPr>
          <w:lang w:val="en-AU"/>
        </w:rPr>
        <w:t>Safety Accreditation</w:t>
      </w:r>
      <w:r>
        <w:rPr>
          <w:lang/>
        </w:rPr>
        <w:t xml:space="preserve">, </w:t>
      </w:r>
      <w:r>
        <w:rPr>
          <w:lang w:val="en-AU"/>
        </w:rPr>
        <w:t>First Aid</w:t>
      </w:r>
      <w:r>
        <w:rPr>
          <w:lang/>
        </w:rPr>
        <w:t xml:space="preserve">, </w:t>
      </w:r>
      <w:r>
        <w:rPr>
          <w:lang w:val="en-AU"/>
        </w:rPr>
        <w:t>List – last 5 contracts</w:t>
      </w:r>
      <w:r>
        <w:rPr>
          <w:lang/>
        </w:rPr>
        <w:t xml:space="preserve"> (can be deselected by organizer), CV (can b</w:t>
      </w:r>
      <w:r>
        <w:rPr>
          <w:lang/>
        </w:rPr>
        <w:t>e deselected by organizer) in the website.</w:t>
      </w:r>
    </w:p>
    <w:p w:rsidR="00000000" w:rsidRDefault="003162EA">
      <w:pPr>
        <w:numPr>
          <w:ilvl w:val="0"/>
          <w:numId w:val="3"/>
        </w:numPr>
        <w:tabs>
          <w:tab w:val="left" w:pos="840"/>
          <w:tab w:val="left" w:pos="1080"/>
        </w:tabs>
        <w:spacing w:line="360" w:lineRule="auto"/>
        <w:ind w:left="840"/>
        <w:jc w:val="both"/>
        <w:rPr>
          <w:bCs/>
          <w:lang/>
        </w:rPr>
      </w:pPr>
      <w:r>
        <w:rPr>
          <w:lang/>
        </w:rPr>
        <w:t>Event Organizers will also be able to deselect any these option according to their requirements in the website.</w:t>
      </w:r>
    </w:p>
    <w:p w:rsidR="00000000" w:rsidRDefault="003162EA">
      <w:pPr>
        <w:numPr>
          <w:ilvl w:val="0"/>
          <w:numId w:val="3"/>
        </w:numPr>
        <w:tabs>
          <w:tab w:val="left" w:pos="840"/>
          <w:tab w:val="left" w:pos="1080"/>
        </w:tabs>
        <w:spacing w:line="360" w:lineRule="auto"/>
        <w:ind w:left="840"/>
        <w:jc w:val="both"/>
        <w:rPr>
          <w:bCs/>
          <w:lang/>
        </w:rPr>
      </w:pPr>
      <w:r>
        <w:rPr>
          <w:bCs/>
          <w:lang/>
        </w:rPr>
        <w:lastRenderedPageBreak/>
        <w:t xml:space="preserve">Event </w:t>
      </w:r>
      <w:r>
        <w:rPr>
          <w:lang/>
        </w:rPr>
        <w:t>Organizers will be able to upload the profile of the job for which they require freelancer(s) l</w:t>
      </w:r>
      <w:r>
        <w:rPr>
          <w:lang/>
        </w:rPr>
        <w:t xml:space="preserve">ike: </w:t>
      </w:r>
      <w:r>
        <w:rPr>
          <w:lang w:val="en-AU"/>
        </w:rPr>
        <w:t>Production Assistant</w:t>
      </w:r>
      <w:r>
        <w:rPr>
          <w:lang/>
        </w:rPr>
        <w:t xml:space="preserve">, </w:t>
      </w:r>
      <w:r>
        <w:rPr>
          <w:lang w:val="en-AU"/>
        </w:rPr>
        <w:t>Production Manager</w:t>
      </w:r>
      <w:r>
        <w:rPr>
          <w:lang/>
        </w:rPr>
        <w:t xml:space="preserve">, </w:t>
      </w:r>
      <w:r>
        <w:rPr>
          <w:lang w:val="en-AU"/>
        </w:rPr>
        <w:t>Stage Manager</w:t>
      </w:r>
      <w:r>
        <w:rPr>
          <w:lang/>
        </w:rPr>
        <w:t xml:space="preserve">, </w:t>
      </w:r>
      <w:r>
        <w:rPr>
          <w:lang w:val="en-AU"/>
        </w:rPr>
        <w:t>Assistant Stage Manager</w:t>
      </w:r>
      <w:r>
        <w:rPr>
          <w:lang/>
        </w:rPr>
        <w:t xml:space="preserve">, </w:t>
      </w:r>
      <w:r>
        <w:rPr>
          <w:lang w:val="en-AU"/>
        </w:rPr>
        <w:t>Ticket Seller</w:t>
      </w:r>
      <w:r>
        <w:rPr>
          <w:lang/>
        </w:rPr>
        <w:t xml:space="preserve">, </w:t>
      </w:r>
      <w:r>
        <w:rPr>
          <w:lang w:val="en-AU"/>
        </w:rPr>
        <w:t>Usher</w:t>
      </w:r>
      <w:r>
        <w:rPr>
          <w:lang/>
        </w:rPr>
        <w:t xml:space="preserve">, </w:t>
      </w:r>
      <w:r>
        <w:rPr>
          <w:lang w:val="en-AU"/>
        </w:rPr>
        <w:t>Merchandise Seller</w:t>
      </w:r>
      <w:r>
        <w:rPr>
          <w:lang/>
        </w:rPr>
        <w:t xml:space="preserve">, </w:t>
      </w:r>
      <w:r>
        <w:rPr>
          <w:lang w:val="en-AU"/>
        </w:rPr>
        <w:t>Event/Show Caller</w:t>
      </w:r>
      <w:r>
        <w:rPr>
          <w:lang/>
        </w:rPr>
        <w:t xml:space="preserve">, </w:t>
      </w:r>
      <w:r>
        <w:rPr>
          <w:lang w:val="en-AU"/>
        </w:rPr>
        <w:t>Technical Manager</w:t>
      </w:r>
      <w:r>
        <w:rPr>
          <w:lang/>
        </w:rPr>
        <w:t xml:space="preserve">, </w:t>
      </w:r>
      <w:r>
        <w:rPr>
          <w:lang w:val="en-AU"/>
        </w:rPr>
        <w:t>Site Manager</w:t>
      </w:r>
      <w:r>
        <w:rPr>
          <w:lang/>
        </w:rPr>
        <w:t xml:space="preserve">, </w:t>
      </w:r>
      <w:r>
        <w:rPr>
          <w:lang w:val="en-AU"/>
        </w:rPr>
        <w:t>Lighting Technician</w:t>
      </w:r>
      <w:r>
        <w:rPr>
          <w:lang/>
        </w:rPr>
        <w:t xml:space="preserve">, </w:t>
      </w:r>
      <w:r>
        <w:rPr>
          <w:lang w:val="en-AU"/>
        </w:rPr>
        <w:t>Sound Technician</w:t>
      </w:r>
      <w:r>
        <w:rPr>
          <w:lang/>
        </w:rPr>
        <w:t xml:space="preserve">, </w:t>
      </w:r>
      <w:r>
        <w:rPr>
          <w:lang w:val="en-AU"/>
        </w:rPr>
        <w:t>General Hand</w:t>
      </w:r>
      <w:r>
        <w:rPr>
          <w:lang/>
        </w:rPr>
        <w:t xml:space="preserve">, </w:t>
      </w:r>
      <w:r>
        <w:rPr>
          <w:lang w:val="en-AU"/>
        </w:rPr>
        <w:t>Communications Officer</w:t>
      </w:r>
      <w:r>
        <w:rPr>
          <w:lang/>
        </w:rPr>
        <w:t xml:space="preserve">, </w:t>
      </w:r>
      <w:r>
        <w:rPr>
          <w:lang w:val="en-AU"/>
        </w:rPr>
        <w:t>Warden</w:t>
      </w:r>
      <w:r>
        <w:rPr>
          <w:lang/>
        </w:rPr>
        <w:t xml:space="preserve">, </w:t>
      </w:r>
      <w:r>
        <w:rPr>
          <w:lang w:val="en-AU"/>
        </w:rPr>
        <w:t>Safety Officer</w:t>
      </w:r>
      <w:r>
        <w:rPr>
          <w:lang/>
        </w:rPr>
        <w:t xml:space="preserve">, </w:t>
      </w:r>
      <w:r>
        <w:rPr>
          <w:lang w:val="en-AU"/>
        </w:rPr>
        <w:t>EmCee</w:t>
      </w:r>
      <w:r>
        <w:rPr>
          <w:lang/>
        </w:rPr>
        <w:t xml:space="preserve">, </w:t>
      </w:r>
      <w:r>
        <w:rPr>
          <w:lang w:val="en-AU"/>
        </w:rPr>
        <w:t>Compound Manager</w:t>
      </w:r>
      <w:r>
        <w:rPr>
          <w:lang/>
        </w:rPr>
        <w:t xml:space="preserve">, </w:t>
      </w:r>
      <w:r>
        <w:rPr>
          <w:lang w:val="en-AU"/>
        </w:rPr>
        <w:t>Attendant</w:t>
      </w:r>
      <w:r>
        <w:rPr>
          <w:lang/>
        </w:rPr>
        <w:t xml:space="preserve"> in the website</w:t>
      </w:r>
    </w:p>
    <w:p w:rsidR="00000000" w:rsidRDefault="003162EA">
      <w:pPr>
        <w:numPr>
          <w:ilvl w:val="0"/>
          <w:numId w:val="3"/>
        </w:numPr>
        <w:tabs>
          <w:tab w:val="left" w:pos="840"/>
          <w:tab w:val="left" w:pos="1080"/>
        </w:tabs>
        <w:spacing w:line="360" w:lineRule="auto"/>
        <w:ind w:left="840"/>
        <w:jc w:val="both"/>
      </w:pPr>
      <w:r>
        <w:rPr>
          <w:lang/>
        </w:rPr>
        <w:t>Event Organizers will be able to view the Terms and Conditions in the website.</w:t>
      </w:r>
    </w:p>
    <w:p w:rsidR="00000000" w:rsidRDefault="003162EA">
      <w:pPr>
        <w:numPr>
          <w:ilvl w:val="0"/>
          <w:numId w:val="3"/>
        </w:numPr>
        <w:tabs>
          <w:tab w:val="left" w:pos="840"/>
          <w:tab w:val="left" w:pos="1080"/>
        </w:tabs>
        <w:spacing w:line="360" w:lineRule="auto"/>
        <w:ind w:left="840"/>
        <w:jc w:val="both"/>
      </w:pPr>
      <w:r>
        <w:rPr>
          <w:lang/>
        </w:rPr>
        <w:t>Event Organizers will be able to view the Privacy Policies in the website.</w:t>
      </w:r>
    </w:p>
    <w:p w:rsidR="00000000" w:rsidRDefault="003162EA">
      <w:pPr>
        <w:numPr>
          <w:ilvl w:val="0"/>
          <w:numId w:val="3"/>
        </w:numPr>
        <w:tabs>
          <w:tab w:val="left" w:pos="840"/>
          <w:tab w:val="left" w:pos="1080"/>
        </w:tabs>
        <w:spacing w:line="360" w:lineRule="auto"/>
        <w:ind w:left="840"/>
        <w:jc w:val="both"/>
      </w:pPr>
      <w:r>
        <w:rPr>
          <w:lang/>
        </w:rPr>
        <w:t>Event Organizers will be a</w:t>
      </w:r>
      <w:r>
        <w:rPr>
          <w:lang/>
        </w:rPr>
        <w:t>ble to contact the admin if they they face any query through the Contact us section in the website.</w:t>
      </w:r>
    </w:p>
    <w:p w:rsidR="00000000" w:rsidRDefault="003162EA">
      <w:pPr>
        <w:numPr>
          <w:ilvl w:val="0"/>
          <w:numId w:val="3"/>
        </w:numPr>
        <w:tabs>
          <w:tab w:val="left" w:pos="840"/>
          <w:tab w:val="left" w:pos="1080"/>
        </w:tabs>
        <w:spacing w:line="360" w:lineRule="auto"/>
        <w:ind w:left="840"/>
        <w:jc w:val="both"/>
        <w:rPr>
          <w:lang/>
        </w:rPr>
      </w:pPr>
      <w:r>
        <w:rPr>
          <w:lang/>
        </w:rPr>
        <w:t>Event Organizers will be able to Log out of the website.</w:t>
      </w:r>
    </w:p>
    <w:p w:rsidR="00000000" w:rsidRDefault="003162EA">
      <w:pPr>
        <w:tabs>
          <w:tab w:val="left" w:pos="1080"/>
        </w:tabs>
        <w:spacing w:line="360" w:lineRule="auto"/>
        <w:jc w:val="both"/>
        <w:rPr>
          <w:lang/>
        </w:rPr>
      </w:pPr>
    </w:p>
    <w:p w:rsidR="00000000" w:rsidRDefault="003162EA">
      <w:pPr>
        <w:numPr>
          <w:ilvl w:val="0"/>
          <w:numId w:val="4"/>
        </w:numPr>
        <w:tabs>
          <w:tab w:val="left" w:pos="0"/>
        </w:tabs>
        <w:spacing w:line="360" w:lineRule="auto"/>
        <w:rPr>
          <w:b/>
          <w:bCs/>
        </w:rPr>
      </w:pPr>
      <w:r>
        <w:rPr>
          <w:b/>
          <w:bCs/>
        </w:rPr>
        <w:t>My Account Control Panel</w:t>
      </w:r>
    </w:p>
    <w:p w:rsidR="00000000" w:rsidRDefault="003162EA">
      <w:pPr>
        <w:spacing w:line="360" w:lineRule="auto"/>
        <w:ind w:left="360"/>
        <w:jc w:val="both"/>
        <w:rPr>
          <w:b/>
          <w:bCs/>
        </w:rPr>
      </w:pPr>
      <w:r>
        <w:rPr>
          <w:lang/>
        </w:rPr>
        <w:t xml:space="preserve">Event Organizers </w:t>
      </w:r>
      <w:r>
        <w:t>will be able to operate a host of functions from their M</w:t>
      </w:r>
      <w:r>
        <w:t>y Account control panel. The control panel will carry the following modules:</w:t>
      </w:r>
    </w:p>
    <w:p w:rsidR="00000000" w:rsidRDefault="003162EA">
      <w:pPr>
        <w:numPr>
          <w:ilvl w:val="0"/>
          <w:numId w:val="5"/>
        </w:numPr>
        <w:tabs>
          <w:tab w:val="left" w:pos="0"/>
          <w:tab w:val="left" w:pos="840"/>
          <w:tab w:val="left" w:pos="1080"/>
        </w:tabs>
        <w:spacing w:line="360" w:lineRule="auto"/>
        <w:ind w:left="840"/>
        <w:jc w:val="both"/>
        <w:rPr>
          <w:b/>
          <w:bCs/>
        </w:rPr>
      </w:pPr>
      <w:r>
        <w:rPr>
          <w:b/>
          <w:bCs/>
        </w:rPr>
        <w:t xml:space="preserve">My </w:t>
      </w:r>
      <w:r>
        <w:rPr>
          <w:b/>
          <w:bCs/>
        </w:rPr>
        <w:t xml:space="preserve">Profile </w:t>
      </w:r>
    </w:p>
    <w:p w:rsidR="00000000" w:rsidRDefault="003162EA">
      <w:pPr>
        <w:numPr>
          <w:ilvl w:val="1"/>
          <w:numId w:val="6"/>
        </w:numPr>
        <w:tabs>
          <w:tab w:val="clear" w:pos="1440"/>
        </w:tabs>
        <w:spacing w:line="360" w:lineRule="auto"/>
        <w:ind w:left="1080"/>
        <w:jc w:val="both"/>
        <w:rPr>
          <w:bCs/>
        </w:rPr>
      </w:pPr>
      <w:r>
        <w:rPr>
          <w:bCs/>
          <w:lang/>
        </w:rPr>
        <w:t xml:space="preserve">Event Organizers </w:t>
      </w:r>
      <w:r>
        <w:rPr>
          <w:bCs/>
        </w:rPr>
        <w:t xml:space="preserve">will be able to view their profile in the </w:t>
      </w:r>
      <w:r>
        <w:rPr>
          <w:bCs/>
          <w:lang/>
        </w:rPr>
        <w:t>website</w:t>
      </w:r>
      <w:r>
        <w:rPr>
          <w:bCs/>
        </w:rPr>
        <w:t>.</w:t>
      </w:r>
    </w:p>
    <w:p w:rsidR="00000000" w:rsidRDefault="003162EA">
      <w:pPr>
        <w:numPr>
          <w:ilvl w:val="1"/>
          <w:numId w:val="6"/>
        </w:numPr>
        <w:tabs>
          <w:tab w:val="clear" w:pos="1440"/>
        </w:tabs>
        <w:spacing w:line="360" w:lineRule="auto"/>
        <w:ind w:left="1080"/>
        <w:jc w:val="both"/>
        <w:rPr>
          <w:bCs/>
        </w:rPr>
      </w:pPr>
      <w:r>
        <w:rPr>
          <w:bCs/>
          <w:lang/>
        </w:rPr>
        <w:t>Event Organizers will be able to edit their profile like: mobile number in the website.</w:t>
      </w:r>
    </w:p>
    <w:p w:rsidR="00000000" w:rsidRDefault="003162EA">
      <w:pPr>
        <w:numPr>
          <w:ilvl w:val="0"/>
          <w:numId w:val="5"/>
        </w:numPr>
        <w:tabs>
          <w:tab w:val="left" w:pos="0"/>
          <w:tab w:val="left" w:pos="840"/>
          <w:tab w:val="left" w:pos="1080"/>
        </w:tabs>
        <w:spacing w:line="360" w:lineRule="auto"/>
        <w:ind w:left="840"/>
        <w:jc w:val="both"/>
        <w:rPr>
          <w:b/>
          <w:bCs/>
        </w:rPr>
      </w:pPr>
      <w:r>
        <w:rPr>
          <w:b/>
          <w:bCs/>
          <w:lang/>
        </w:rPr>
        <w:t>My Posted J</w:t>
      </w:r>
      <w:r>
        <w:rPr>
          <w:b/>
          <w:bCs/>
          <w:lang/>
        </w:rPr>
        <w:t>obs</w:t>
      </w:r>
    </w:p>
    <w:p w:rsidR="00000000" w:rsidRDefault="003162EA">
      <w:pPr>
        <w:numPr>
          <w:ilvl w:val="1"/>
          <w:numId w:val="6"/>
        </w:numPr>
        <w:tabs>
          <w:tab w:val="clear" w:pos="1440"/>
        </w:tabs>
        <w:spacing w:line="360" w:lineRule="auto"/>
        <w:ind w:left="1080"/>
        <w:jc w:val="both"/>
        <w:rPr>
          <w:bCs/>
          <w:lang/>
        </w:rPr>
      </w:pPr>
      <w:r>
        <w:rPr>
          <w:bCs/>
          <w:lang/>
        </w:rPr>
        <w:t>Event Organizers will be able to view the list of jobs that they have uploaded in the website.</w:t>
      </w:r>
    </w:p>
    <w:p w:rsidR="00000000" w:rsidRDefault="003162EA">
      <w:pPr>
        <w:numPr>
          <w:ilvl w:val="1"/>
          <w:numId w:val="6"/>
        </w:numPr>
        <w:tabs>
          <w:tab w:val="clear" w:pos="1440"/>
        </w:tabs>
        <w:spacing w:line="360" w:lineRule="auto"/>
        <w:ind w:left="1080"/>
        <w:jc w:val="both"/>
        <w:rPr>
          <w:bCs/>
          <w:highlight w:val="green"/>
          <w:lang/>
        </w:rPr>
      </w:pPr>
      <w:r>
        <w:rPr>
          <w:bCs/>
          <w:highlight w:val="green"/>
          <w:lang/>
        </w:rPr>
        <w:t>Event Organizers will be able to view the list of jobs that are in pending state and have not been completed in the website.</w:t>
      </w:r>
    </w:p>
    <w:p w:rsidR="00000000" w:rsidRDefault="003162EA">
      <w:pPr>
        <w:numPr>
          <w:ilvl w:val="1"/>
          <w:numId w:val="6"/>
        </w:numPr>
        <w:tabs>
          <w:tab w:val="clear" w:pos="1440"/>
        </w:tabs>
        <w:spacing w:line="360" w:lineRule="auto"/>
        <w:ind w:left="1080"/>
        <w:jc w:val="both"/>
        <w:rPr>
          <w:bCs/>
          <w:lang/>
        </w:rPr>
      </w:pPr>
      <w:r>
        <w:rPr>
          <w:lang/>
        </w:rPr>
        <w:t>Event Organizers will be able to</w:t>
      </w:r>
      <w:r>
        <w:rPr>
          <w:lang/>
        </w:rPr>
        <w:t xml:space="preserve"> view the details of the jobs that they have uploaded in the website.</w:t>
      </w:r>
    </w:p>
    <w:p w:rsidR="00000000" w:rsidRDefault="003162EA">
      <w:pPr>
        <w:numPr>
          <w:ilvl w:val="1"/>
          <w:numId w:val="6"/>
        </w:numPr>
        <w:tabs>
          <w:tab w:val="clear" w:pos="1440"/>
        </w:tabs>
        <w:spacing w:line="360" w:lineRule="auto"/>
        <w:ind w:left="1080"/>
        <w:jc w:val="both"/>
        <w:rPr>
          <w:bCs/>
          <w:lang/>
        </w:rPr>
      </w:pPr>
      <w:r>
        <w:rPr>
          <w:lang/>
        </w:rPr>
        <w:lastRenderedPageBreak/>
        <w:t>Event Organizers will be able to search for the list of jobs they have uploaded in the website.</w:t>
      </w:r>
    </w:p>
    <w:p w:rsidR="00000000" w:rsidRDefault="003162EA">
      <w:pPr>
        <w:numPr>
          <w:ilvl w:val="1"/>
          <w:numId w:val="6"/>
        </w:numPr>
        <w:tabs>
          <w:tab w:val="clear" w:pos="1440"/>
        </w:tabs>
        <w:spacing w:line="360" w:lineRule="auto"/>
        <w:ind w:left="1080"/>
        <w:jc w:val="both"/>
        <w:rPr>
          <w:bCs/>
          <w:lang/>
        </w:rPr>
      </w:pPr>
      <w:r>
        <w:rPr>
          <w:lang/>
        </w:rPr>
        <w:t>Event Organizers will be able to Add / Edit / Delete the jobs in the website.</w:t>
      </w:r>
    </w:p>
    <w:p w:rsidR="00000000" w:rsidRDefault="003162EA">
      <w:pPr>
        <w:spacing w:line="240" w:lineRule="auto"/>
        <w:jc w:val="both"/>
        <w:rPr>
          <w:bCs/>
          <w:lang/>
        </w:rPr>
      </w:pPr>
    </w:p>
    <w:p w:rsidR="00000000" w:rsidRDefault="003162EA">
      <w:pPr>
        <w:numPr>
          <w:ilvl w:val="0"/>
          <w:numId w:val="5"/>
        </w:numPr>
        <w:tabs>
          <w:tab w:val="left" w:pos="0"/>
          <w:tab w:val="left" w:pos="840"/>
          <w:tab w:val="left" w:pos="1080"/>
        </w:tabs>
        <w:spacing w:line="360" w:lineRule="auto"/>
        <w:ind w:left="840"/>
        <w:jc w:val="both"/>
        <w:rPr>
          <w:b/>
        </w:rPr>
      </w:pPr>
      <w:r>
        <w:rPr>
          <w:b/>
          <w:lang/>
        </w:rPr>
        <w:t>My Complete</w:t>
      </w:r>
      <w:r>
        <w:rPr>
          <w:b/>
          <w:lang/>
        </w:rPr>
        <w:t>d Events</w:t>
      </w:r>
    </w:p>
    <w:p w:rsidR="00000000" w:rsidRDefault="003162EA">
      <w:pPr>
        <w:numPr>
          <w:ilvl w:val="1"/>
          <w:numId w:val="6"/>
        </w:numPr>
        <w:tabs>
          <w:tab w:val="clear" w:pos="1440"/>
        </w:tabs>
        <w:spacing w:line="360" w:lineRule="auto"/>
        <w:ind w:left="1080"/>
        <w:jc w:val="both"/>
        <w:rPr>
          <w:bCs/>
          <w:lang/>
        </w:rPr>
      </w:pPr>
      <w:r>
        <w:rPr>
          <w:bCs/>
          <w:lang/>
        </w:rPr>
        <w:t>Event Organizers will be able to view the list of all the events that have been completed in the website.</w:t>
      </w:r>
    </w:p>
    <w:p w:rsidR="00000000" w:rsidRDefault="003162EA">
      <w:pPr>
        <w:numPr>
          <w:ilvl w:val="1"/>
          <w:numId w:val="6"/>
        </w:numPr>
        <w:tabs>
          <w:tab w:val="clear" w:pos="1440"/>
        </w:tabs>
        <w:spacing w:line="360" w:lineRule="auto"/>
        <w:ind w:left="1080"/>
        <w:jc w:val="both"/>
        <w:rPr>
          <w:bCs/>
          <w:lang/>
        </w:rPr>
      </w:pPr>
      <w:r>
        <w:rPr>
          <w:lang/>
        </w:rPr>
        <w:t>Event Organizers will be able to view the details of the events that have been completed in the website.</w:t>
      </w:r>
    </w:p>
    <w:p w:rsidR="00000000" w:rsidRDefault="003162EA">
      <w:pPr>
        <w:numPr>
          <w:ilvl w:val="1"/>
          <w:numId w:val="6"/>
        </w:numPr>
        <w:tabs>
          <w:tab w:val="clear" w:pos="1440"/>
        </w:tabs>
        <w:spacing w:line="360" w:lineRule="auto"/>
        <w:ind w:left="1080"/>
        <w:jc w:val="both"/>
        <w:rPr>
          <w:bCs/>
          <w:lang/>
        </w:rPr>
      </w:pPr>
      <w:r>
        <w:rPr>
          <w:lang/>
        </w:rPr>
        <w:t>Event Organizers will be able to sea</w:t>
      </w:r>
      <w:r>
        <w:rPr>
          <w:lang/>
        </w:rPr>
        <w:t>rch for the list of the events that have been completed in the website.</w:t>
      </w:r>
    </w:p>
    <w:p w:rsidR="00000000" w:rsidRDefault="003162EA">
      <w:pPr>
        <w:spacing w:line="360" w:lineRule="auto"/>
        <w:jc w:val="both"/>
        <w:rPr>
          <w:b/>
        </w:rPr>
      </w:pPr>
    </w:p>
    <w:p w:rsidR="00000000" w:rsidRDefault="003162EA">
      <w:pPr>
        <w:numPr>
          <w:ilvl w:val="0"/>
          <w:numId w:val="5"/>
        </w:numPr>
        <w:tabs>
          <w:tab w:val="left" w:pos="0"/>
          <w:tab w:val="left" w:pos="840"/>
          <w:tab w:val="left" w:pos="1080"/>
        </w:tabs>
        <w:spacing w:line="360" w:lineRule="auto"/>
        <w:ind w:left="840"/>
        <w:jc w:val="both"/>
        <w:rPr>
          <w:bCs/>
        </w:rPr>
      </w:pPr>
      <w:r>
        <w:rPr>
          <w:b/>
          <w:bCs/>
          <w:lang/>
        </w:rPr>
        <w:t xml:space="preserve">Email </w:t>
      </w:r>
      <w:r>
        <w:rPr>
          <w:b/>
        </w:rPr>
        <w:t>Notification</w:t>
      </w:r>
      <w:r>
        <w:rPr>
          <w:b/>
          <w:lang/>
        </w:rPr>
        <w:t>s</w:t>
      </w:r>
    </w:p>
    <w:p w:rsidR="00000000" w:rsidRDefault="003162EA">
      <w:pPr>
        <w:numPr>
          <w:ilvl w:val="1"/>
          <w:numId w:val="6"/>
        </w:numPr>
        <w:tabs>
          <w:tab w:val="clear" w:pos="1440"/>
        </w:tabs>
        <w:spacing w:line="360" w:lineRule="auto"/>
        <w:ind w:left="1080"/>
        <w:jc w:val="both"/>
      </w:pPr>
      <w:r>
        <w:rPr>
          <w:lang/>
        </w:rPr>
        <w:t>Event Organizers will be able to receive notification on successful sign up in the website.</w:t>
      </w:r>
    </w:p>
    <w:p w:rsidR="00000000" w:rsidRDefault="003162EA">
      <w:pPr>
        <w:numPr>
          <w:ilvl w:val="1"/>
          <w:numId w:val="6"/>
        </w:numPr>
        <w:tabs>
          <w:tab w:val="clear" w:pos="1440"/>
        </w:tabs>
        <w:spacing w:line="360" w:lineRule="auto"/>
        <w:ind w:left="1080"/>
        <w:jc w:val="both"/>
      </w:pPr>
      <w:r>
        <w:rPr>
          <w:lang/>
        </w:rPr>
        <w:t>Event Organizers will be able to receive notification on successful tra</w:t>
      </w:r>
      <w:r>
        <w:rPr>
          <w:lang/>
        </w:rPr>
        <w:t>nsaction for buying the subscription package in the website.</w:t>
      </w:r>
    </w:p>
    <w:p w:rsidR="00000000" w:rsidRDefault="003162EA">
      <w:pPr>
        <w:numPr>
          <w:ilvl w:val="1"/>
          <w:numId w:val="6"/>
        </w:numPr>
        <w:tabs>
          <w:tab w:val="clear" w:pos="1440"/>
        </w:tabs>
        <w:spacing w:line="360" w:lineRule="auto"/>
        <w:ind w:left="1080"/>
        <w:jc w:val="both"/>
      </w:pPr>
      <w:r>
        <w:rPr>
          <w:bCs/>
          <w:lang/>
        </w:rPr>
        <w:t xml:space="preserve">Event Organizers </w:t>
      </w:r>
      <w:r>
        <w:rPr>
          <w:bCs/>
        </w:rPr>
        <w:t xml:space="preserve">will be able to receive </w:t>
      </w:r>
      <w:r>
        <w:rPr>
          <w:bCs/>
          <w:lang/>
        </w:rPr>
        <w:t>if there is any message from the event freelancers in the chat bot</w:t>
      </w:r>
      <w:r>
        <w:rPr>
          <w:bCs/>
        </w:rPr>
        <w:t xml:space="preserve"> in </w:t>
      </w:r>
      <w:r>
        <w:rPr>
          <w:bCs/>
          <w:lang/>
        </w:rPr>
        <w:t>the website</w:t>
      </w:r>
      <w:r>
        <w:rPr>
          <w:bCs/>
        </w:rPr>
        <w:t>.</w:t>
      </w:r>
    </w:p>
    <w:p w:rsidR="00000000" w:rsidRDefault="003162EA">
      <w:pPr>
        <w:numPr>
          <w:ilvl w:val="1"/>
          <w:numId w:val="6"/>
        </w:numPr>
        <w:tabs>
          <w:tab w:val="clear" w:pos="1440"/>
        </w:tabs>
        <w:spacing w:line="360" w:lineRule="auto"/>
        <w:ind w:left="1080"/>
        <w:jc w:val="both"/>
        <w:rPr>
          <w:lang/>
        </w:rPr>
      </w:pPr>
      <w:r>
        <w:rPr>
          <w:lang/>
        </w:rPr>
        <w:t>Event Organizers will be able to receive notification if any event free</w:t>
      </w:r>
      <w:r>
        <w:rPr>
          <w:lang/>
        </w:rPr>
        <w:t>lancer accepts or declines their request in the website.</w:t>
      </w:r>
    </w:p>
    <w:p w:rsidR="00000000" w:rsidRDefault="003162EA">
      <w:pPr>
        <w:tabs>
          <w:tab w:val="left" w:pos="840"/>
          <w:tab w:val="left" w:pos="1080"/>
        </w:tabs>
        <w:spacing w:line="360" w:lineRule="auto"/>
        <w:jc w:val="both"/>
        <w:rPr>
          <w:lang/>
        </w:rPr>
      </w:pPr>
    </w:p>
    <w:p w:rsidR="00000000" w:rsidRDefault="003162EA">
      <w:pPr>
        <w:numPr>
          <w:ilvl w:val="0"/>
          <w:numId w:val="2"/>
        </w:numPr>
        <w:tabs>
          <w:tab w:val="left" w:pos="420"/>
        </w:tabs>
        <w:spacing w:line="240" w:lineRule="auto"/>
        <w:rPr>
          <w:b/>
        </w:rPr>
      </w:pPr>
      <w:r>
        <w:rPr>
          <w:b/>
        </w:rPr>
        <w:t xml:space="preserve">Functions of </w:t>
      </w:r>
      <w:r>
        <w:rPr>
          <w:b/>
          <w:lang/>
        </w:rPr>
        <w:t>Event Freelancers</w:t>
      </w:r>
    </w:p>
    <w:p w:rsidR="00000000" w:rsidRDefault="003162EA">
      <w:pPr>
        <w:numPr>
          <w:ilvl w:val="0"/>
          <w:numId w:val="3"/>
        </w:numPr>
        <w:tabs>
          <w:tab w:val="left" w:pos="840"/>
          <w:tab w:val="left" w:pos="1080"/>
        </w:tabs>
        <w:spacing w:line="360" w:lineRule="auto"/>
        <w:ind w:left="840"/>
        <w:jc w:val="both"/>
      </w:pPr>
      <w:r>
        <w:rPr>
          <w:bCs/>
          <w:lang/>
        </w:rPr>
        <w:t xml:space="preserve">Event Freelancers </w:t>
      </w:r>
      <w:r>
        <w:rPr>
          <w:bCs/>
        </w:rPr>
        <w:t xml:space="preserve">will be able to view </w:t>
      </w:r>
      <w:r>
        <w:rPr>
          <w:bCs/>
          <w:lang/>
        </w:rPr>
        <w:t>Home Page in the website</w:t>
      </w:r>
      <w:r>
        <w:rPr>
          <w:bCs/>
        </w:rPr>
        <w:t>.</w:t>
      </w:r>
    </w:p>
    <w:p w:rsidR="00000000" w:rsidRDefault="003162EA">
      <w:pPr>
        <w:numPr>
          <w:ilvl w:val="0"/>
          <w:numId w:val="3"/>
        </w:numPr>
        <w:tabs>
          <w:tab w:val="left" w:pos="840"/>
          <w:tab w:val="left" w:pos="1080"/>
        </w:tabs>
        <w:spacing w:line="360" w:lineRule="auto"/>
        <w:ind w:left="840"/>
        <w:jc w:val="both"/>
      </w:pPr>
      <w:r>
        <w:rPr>
          <w:bCs/>
          <w:lang/>
        </w:rPr>
        <w:t>Event Freelancers will be able to view about the website and the company in About Us section in the we</w:t>
      </w:r>
      <w:r>
        <w:rPr>
          <w:bCs/>
          <w:lang/>
        </w:rPr>
        <w:t>bsite.</w:t>
      </w:r>
    </w:p>
    <w:p w:rsidR="00000000" w:rsidRDefault="003162EA">
      <w:pPr>
        <w:numPr>
          <w:ilvl w:val="0"/>
          <w:numId w:val="3"/>
        </w:numPr>
        <w:tabs>
          <w:tab w:val="left" w:pos="840"/>
          <w:tab w:val="left" w:pos="1080"/>
        </w:tabs>
        <w:spacing w:line="360" w:lineRule="auto"/>
        <w:ind w:left="840"/>
        <w:jc w:val="both"/>
      </w:pPr>
      <w:r>
        <w:rPr>
          <w:bCs/>
          <w:lang/>
        </w:rPr>
        <w:lastRenderedPageBreak/>
        <w:t>Event Freelancers will be able to Sign Up by entering First Name, Last Name, Email, Username, Password, Confirm Password in the website.</w:t>
      </w:r>
    </w:p>
    <w:p w:rsidR="00000000" w:rsidRDefault="003162EA">
      <w:pPr>
        <w:numPr>
          <w:ilvl w:val="0"/>
          <w:numId w:val="3"/>
        </w:numPr>
        <w:tabs>
          <w:tab w:val="left" w:pos="840"/>
          <w:tab w:val="left" w:pos="1080"/>
        </w:tabs>
        <w:spacing w:line="360" w:lineRule="auto"/>
        <w:ind w:left="840"/>
        <w:jc w:val="both"/>
      </w:pPr>
      <w:r>
        <w:rPr>
          <w:lang/>
        </w:rPr>
        <w:t>Event Freelancers will be able to login through username and password in the website.</w:t>
      </w:r>
    </w:p>
    <w:p w:rsidR="00000000" w:rsidRDefault="003162EA">
      <w:pPr>
        <w:numPr>
          <w:ilvl w:val="0"/>
          <w:numId w:val="3"/>
        </w:numPr>
        <w:tabs>
          <w:tab w:val="left" w:pos="840"/>
          <w:tab w:val="left" w:pos="1080"/>
        </w:tabs>
        <w:spacing w:line="360" w:lineRule="auto"/>
        <w:ind w:left="840"/>
        <w:jc w:val="both"/>
      </w:pPr>
      <w:r>
        <w:rPr>
          <w:bCs/>
          <w:lang/>
        </w:rPr>
        <w:t xml:space="preserve">Event Freelancers will be </w:t>
      </w:r>
      <w:r>
        <w:rPr>
          <w:bCs/>
          <w:lang/>
        </w:rPr>
        <w:t>able to recover password by clicking on Forgot password button and by entering the registered email id and a password recovery link will be sent to the registered email in the website.</w:t>
      </w:r>
    </w:p>
    <w:p w:rsidR="00000000" w:rsidRDefault="003162EA">
      <w:pPr>
        <w:numPr>
          <w:ilvl w:val="0"/>
          <w:numId w:val="3"/>
        </w:numPr>
        <w:tabs>
          <w:tab w:val="left" w:pos="840"/>
          <w:tab w:val="left" w:pos="1080"/>
        </w:tabs>
        <w:spacing w:line="360" w:lineRule="auto"/>
        <w:ind w:left="840"/>
        <w:jc w:val="both"/>
      </w:pPr>
      <w:r>
        <w:rPr>
          <w:bCs/>
          <w:lang/>
        </w:rPr>
        <w:t>Event Freelancers will be able to complete profile by entering Dates Av</w:t>
      </w:r>
      <w:r>
        <w:rPr>
          <w:bCs/>
          <w:lang/>
        </w:rPr>
        <w:t xml:space="preserve">ailability, Accepted Minimum Rate, Preferred work Location, ABN, Right To Work in Australia, </w:t>
      </w:r>
      <w:r>
        <w:rPr>
          <w:bCs/>
          <w:lang w:val="en-AU"/>
        </w:rPr>
        <w:t>Working with Children’s Check</w:t>
      </w:r>
      <w:r>
        <w:rPr>
          <w:bCs/>
          <w:lang/>
        </w:rPr>
        <w:t>, Australian Driving License, Current Police Check in the website.</w:t>
      </w:r>
    </w:p>
    <w:p w:rsidR="00000000" w:rsidRDefault="003162EA">
      <w:pPr>
        <w:numPr>
          <w:ilvl w:val="0"/>
          <w:numId w:val="3"/>
        </w:numPr>
        <w:tabs>
          <w:tab w:val="left" w:pos="840"/>
          <w:tab w:val="left" w:pos="1080"/>
        </w:tabs>
        <w:spacing w:line="360" w:lineRule="auto"/>
        <w:ind w:left="840"/>
        <w:jc w:val="both"/>
      </w:pPr>
      <w:r>
        <w:rPr>
          <w:bCs/>
          <w:lang/>
        </w:rPr>
        <w:t xml:space="preserve">Event Freelancers will be able to add license/qualification like: </w:t>
      </w:r>
      <w:r>
        <w:rPr>
          <w:bCs/>
          <w:lang w:val="en-AU"/>
        </w:rPr>
        <w:t>F</w:t>
      </w:r>
      <w:r>
        <w:rPr>
          <w:bCs/>
          <w:lang w:val="en-AU"/>
        </w:rPr>
        <w:t>orklift</w:t>
      </w:r>
      <w:r>
        <w:rPr>
          <w:bCs/>
          <w:lang/>
        </w:rPr>
        <w:t xml:space="preserve">, </w:t>
      </w:r>
      <w:r>
        <w:rPr>
          <w:bCs/>
          <w:lang w:val="en-AU"/>
        </w:rPr>
        <w:t>Elevated Work Platform</w:t>
      </w:r>
      <w:r>
        <w:rPr>
          <w:bCs/>
          <w:lang/>
        </w:rPr>
        <w:t xml:space="preserve">, </w:t>
      </w:r>
      <w:r>
        <w:rPr>
          <w:bCs/>
          <w:lang w:val="en-AU"/>
        </w:rPr>
        <w:t>First Aid</w:t>
      </w:r>
      <w:r>
        <w:rPr>
          <w:bCs/>
          <w:lang/>
        </w:rPr>
        <w:t xml:space="preserve">, </w:t>
      </w:r>
      <w:r>
        <w:rPr>
          <w:bCs/>
          <w:lang w:val="en-AU"/>
        </w:rPr>
        <w:t>Safety Accreditation</w:t>
      </w:r>
      <w:r>
        <w:rPr>
          <w:bCs/>
          <w:lang/>
        </w:rPr>
        <w:t xml:space="preserve">, </w:t>
      </w:r>
      <w:r>
        <w:rPr>
          <w:bCs/>
          <w:lang w:val="en-AU"/>
        </w:rPr>
        <w:t>Warden</w:t>
      </w:r>
      <w:r>
        <w:rPr>
          <w:bCs/>
          <w:lang/>
        </w:rPr>
        <w:t xml:space="preserve"> in the website.</w:t>
      </w:r>
    </w:p>
    <w:p w:rsidR="00000000" w:rsidRDefault="003162EA">
      <w:pPr>
        <w:numPr>
          <w:ilvl w:val="0"/>
          <w:numId w:val="3"/>
        </w:numPr>
        <w:tabs>
          <w:tab w:val="left" w:pos="840"/>
          <w:tab w:val="left" w:pos="1080"/>
        </w:tabs>
        <w:spacing w:line="360" w:lineRule="auto"/>
        <w:ind w:left="840"/>
        <w:jc w:val="both"/>
      </w:pPr>
      <w:r>
        <w:rPr>
          <w:bCs/>
          <w:lang/>
        </w:rPr>
        <w:t>Event Freelancers will be able to upload 5 last contracts and CV in the website.</w:t>
      </w:r>
    </w:p>
    <w:p w:rsidR="00000000" w:rsidRDefault="003162EA">
      <w:pPr>
        <w:numPr>
          <w:ilvl w:val="0"/>
          <w:numId w:val="3"/>
        </w:numPr>
        <w:tabs>
          <w:tab w:val="left" w:pos="840"/>
          <w:tab w:val="left" w:pos="1080"/>
        </w:tabs>
        <w:spacing w:line="360" w:lineRule="auto"/>
        <w:ind w:left="840"/>
        <w:jc w:val="both"/>
      </w:pPr>
      <w:r>
        <w:rPr>
          <w:bCs/>
          <w:lang/>
        </w:rPr>
        <w:t>Event Freelancers will be able to add the skills that they have and can select more th</w:t>
      </w:r>
      <w:r>
        <w:rPr>
          <w:bCs/>
          <w:lang/>
        </w:rPr>
        <w:t xml:space="preserve">en 1 skills like: </w:t>
      </w:r>
      <w:r>
        <w:rPr>
          <w:lang w:val="en-AU"/>
        </w:rPr>
        <w:t>Production Assistant</w:t>
      </w:r>
      <w:r>
        <w:rPr>
          <w:lang/>
        </w:rPr>
        <w:t xml:space="preserve">, </w:t>
      </w:r>
      <w:r>
        <w:rPr>
          <w:lang w:val="en-AU"/>
        </w:rPr>
        <w:t>Production Manager</w:t>
      </w:r>
      <w:r>
        <w:rPr>
          <w:lang/>
        </w:rPr>
        <w:t xml:space="preserve">, </w:t>
      </w:r>
      <w:r>
        <w:rPr>
          <w:lang w:val="en-AU"/>
        </w:rPr>
        <w:t>Stage Manager</w:t>
      </w:r>
      <w:r>
        <w:rPr>
          <w:lang/>
        </w:rPr>
        <w:t xml:space="preserve">, </w:t>
      </w:r>
      <w:r>
        <w:rPr>
          <w:lang w:val="en-AU"/>
        </w:rPr>
        <w:t>Assistant Stage Manager</w:t>
      </w:r>
      <w:r>
        <w:rPr>
          <w:lang/>
        </w:rPr>
        <w:t xml:space="preserve">, </w:t>
      </w:r>
      <w:r>
        <w:rPr>
          <w:lang w:val="en-AU"/>
        </w:rPr>
        <w:t>Ticket Seller</w:t>
      </w:r>
      <w:r>
        <w:rPr>
          <w:lang/>
        </w:rPr>
        <w:t xml:space="preserve">, </w:t>
      </w:r>
      <w:r>
        <w:rPr>
          <w:lang w:val="en-AU"/>
        </w:rPr>
        <w:t>Usher</w:t>
      </w:r>
      <w:r>
        <w:rPr>
          <w:lang/>
        </w:rPr>
        <w:t xml:space="preserve">, </w:t>
      </w:r>
      <w:r>
        <w:rPr>
          <w:lang w:val="en-AU"/>
        </w:rPr>
        <w:t>Merchandise Seller</w:t>
      </w:r>
      <w:r>
        <w:rPr>
          <w:lang/>
        </w:rPr>
        <w:t xml:space="preserve">, </w:t>
      </w:r>
      <w:r>
        <w:rPr>
          <w:lang w:val="en-AU"/>
        </w:rPr>
        <w:t>Event/Show Caller</w:t>
      </w:r>
      <w:r>
        <w:rPr>
          <w:lang/>
        </w:rPr>
        <w:t xml:space="preserve">, </w:t>
      </w:r>
      <w:r>
        <w:rPr>
          <w:lang w:val="en-AU"/>
        </w:rPr>
        <w:t>Technical Manager</w:t>
      </w:r>
      <w:r>
        <w:rPr>
          <w:lang/>
        </w:rPr>
        <w:t xml:space="preserve">, </w:t>
      </w:r>
      <w:r>
        <w:rPr>
          <w:lang w:val="en-AU"/>
        </w:rPr>
        <w:t>Site Manager</w:t>
      </w:r>
      <w:r>
        <w:rPr>
          <w:lang/>
        </w:rPr>
        <w:t xml:space="preserve">, </w:t>
      </w:r>
      <w:r>
        <w:rPr>
          <w:lang w:val="en-AU"/>
        </w:rPr>
        <w:t>Lighting Technician</w:t>
      </w:r>
      <w:r>
        <w:rPr>
          <w:lang/>
        </w:rPr>
        <w:t xml:space="preserve">, </w:t>
      </w:r>
      <w:r>
        <w:rPr>
          <w:lang w:val="en-AU"/>
        </w:rPr>
        <w:t>Sound Technician</w:t>
      </w:r>
      <w:r>
        <w:rPr>
          <w:lang/>
        </w:rPr>
        <w:t xml:space="preserve">, </w:t>
      </w:r>
      <w:r>
        <w:rPr>
          <w:lang w:val="en-AU"/>
        </w:rPr>
        <w:t>General Hand</w:t>
      </w:r>
      <w:r>
        <w:rPr>
          <w:lang/>
        </w:rPr>
        <w:t xml:space="preserve">, </w:t>
      </w:r>
      <w:r>
        <w:rPr>
          <w:lang w:val="en-AU"/>
        </w:rPr>
        <w:t>Communica</w:t>
      </w:r>
      <w:r>
        <w:rPr>
          <w:lang w:val="en-AU"/>
        </w:rPr>
        <w:t>tions Officer</w:t>
      </w:r>
      <w:r>
        <w:rPr>
          <w:lang/>
        </w:rPr>
        <w:t xml:space="preserve">, </w:t>
      </w:r>
      <w:r>
        <w:rPr>
          <w:lang w:val="en-AU"/>
        </w:rPr>
        <w:t>Warden</w:t>
      </w:r>
      <w:r>
        <w:rPr>
          <w:lang/>
        </w:rPr>
        <w:t xml:space="preserve">, </w:t>
      </w:r>
      <w:r>
        <w:rPr>
          <w:lang w:val="en-AU"/>
        </w:rPr>
        <w:t>Safety Officer</w:t>
      </w:r>
      <w:r>
        <w:rPr>
          <w:lang/>
        </w:rPr>
        <w:t xml:space="preserve">, </w:t>
      </w:r>
      <w:r>
        <w:rPr>
          <w:lang w:val="en-AU"/>
        </w:rPr>
        <w:t>EmCee</w:t>
      </w:r>
      <w:r>
        <w:rPr>
          <w:lang/>
        </w:rPr>
        <w:t xml:space="preserve">, </w:t>
      </w:r>
      <w:r>
        <w:rPr>
          <w:lang w:val="en-AU"/>
        </w:rPr>
        <w:t>Compound Manager</w:t>
      </w:r>
      <w:r>
        <w:rPr>
          <w:lang/>
        </w:rPr>
        <w:t xml:space="preserve">, </w:t>
      </w:r>
      <w:r>
        <w:rPr>
          <w:lang w:val="en-AU"/>
        </w:rPr>
        <w:t>Attendant</w:t>
      </w:r>
      <w:r>
        <w:rPr>
          <w:bCs/>
          <w:lang/>
        </w:rPr>
        <w:t xml:space="preserve"> in the website.</w:t>
      </w:r>
    </w:p>
    <w:p w:rsidR="00000000" w:rsidRDefault="003162EA">
      <w:pPr>
        <w:numPr>
          <w:ilvl w:val="0"/>
          <w:numId w:val="3"/>
        </w:numPr>
        <w:tabs>
          <w:tab w:val="left" w:pos="840"/>
          <w:tab w:val="left" w:pos="1080"/>
        </w:tabs>
        <w:spacing w:line="360" w:lineRule="auto"/>
        <w:ind w:left="840"/>
        <w:jc w:val="both"/>
      </w:pPr>
      <w:r>
        <w:rPr>
          <w:bCs/>
          <w:lang/>
        </w:rPr>
        <w:t>Event Freelancers will be able to use the website for free for 1</w:t>
      </w:r>
      <w:r>
        <w:rPr>
          <w:bCs/>
          <w:vertAlign w:val="superscript"/>
          <w:lang/>
        </w:rPr>
        <w:t>st</w:t>
      </w:r>
      <w:r>
        <w:rPr>
          <w:bCs/>
          <w:lang/>
        </w:rPr>
        <w:t xml:space="preserve"> six months and then has to pay $5 per month in order to use the website. Payment gateway will be re</w:t>
      </w:r>
      <w:r>
        <w:rPr>
          <w:bCs/>
          <w:lang/>
        </w:rPr>
        <w:t>quired to make the payment and the same will be provided by the client and we will integrate it in the website.</w:t>
      </w:r>
    </w:p>
    <w:p w:rsidR="00000000" w:rsidRDefault="003162EA">
      <w:pPr>
        <w:numPr>
          <w:ilvl w:val="0"/>
          <w:numId w:val="3"/>
        </w:numPr>
        <w:tabs>
          <w:tab w:val="left" w:pos="840"/>
          <w:tab w:val="left" w:pos="1080"/>
        </w:tabs>
        <w:spacing w:line="360" w:lineRule="auto"/>
        <w:ind w:left="840"/>
        <w:jc w:val="both"/>
      </w:pPr>
      <w:r>
        <w:rPr>
          <w:bCs/>
          <w:lang/>
        </w:rPr>
        <w:t>Event Freelancers will be able to view various job openings posted by the event organizers in the website.</w:t>
      </w:r>
    </w:p>
    <w:p w:rsidR="00000000" w:rsidRDefault="003162EA">
      <w:pPr>
        <w:numPr>
          <w:ilvl w:val="0"/>
          <w:numId w:val="3"/>
        </w:numPr>
        <w:tabs>
          <w:tab w:val="left" w:pos="840"/>
          <w:tab w:val="left" w:pos="1080"/>
        </w:tabs>
        <w:spacing w:line="360" w:lineRule="auto"/>
        <w:ind w:left="840"/>
        <w:jc w:val="both"/>
      </w:pPr>
      <w:r>
        <w:rPr>
          <w:bCs/>
          <w:lang/>
        </w:rPr>
        <w:t>Event Freelancers will be able to rec</w:t>
      </w:r>
      <w:r>
        <w:rPr>
          <w:bCs/>
          <w:lang/>
        </w:rPr>
        <w:t>eive requests from the event organizers in the website.</w:t>
      </w:r>
    </w:p>
    <w:p w:rsidR="00000000" w:rsidRDefault="003162EA">
      <w:pPr>
        <w:numPr>
          <w:ilvl w:val="0"/>
          <w:numId w:val="3"/>
        </w:numPr>
        <w:tabs>
          <w:tab w:val="left" w:pos="840"/>
          <w:tab w:val="left" w:pos="1080"/>
        </w:tabs>
        <w:spacing w:line="360" w:lineRule="auto"/>
        <w:ind w:left="840"/>
        <w:jc w:val="both"/>
      </w:pPr>
      <w:r>
        <w:rPr>
          <w:bCs/>
          <w:lang/>
        </w:rPr>
        <w:lastRenderedPageBreak/>
        <w:t>Event Freelancers will be able to message to event organizers if they have any query regarding the event in the website. Chat API will be required for this feature and the same will be provided by the</w:t>
      </w:r>
      <w:r>
        <w:rPr>
          <w:bCs/>
          <w:lang/>
        </w:rPr>
        <w:t xml:space="preserve"> client and we will integrate it in the website.</w:t>
      </w:r>
    </w:p>
    <w:p w:rsidR="00000000" w:rsidRDefault="003162EA">
      <w:pPr>
        <w:numPr>
          <w:ilvl w:val="0"/>
          <w:numId w:val="3"/>
        </w:numPr>
        <w:tabs>
          <w:tab w:val="left" w:pos="840"/>
          <w:tab w:val="left" w:pos="1080"/>
        </w:tabs>
        <w:spacing w:line="360" w:lineRule="auto"/>
        <w:ind w:left="840"/>
        <w:jc w:val="both"/>
      </w:pPr>
      <w:r>
        <w:rPr>
          <w:bCs/>
          <w:lang/>
        </w:rPr>
        <w:t>Event Freelancers will be able to accept or decline the requests received by them from the event freelancers in the website.</w:t>
      </w:r>
    </w:p>
    <w:p w:rsidR="00000000" w:rsidRDefault="003162EA">
      <w:pPr>
        <w:numPr>
          <w:ilvl w:val="0"/>
          <w:numId w:val="3"/>
        </w:numPr>
        <w:tabs>
          <w:tab w:val="left" w:pos="840"/>
          <w:tab w:val="left" w:pos="1080"/>
        </w:tabs>
        <w:spacing w:line="360" w:lineRule="auto"/>
        <w:ind w:left="840"/>
        <w:jc w:val="both"/>
      </w:pPr>
      <w:r>
        <w:rPr>
          <w:bCs/>
          <w:lang/>
        </w:rPr>
        <w:t>Event Freelancers will be able to view the contact details of the event organizers</w:t>
      </w:r>
      <w:r>
        <w:rPr>
          <w:bCs/>
          <w:lang/>
        </w:rPr>
        <w:t xml:space="preserve"> if they accept their request in the website.</w:t>
      </w:r>
    </w:p>
    <w:p w:rsidR="00000000" w:rsidRDefault="003162EA">
      <w:pPr>
        <w:numPr>
          <w:ilvl w:val="0"/>
          <w:numId w:val="3"/>
        </w:numPr>
        <w:tabs>
          <w:tab w:val="left" w:pos="840"/>
          <w:tab w:val="left" w:pos="1080"/>
        </w:tabs>
        <w:spacing w:line="360" w:lineRule="auto"/>
        <w:ind w:left="840"/>
        <w:jc w:val="both"/>
      </w:pPr>
      <w:r>
        <w:rPr>
          <w:bCs/>
          <w:lang/>
        </w:rPr>
        <w:t>Event Freelancers will be able to receive an email after they accept the request from the event organizers in the website.</w:t>
      </w:r>
    </w:p>
    <w:p w:rsidR="00000000" w:rsidRDefault="003162EA">
      <w:pPr>
        <w:numPr>
          <w:ilvl w:val="0"/>
          <w:numId w:val="3"/>
        </w:numPr>
        <w:tabs>
          <w:tab w:val="left" w:pos="840"/>
          <w:tab w:val="left" w:pos="1080"/>
        </w:tabs>
        <w:spacing w:line="360" w:lineRule="auto"/>
        <w:ind w:left="840"/>
        <w:jc w:val="both"/>
      </w:pPr>
      <w:r>
        <w:rPr>
          <w:bCs/>
          <w:lang/>
        </w:rPr>
        <w:t>Event Freelancers will be able to see the change in their dates availability after acce</w:t>
      </w:r>
      <w:r>
        <w:rPr>
          <w:bCs/>
          <w:lang/>
        </w:rPr>
        <w:t>ptance of requests in the website.</w:t>
      </w:r>
    </w:p>
    <w:p w:rsidR="00000000" w:rsidRDefault="003162EA">
      <w:pPr>
        <w:numPr>
          <w:ilvl w:val="0"/>
          <w:numId w:val="3"/>
        </w:numPr>
        <w:tabs>
          <w:tab w:val="left" w:pos="840"/>
          <w:tab w:val="left" w:pos="1080"/>
        </w:tabs>
        <w:spacing w:line="360" w:lineRule="auto"/>
        <w:ind w:left="840"/>
        <w:jc w:val="both"/>
      </w:pPr>
      <w:r>
        <w:rPr>
          <w:lang/>
        </w:rPr>
        <w:t>Event Freelancers will be able to sign a service contract with the event organizers after request is accepted in the website.</w:t>
      </w:r>
    </w:p>
    <w:p w:rsidR="00000000" w:rsidRDefault="003162EA">
      <w:pPr>
        <w:numPr>
          <w:ilvl w:val="0"/>
          <w:numId w:val="3"/>
        </w:numPr>
        <w:tabs>
          <w:tab w:val="left" w:pos="840"/>
          <w:tab w:val="left" w:pos="1080"/>
        </w:tabs>
        <w:spacing w:line="360" w:lineRule="auto"/>
        <w:ind w:left="840"/>
        <w:jc w:val="both"/>
      </w:pPr>
      <w:r>
        <w:rPr>
          <w:bCs/>
          <w:lang/>
        </w:rPr>
        <w:t xml:space="preserve">Event Freelancers will be able to rate the event organizers after their event/project has been </w:t>
      </w:r>
      <w:r>
        <w:rPr>
          <w:bCs/>
          <w:lang/>
        </w:rPr>
        <w:t>completed and the status of the project has been set to ‘Project Completed’ in the website.</w:t>
      </w:r>
    </w:p>
    <w:p w:rsidR="00000000" w:rsidRDefault="003162EA">
      <w:pPr>
        <w:numPr>
          <w:ilvl w:val="0"/>
          <w:numId w:val="3"/>
        </w:numPr>
        <w:tabs>
          <w:tab w:val="left" w:pos="840"/>
          <w:tab w:val="left" w:pos="1080"/>
        </w:tabs>
        <w:spacing w:line="360" w:lineRule="auto"/>
        <w:ind w:left="840"/>
        <w:jc w:val="both"/>
      </w:pPr>
      <w:r>
        <w:rPr>
          <w:bCs/>
          <w:lang/>
        </w:rPr>
        <w:t>Event Freelancers will be able to rate the event organizers based on their experience with them in the website.</w:t>
      </w:r>
    </w:p>
    <w:p w:rsidR="00000000" w:rsidRDefault="003162EA">
      <w:pPr>
        <w:numPr>
          <w:ilvl w:val="0"/>
          <w:numId w:val="3"/>
        </w:numPr>
        <w:tabs>
          <w:tab w:val="left" w:pos="840"/>
          <w:tab w:val="left" w:pos="1080"/>
        </w:tabs>
        <w:spacing w:line="360" w:lineRule="auto"/>
        <w:ind w:left="840"/>
        <w:jc w:val="both"/>
      </w:pPr>
      <w:r>
        <w:rPr>
          <w:lang/>
        </w:rPr>
        <w:t>Event Freelancers will be able to view the Terms and</w:t>
      </w:r>
      <w:r>
        <w:rPr>
          <w:lang/>
        </w:rPr>
        <w:t xml:space="preserve"> Conditions in the website.</w:t>
      </w:r>
    </w:p>
    <w:p w:rsidR="00000000" w:rsidRDefault="003162EA">
      <w:pPr>
        <w:numPr>
          <w:ilvl w:val="0"/>
          <w:numId w:val="3"/>
        </w:numPr>
        <w:tabs>
          <w:tab w:val="left" w:pos="840"/>
          <w:tab w:val="left" w:pos="1080"/>
        </w:tabs>
        <w:spacing w:line="360" w:lineRule="auto"/>
        <w:ind w:left="840"/>
        <w:jc w:val="both"/>
      </w:pPr>
      <w:r>
        <w:rPr>
          <w:lang/>
        </w:rPr>
        <w:t>Event Freelancers will be able to view the Privacy Policies in the website.</w:t>
      </w:r>
    </w:p>
    <w:p w:rsidR="00000000" w:rsidRDefault="003162EA">
      <w:pPr>
        <w:numPr>
          <w:ilvl w:val="0"/>
          <w:numId w:val="3"/>
        </w:numPr>
        <w:tabs>
          <w:tab w:val="left" w:pos="840"/>
          <w:tab w:val="left" w:pos="1080"/>
        </w:tabs>
        <w:spacing w:line="360" w:lineRule="auto"/>
        <w:ind w:left="840"/>
        <w:jc w:val="both"/>
      </w:pPr>
      <w:r>
        <w:rPr>
          <w:lang/>
        </w:rPr>
        <w:t>Event Freelancers will be able to contact the admin if they they face any query through the Contact us section in the website.</w:t>
      </w:r>
    </w:p>
    <w:p w:rsidR="00000000" w:rsidRDefault="003162EA">
      <w:pPr>
        <w:numPr>
          <w:ilvl w:val="0"/>
          <w:numId w:val="3"/>
        </w:numPr>
        <w:tabs>
          <w:tab w:val="left" w:pos="840"/>
          <w:tab w:val="left" w:pos="1080"/>
        </w:tabs>
        <w:spacing w:line="360" w:lineRule="auto"/>
        <w:ind w:left="840"/>
        <w:jc w:val="both"/>
        <w:rPr>
          <w:b/>
          <w:bCs/>
        </w:rPr>
      </w:pPr>
      <w:r>
        <w:rPr>
          <w:lang/>
        </w:rPr>
        <w:t>Event Freelancers will be</w:t>
      </w:r>
      <w:r>
        <w:rPr>
          <w:lang/>
        </w:rPr>
        <w:t xml:space="preserve"> able to Log out of the website.</w:t>
      </w:r>
    </w:p>
    <w:p w:rsidR="00000000" w:rsidRDefault="003162EA">
      <w:pPr>
        <w:tabs>
          <w:tab w:val="left" w:pos="1080"/>
        </w:tabs>
        <w:spacing w:line="360" w:lineRule="auto"/>
        <w:jc w:val="both"/>
        <w:rPr>
          <w:b/>
          <w:bCs/>
        </w:rPr>
      </w:pPr>
    </w:p>
    <w:p w:rsidR="00000000" w:rsidRDefault="003162EA">
      <w:pPr>
        <w:numPr>
          <w:ilvl w:val="0"/>
          <w:numId w:val="2"/>
        </w:numPr>
        <w:tabs>
          <w:tab w:val="left" w:pos="420"/>
        </w:tabs>
        <w:spacing w:line="240" w:lineRule="auto"/>
        <w:rPr>
          <w:b/>
          <w:bCs/>
        </w:rPr>
      </w:pPr>
      <w:r>
        <w:rPr>
          <w:b/>
        </w:rPr>
        <w:br w:type="page"/>
      </w:r>
      <w:r>
        <w:rPr>
          <w:b/>
        </w:rPr>
        <w:lastRenderedPageBreak/>
        <w:t xml:space="preserve">My </w:t>
      </w:r>
      <w:r>
        <w:rPr>
          <w:b/>
          <w:bCs/>
        </w:rPr>
        <w:t>Account Control Panel</w:t>
      </w:r>
    </w:p>
    <w:p w:rsidR="00000000" w:rsidRDefault="003162EA">
      <w:pPr>
        <w:spacing w:line="360" w:lineRule="auto"/>
        <w:ind w:left="360"/>
        <w:jc w:val="both"/>
      </w:pPr>
      <w:r>
        <w:rPr>
          <w:lang/>
        </w:rPr>
        <w:t xml:space="preserve">Event Freelancers </w:t>
      </w:r>
      <w:r>
        <w:t>will be able to operate a host of functions from their My Account control panel. The control panel will carry the following modules:</w:t>
      </w:r>
    </w:p>
    <w:p w:rsidR="00000000" w:rsidRDefault="003162EA">
      <w:pPr>
        <w:spacing w:line="360" w:lineRule="auto"/>
        <w:ind w:left="360"/>
        <w:jc w:val="both"/>
      </w:pPr>
    </w:p>
    <w:p w:rsidR="00000000" w:rsidRDefault="003162EA">
      <w:pPr>
        <w:numPr>
          <w:ilvl w:val="0"/>
          <w:numId w:val="5"/>
        </w:numPr>
        <w:tabs>
          <w:tab w:val="left" w:pos="0"/>
          <w:tab w:val="left" w:pos="840"/>
          <w:tab w:val="left" w:pos="1080"/>
        </w:tabs>
        <w:spacing w:line="360" w:lineRule="auto"/>
        <w:ind w:left="840"/>
        <w:jc w:val="both"/>
        <w:rPr>
          <w:b/>
          <w:bCs/>
        </w:rPr>
      </w:pPr>
      <w:r>
        <w:rPr>
          <w:b/>
          <w:lang/>
        </w:rPr>
        <w:t xml:space="preserve">My </w:t>
      </w:r>
      <w:r>
        <w:rPr>
          <w:b/>
          <w:bCs/>
        </w:rPr>
        <w:t xml:space="preserve">Profile </w:t>
      </w:r>
    </w:p>
    <w:p w:rsidR="00000000" w:rsidRDefault="003162EA">
      <w:pPr>
        <w:numPr>
          <w:ilvl w:val="1"/>
          <w:numId w:val="6"/>
        </w:numPr>
        <w:tabs>
          <w:tab w:val="clear" w:pos="1440"/>
        </w:tabs>
        <w:spacing w:line="360" w:lineRule="auto"/>
        <w:ind w:left="1080"/>
        <w:jc w:val="both"/>
        <w:rPr>
          <w:bCs/>
        </w:rPr>
      </w:pPr>
      <w:r>
        <w:rPr>
          <w:bCs/>
          <w:lang/>
        </w:rPr>
        <w:t xml:space="preserve">Event Freelancers </w:t>
      </w:r>
      <w:r>
        <w:rPr>
          <w:bCs/>
        </w:rPr>
        <w:t>will be able t</w:t>
      </w:r>
      <w:r>
        <w:rPr>
          <w:bCs/>
        </w:rPr>
        <w:t xml:space="preserve">o view their profile in the </w:t>
      </w:r>
      <w:r>
        <w:rPr>
          <w:bCs/>
          <w:lang/>
        </w:rPr>
        <w:t>website</w:t>
      </w:r>
      <w:r>
        <w:rPr>
          <w:bCs/>
        </w:rPr>
        <w:t>.</w:t>
      </w:r>
    </w:p>
    <w:p w:rsidR="00000000" w:rsidRDefault="003162EA">
      <w:pPr>
        <w:numPr>
          <w:ilvl w:val="1"/>
          <w:numId w:val="6"/>
        </w:numPr>
        <w:tabs>
          <w:tab w:val="clear" w:pos="1440"/>
        </w:tabs>
        <w:spacing w:line="360" w:lineRule="auto"/>
        <w:ind w:left="1080"/>
        <w:jc w:val="both"/>
        <w:rPr>
          <w:b/>
        </w:rPr>
      </w:pPr>
      <w:r>
        <w:rPr>
          <w:bCs/>
          <w:lang/>
        </w:rPr>
        <w:t>Event Freelancers will be able to edit their profile like: mobile number in the website.</w:t>
      </w:r>
    </w:p>
    <w:p w:rsidR="00000000" w:rsidRDefault="003162EA">
      <w:pPr>
        <w:spacing w:line="360" w:lineRule="auto"/>
        <w:ind w:left="720"/>
        <w:jc w:val="both"/>
        <w:rPr>
          <w:b/>
        </w:rPr>
      </w:pPr>
    </w:p>
    <w:p w:rsidR="00000000" w:rsidRDefault="003162EA">
      <w:pPr>
        <w:numPr>
          <w:ilvl w:val="0"/>
          <w:numId w:val="5"/>
        </w:numPr>
        <w:tabs>
          <w:tab w:val="left" w:pos="0"/>
          <w:tab w:val="left" w:pos="840"/>
          <w:tab w:val="left" w:pos="1080"/>
        </w:tabs>
        <w:spacing w:line="360" w:lineRule="auto"/>
        <w:ind w:left="840"/>
        <w:jc w:val="both"/>
        <w:rPr>
          <w:b/>
        </w:rPr>
      </w:pPr>
      <w:r>
        <w:rPr>
          <w:b/>
          <w:lang/>
        </w:rPr>
        <w:t>My Completed Events</w:t>
      </w:r>
    </w:p>
    <w:p w:rsidR="00000000" w:rsidRDefault="003162EA">
      <w:pPr>
        <w:numPr>
          <w:ilvl w:val="1"/>
          <w:numId w:val="6"/>
        </w:numPr>
        <w:tabs>
          <w:tab w:val="clear" w:pos="1440"/>
        </w:tabs>
        <w:spacing w:line="360" w:lineRule="auto"/>
        <w:ind w:left="1080"/>
        <w:jc w:val="both"/>
        <w:rPr>
          <w:bCs/>
          <w:lang/>
        </w:rPr>
      </w:pPr>
      <w:r>
        <w:rPr>
          <w:bCs/>
          <w:lang/>
        </w:rPr>
        <w:t>Event Freelancers will be able to view the list of all the events that have been completed in the website.</w:t>
      </w:r>
    </w:p>
    <w:p w:rsidR="00000000" w:rsidRDefault="003162EA">
      <w:pPr>
        <w:numPr>
          <w:ilvl w:val="1"/>
          <w:numId w:val="6"/>
        </w:numPr>
        <w:tabs>
          <w:tab w:val="clear" w:pos="1440"/>
        </w:tabs>
        <w:spacing w:line="360" w:lineRule="auto"/>
        <w:ind w:left="1080"/>
        <w:jc w:val="both"/>
        <w:rPr>
          <w:bCs/>
          <w:lang/>
        </w:rPr>
      </w:pPr>
      <w:r>
        <w:rPr>
          <w:lang/>
        </w:rPr>
        <w:t>Ev</w:t>
      </w:r>
      <w:r>
        <w:rPr>
          <w:lang/>
        </w:rPr>
        <w:t>ent Freelancers will be able to view the details of the events that have been completed in the website.</w:t>
      </w:r>
    </w:p>
    <w:p w:rsidR="00000000" w:rsidRDefault="003162EA">
      <w:pPr>
        <w:numPr>
          <w:ilvl w:val="1"/>
          <w:numId w:val="6"/>
        </w:numPr>
        <w:tabs>
          <w:tab w:val="clear" w:pos="1440"/>
        </w:tabs>
        <w:spacing w:line="360" w:lineRule="auto"/>
        <w:ind w:left="1080"/>
        <w:jc w:val="both"/>
        <w:rPr>
          <w:b/>
        </w:rPr>
      </w:pPr>
      <w:r>
        <w:rPr>
          <w:lang/>
        </w:rPr>
        <w:t>Event Freelancers will be able to search for the list of the events that have been completed in the website.</w:t>
      </w:r>
      <w:r>
        <w:rPr>
          <w:lang/>
        </w:rPr>
        <w:br/>
      </w:r>
    </w:p>
    <w:p w:rsidR="00000000" w:rsidRDefault="003162EA">
      <w:pPr>
        <w:numPr>
          <w:ilvl w:val="0"/>
          <w:numId w:val="5"/>
        </w:numPr>
        <w:tabs>
          <w:tab w:val="left" w:pos="0"/>
          <w:tab w:val="left" w:pos="840"/>
          <w:tab w:val="left" w:pos="1080"/>
        </w:tabs>
        <w:spacing w:line="360" w:lineRule="auto"/>
        <w:ind w:left="840"/>
        <w:jc w:val="both"/>
        <w:rPr>
          <w:bCs/>
        </w:rPr>
      </w:pPr>
      <w:r>
        <w:rPr>
          <w:b/>
          <w:bCs/>
        </w:rPr>
        <w:t xml:space="preserve">Email </w:t>
      </w:r>
      <w:r>
        <w:rPr>
          <w:b/>
        </w:rPr>
        <w:t>Notification</w:t>
      </w:r>
      <w:r>
        <w:rPr>
          <w:b/>
          <w:lang/>
        </w:rPr>
        <w:t>s</w:t>
      </w:r>
    </w:p>
    <w:p w:rsidR="00000000" w:rsidRDefault="003162EA">
      <w:pPr>
        <w:numPr>
          <w:ilvl w:val="1"/>
          <w:numId w:val="6"/>
        </w:numPr>
        <w:tabs>
          <w:tab w:val="clear" w:pos="1440"/>
        </w:tabs>
        <w:spacing w:line="360" w:lineRule="auto"/>
        <w:ind w:left="1080"/>
        <w:jc w:val="both"/>
      </w:pPr>
      <w:r>
        <w:rPr>
          <w:lang/>
        </w:rPr>
        <w:t>Event Freelancers will</w:t>
      </w:r>
      <w:r>
        <w:rPr>
          <w:lang/>
        </w:rPr>
        <w:t xml:space="preserve"> be able to receive notification on successful sign up in the website.</w:t>
      </w:r>
    </w:p>
    <w:p w:rsidR="00000000" w:rsidRDefault="003162EA">
      <w:pPr>
        <w:numPr>
          <w:ilvl w:val="1"/>
          <w:numId w:val="6"/>
        </w:numPr>
        <w:tabs>
          <w:tab w:val="clear" w:pos="1440"/>
        </w:tabs>
        <w:spacing w:line="360" w:lineRule="auto"/>
        <w:ind w:left="1080"/>
        <w:jc w:val="both"/>
      </w:pPr>
      <w:r>
        <w:rPr>
          <w:lang/>
        </w:rPr>
        <w:t>Event Freelancers will be able to receive notification on successful transaction for buying the subscription package in the website.</w:t>
      </w:r>
    </w:p>
    <w:p w:rsidR="00000000" w:rsidRDefault="003162EA">
      <w:pPr>
        <w:numPr>
          <w:ilvl w:val="1"/>
          <w:numId w:val="6"/>
        </w:numPr>
        <w:tabs>
          <w:tab w:val="clear" w:pos="1440"/>
        </w:tabs>
        <w:spacing w:line="360" w:lineRule="auto"/>
        <w:ind w:left="1080"/>
        <w:jc w:val="both"/>
      </w:pPr>
      <w:r>
        <w:rPr>
          <w:bCs/>
          <w:lang/>
        </w:rPr>
        <w:t xml:space="preserve">Event Freelancers </w:t>
      </w:r>
      <w:r>
        <w:rPr>
          <w:bCs/>
        </w:rPr>
        <w:t xml:space="preserve">will be able to receive </w:t>
      </w:r>
      <w:r>
        <w:rPr>
          <w:bCs/>
          <w:lang/>
        </w:rPr>
        <w:t>if there i</w:t>
      </w:r>
      <w:r>
        <w:rPr>
          <w:bCs/>
          <w:lang/>
        </w:rPr>
        <w:t>s any message from the event organizers in the chat bot</w:t>
      </w:r>
      <w:r>
        <w:rPr>
          <w:bCs/>
        </w:rPr>
        <w:t xml:space="preserve"> in </w:t>
      </w:r>
      <w:r>
        <w:rPr>
          <w:bCs/>
          <w:lang/>
        </w:rPr>
        <w:t>the website</w:t>
      </w:r>
      <w:r>
        <w:rPr>
          <w:bCs/>
        </w:rPr>
        <w:t>.</w:t>
      </w:r>
    </w:p>
    <w:p w:rsidR="00000000" w:rsidRDefault="003162EA">
      <w:pPr>
        <w:numPr>
          <w:ilvl w:val="1"/>
          <w:numId w:val="6"/>
        </w:numPr>
        <w:tabs>
          <w:tab w:val="clear" w:pos="1440"/>
        </w:tabs>
        <w:spacing w:line="360" w:lineRule="auto"/>
        <w:ind w:left="1080"/>
        <w:jc w:val="both"/>
        <w:rPr>
          <w:lang/>
        </w:rPr>
      </w:pPr>
      <w:r>
        <w:rPr>
          <w:lang/>
        </w:rPr>
        <w:t>Event Freelancers will be able to receive notification if they receive requests from the event organizers in the website.</w:t>
      </w:r>
    </w:p>
    <w:p w:rsidR="00000000" w:rsidRDefault="003162EA">
      <w:pPr>
        <w:pStyle w:val="Heading1"/>
        <w:numPr>
          <w:ilvl w:val="0"/>
          <w:numId w:val="1"/>
        </w:numPr>
        <w:tabs>
          <w:tab w:val="left" w:pos="684"/>
          <w:tab w:val="left" w:pos="720"/>
        </w:tabs>
        <w:spacing w:before="0" w:after="0" w:line="240" w:lineRule="auto"/>
        <w:ind w:hanging="720"/>
      </w:pPr>
      <w:r>
        <w:rPr>
          <w:rFonts w:ascii="Times New Roman" w:hAnsi="Times New Roman" w:cs="Times New Roman"/>
        </w:rPr>
        <w:lastRenderedPageBreak/>
        <w:br w:type="page"/>
      </w:r>
      <w:r>
        <w:rPr>
          <w:rFonts w:ascii="Times New Roman" w:hAnsi="Times New Roman" w:cs="Times New Roman"/>
        </w:rPr>
        <w:lastRenderedPageBreak/>
        <w:t>Administrative Panel</w:t>
      </w:r>
      <w:bookmarkEnd w:id="7"/>
      <w:bookmarkEnd w:id="8"/>
    </w:p>
    <w:p w:rsidR="00000000" w:rsidRDefault="003162EA"/>
    <w:p w:rsidR="00000000" w:rsidRDefault="003162EA">
      <w:pPr>
        <w:spacing w:after="240" w:line="360" w:lineRule="auto"/>
        <w:jc w:val="both"/>
      </w:pPr>
      <w:r>
        <w:t xml:space="preserve">The back end of the </w:t>
      </w:r>
      <w:r>
        <w:rPr>
          <w:lang/>
        </w:rPr>
        <w:t>Website</w:t>
      </w:r>
      <w:r>
        <w:t xml:space="preserve"> will be pow</w:t>
      </w:r>
      <w:r>
        <w:t>er packed with an administrative panel to manage the updating of data at the front as well as back end. Following are the key functionalities:</w:t>
      </w:r>
    </w:p>
    <w:p w:rsidR="00000000" w:rsidRDefault="003162EA">
      <w:pPr>
        <w:numPr>
          <w:ilvl w:val="0"/>
          <w:numId w:val="2"/>
        </w:numPr>
        <w:spacing w:line="240" w:lineRule="auto"/>
        <w:rPr>
          <w:b/>
        </w:rPr>
      </w:pPr>
      <w:r>
        <w:rPr>
          <w:b/>
          <w:lang/>
        </w:rPr>
        <w:t xml:space="preserve">Event Organizers </w:t>
      </w:r>
      <w:r>
        <w:rPr>
          <w:b/>
        </w:rPr>
        <w:t>Management</w:t>
      </w:r>
    </w:p>
    <w:p w:rsidR="00000000" w:rsidRDefault="003162EA">
      <w:pPr>
        <w:numPr>
          <w:ilvl w:val="0"/>
          <w:numId w:val="2"/>
        </w:numPr>
        <w:spacing w:line="240" w:lineRule="auto"/>
        <w:rPr>
          <w:b/>
        </w:rPr>
      </w:pPr>
      <w:r>
        <w:rPr>
          <w:b/>
          <w:lang/>
        </w:rPr>
        <w:t>Event Freelancers Management</w:t>
      </w:r>
    </w:p>
    <w:p w:rsidR="00000000" w:rsidRDefault="003162EA">
      <w:pPr>
        <w:numPr>
          <w:ilvl w:val="0"/>
          <w:numId w:val="2"/>
        </w:numPr>
        <w:spacing w:line="240" w:lineRule="auto"/>
        <w:rPr>
          <w:b/>
        </w:rPr>
      </w:pPr>
      <w:r>
        <w:rPr>
          <w:b/>
          <w:lang/>
        </w:rPr>
        <w:t>Posted Jobs Management</w:t>
      </w:r>
    </w:p>
    <w:p w:rsidR="00000000" w:rsidRDefault="003162EA">
      <w:pPr>
        <w:numPr>
          <w:ilvl w:val="0"/>
          <w:numId w:val="2"/>
        </w:numPr>
        <w:spacing w:line="240" w:lineRule="auto"/>
        <w:rPr>
          <w:b/>
        </w:rPr>
      </w:pPr>
      <w:r>
        <w:rPr>
          <w:b/>
          <w:lang/>
        </w:rPr>
        <w:t>Project / Event Management</w:t>
      </w:r>
    </w:p>
    <w:p w:rsidR="00000000" w:rsidRDefault="003162EA">
      <w:pPr>
        <w:numPr>
          <w:ilvl w:val="0"/>
          <w:numId w:val="2"/>
        </w:numPr>
        <w:spacing w:line="240" w:lineRule="auto"/>
        <w:rPr>
          <w:b/>
        </w:rPr>
      </w:pPr>
      <w:r>
        <w:rPr>
          <w:b/>
          <w:lang/>
        </w:rPr>
        <w:t>Subscr</w:t>
      </w:r>
      <w:r>
        <w:rPr>
          <w:b/>
          <w:lang/>
        </w:rPr>
        <w:t>iption Packages Management</w:t>
      </w:r>
    </w:p>
    <w:p w:rsidR="00000000" w:rsidRDefault="003162EA">
      <w:pPr>
        <w:numPr>
          <w:ilvl w:val="0"/>
          <w:numId w:val="2"/>
        </w:numPr>
        <w:spacing w:line="240" w:lineRule="auto"/>
        <w:rPr>
          <w:b/>
        </w:rPr>
      </w:pPr>
      <w:r>
        <w:rPr>
          <w:b/>
          <w:lang/>
        </w:rPr>
        <w:t>Payment Management</w:t>
      </w:r>
    </w:p>
    <w:p w:rsidR="00000000" w:rsidRDefault="003162EA">
      <w:pPr>
        <w:numPr>
          <w:ilvl w:val="0"/>
          <w:numId w:val="2"/>
        </w:numPr>
        <w:spacing w:line="240" w:lineRule="auto"/>
        <w:rPr>
          <w:b/>
        </w:rPr>
      </w:pPr>
      <w:r>
        <w:rPr>
          <w:b/>
        </w:rPr>
        <w:t>General Management</w:t>
      </w:r>
    </w:p>
    <w:p w:rsidR="00000000" w:rsidRDefault="003162EA">
      <w:pPr>
        <w:numPr>
          <w:ilvl w:val="0"/>
          <w:numId w:val="2"/>
        </w:numPr>
        <w:spacing w:line="240" w:lineRule="auto"/>
        <w:rPr>
          <w:b/>
        </w:rPr>
      </w:pPr>
      <w:r>
        <w:rPr>
          <w:b/>
        </w:rPr>
        <w:t>Content Management</w:t>
      </w:r>
    </w:p>
    <w:p w:rsidR="00000000" w:rsidRDefault="003162EA">
      <w:pPr>
        <w:numPr>
          <w:ilvl w:val="0"/>
          <w:numId w:val="2"/>
        </w:numPr>
        <w:spacing w:line="240" w:lineRule="auto"/>
        <w:rPr>
          <w:b/>
        </w:rPr>
      </w:pPr>
      <w:r>
        <w:rPr>
          <w:b/>
        </w:rPr>
        <w:t>Reports Management</w:t>
      </w:r>
    </w:p>
    <w:p w:rsidR="00000000" w:rsidRDefault="003162EA">
      <w:pPr>
        <w:spacing w:line="240" w:lineRule="auto"/>
        <w:ind w:left="720"/>
        <w:rPr>
          <w:b/>
        </w:rPr>
      </w:pPr>
    </w:p>
    <w:p w:rsidR="00000000" w:rsidRDefault="003162EA">
      <w:pPr>
        <w:numPr>
          <w:ilvl w:val="0"/>
          <w:numId w:val="2"/>
        </w:numPr>
        <w:tabs>
          <w:tab w:val="left" w:pos="420"/>
        </w:tabs>
        <w:spacing w:line="240" w:lineRule="auto"/>
        <w:rPr>
          <w:b/>
        </w:rPr>
      </w:pPr>
      <w:r>
        <w:rPr>
          <w:b/>
          <w:lang/>
        </w:rPr>
        <w:t xml:space="preserve">Event Organizers </w:t>
      </w:r>
      <w:r>
        <w:rPr>
          <w:b/>
        </w:rPr>
        <w:t>Management</w:t>
      </w:r>
    </w:p>
    <w:p w:rsidR="00000000" w:rsidRDefault="003162EA">
      <w:pPr>
        <w:numPr>
          <w:ilvl w:val="0"/>
          <w:numId w:val="10"/>
        </w:numPr>
        <w:spacing w:line="360" w:lineRule="auto"/>
        <w:rPr>
          <w:bCs/>
        </w:rPr>
      </w:pPr>
      <w:r>
        <w:rPr>
          <w:bCs/>
        </w:rPr>
        <w:t xml:space="preserve">Admin will be able to Add / </w:t>
      </w:r>
      <w:r>
        <w:rPr>
          <w:bCs/>
          <w:lang/>
        </w:rPr>
        <w:t xml:space="preserve">Edit </w:t>
      </w:r>
      <w:r>
        <w:rPr>
          <w:bCs/>
          <w:lang/>
        </w:rPr>
        <w:t xml:space="preserve">Event Organizers </w:t>
      </w:r>
      <w:r>
        <w:rPr>
          <w:bCs/>
        </w:rPr>
        <w:t xml:space="preserve">in the </w:t>
      </w:r>
      <w:r>
        <w:rPr>
          <w:bCs/>
          <w:lang/>
        </w:rPr>
        <w:t>system</w:t>
      </w:r>
      <w:r>
        <w:rPr>
          <w:bCs/>
        </w:rPr>
        <w:t>.</w:t>
      </w:r>
    </w:p>
    <w:p w:rsidR="00000000" w:rsidRDefault="003162EA">
      <w:pPr>
        <w:numPr>
          <w:ilvl w:val="0"/>
          <w:numId w:val="10"/>
        </w:numPr>
        <w:spacing w:line="360" w:lineRule="auto"/>
        <w:rPr>
          <w:bCs/>
        </w:rPr>
      </w:pPr>
      <w:r>
        <w:rPr>
          <w:bCs/>
        </w:rPr>
        <w:t xml:space="preserve">Admin will be able to View the list of all </w:t>
      </w:r>
      <w:r>
        <w:rPr>
          <w:bCs/>
          <w:lang/>
        </w:rPr>
        <w:t>Event Organizers</w:t>
      </w:r>
      <w:r>
        <w:rPr>
          <w:bCs/>
          <w:lang/>
        </w:rPr>
        <w:t xml:space="preserve"> </w:t>
      </w:r>
      <w:r>
        <w:rPr>
          <w:bCs/>
        </w:rPr>
        <w:t xml:space="preserve">in the </w:t>
      </w:r>
      <w:r>
        <w:rPr>
          <w:bCs/>
          <w:lang/>
        </w:rPr>
        <w:t>system</w:t>
      </w:r>
      <w:r>
        <w:rPr>
          <w:bCs/>
        </w:rPr>
        <w:t>.</w:t>
      </w:r>
    </w:p>
    <w:p w:rsidR="00000000" w:rsidRDefault="003162EA">
      <w:pPr>
        <w:numPr>
          <w:ilvl w:val="0"/>
          <w:numId w:val="10"/>
        </w:numPr>
        <w:spacing w:line="360" w:lineRule="auto"/>
        <w:rPr>
          <w:bCs/>
        </w:rPr>
      </w:pPr>
      <w:r>
        <w:rPr>
          <w:bCs/>
        </w:rPr>
        <w:t xml:space="preserve">Admin will be able to view all the details of </w:t>
      </w:r>
      <w:r>
        <w:rPr>
          <w:bCs/>
          <w:lang/>
        </w:rPr>
        <w:t xml:space="preserve">Event Organizers </w:t>
      </w:r>
      <w:r>
        <w:rPr>
          <w:bCs/>
        </w:rPr>
        <w:t xml:space="preserve">in the </w:t>
      </w:r>
      <w:r>
        <w:rPr>
          <w:bCs/>
          <w:lang/>
        </w:rPr>
        <w:t>system</w:t>
      </w:r>
      <w:r>
        <w:rPr>
          <w:bCs/>
        </w:rPr>
        <w:t>.</w:t>
      </w:r>
    </w:p>
    <w:p w:rsidR="00000000" w:rsidRDefault="003162EA">
      <w:pPr>
        <w:numPr>
          <w:ilvl w:val="0"/>
          <w:numId w:val="10"/>
        </w:numPr>
        <w:spacing w:line="360" w:lineRule="auto"/>
        <w:rPr>
          <w:bCs/>
        </w:rPr>
      </w:pPr>
      <w:r>
        <w:rPr>
          <w:bCs/>
        </w:rPr>
        <w:t xml:space="preserve">Admin will be able to Search the list of all </w:t>
      </w:r>
      <w:r>
        <w:rPr>
          <w:bCs/>
          <w:lang/>
        </w:rPr>
        <w:t xml:space="preserve">Event Organizers </w:t>
      </w:r>
      <w:r>
        <w:rPr>
          <w:bCs/>
        </w:rPr>
        <w:t xml:space="preserve">in the </w:t>
      </w:r>
      <w:r>
        <w:rPr>
          <w:bCs/>
          <w:lang/>
        </w:rPr>
        <w:t>system</w:t>
      </w:r>
      <w:r>
        <w:rPr>
          <w:bCs/>
        </w:rPr>
        <w:t>.</w:t>
      </w:r>
    </w:p>
    <w:p w:rsidR="00000000" w:rsidRDefault="003162EA">
      <w:pPr>
        <w:numPr>
          <w:ilvl w:val="0"/>
          <w:numId w:val="10"/>
        </w:numPr>
        <w:spacing w:line="360" w:lineRule="auto"/>
        <w:rPr>
          <w:bCs/>
        </w:rPr>
      </w:pPr>
      <w:r>
        <w:rPr>
          <w:bCs/>
        </w:rPr>
        <w:t xml:space="preserve">Admin will be able to activate/deactivate the account of various </w:t>
      </w:r>
      <w:r>
        <w:rPr>
          <w:bCs/>
          <w:lang/>
        </w:rPr>
        <w:t xml:space="preserve">Event Organizers </w:t>
      </w:r>
      <w:r>
        <w:rPr>
          <w:bCs/>
        </w:rPr>
        <w:t xml:space="preserve">in </w:t>
      </w:r>
      <w:r>
        <w:rPr>
          <w:bCs/>
        </w:rPr>
        <w:t xml:space="preserve">the </w:t>
      </w:r>
      <w:r>
        <w:rPr>
          <w:bCs/>
          <w:lang/>
        </w:rPr>
        <w:t>system</w:t>
      </w:r>
      <w:r>
        <w:rPr>
          <w:bCs/>
        </w:rPr>
        <w:t>.</w:t>
      </w:r>
    </w:p>
    <w:p w:rsidR="00000000" w:rsidRDefault="003162EA">
      <w:pPr>
        <w:spacing w:line="360" w:lineRule="auto"/>
        <w:rPr>
          <w:bCs/>
        </w:rPr>
      </w:pPr>
    </w:p>
    <w:p w:rsidR="00000000" w:rsidRDefault="003162EA">
      <w:pPr>
        <w:numPr>
          <w:ilvl w:val="0"/>
          <w:numId w:val="2"/>
        </w:numPr>
        <w:tabs>
          <w:tab w:val="left" w:pos="420"/>
        </w:tabs>
        <w:spacing w:line="240" w:lineRule="auto"/>
        <w:rPr>
          <w:bCs/>
        </w:rPr>
      </w:pPr>
      <w:r>
        <w:rPr>
          <w:b/>
          <w:lang/>
        </w:rPr>
        <w:br w:type="page"/>
      </w:r>
      <w:r>
        <w:rPr>
          <w:b/>
          <w:lang/>
        </w:rPr>
        <w:lastRenderedPageBreak/>
        <w:t>Event Freelancers Management</w:t>
      </w:r>
    </w:p>
    <w:p w:rsidR="00000000" w:rsidRDefault="003162EA">
      <w:pPr>
        <w:numPr>
          <w:ilvl w:val="0"/>
          <w:numId w:val="10"/>
        </w:numPr>
        <w:tabs>
          <w:tab w:val="left" w:pos="1080"/>
        </w:tabs>
        <w:spacing w:line="360" w:lineRule="auto"/>
        <w:rPr>
          <w:bCs/>
        </w:rPr>
      </w:pPr>
      <w:r>
        <w:rPr>
          <w:bCs/>
        </w:rPr>
        <w:t xml:space="preserve">Admin will be able to Add / </w:t>
      </w:r>
      <w:r>
        <w:rPr>
          <w:bCs/>
          <w:lang/>
        </w:rPr>
        <w:t xml:space="preserve">Edit </w:t>
      </w:r>
      <w:r>
        <w:rPr>
          <w:bCs/>
          <w:lang/>
        </w:rPr>
        <w:t xml:space="preserve">Event Freelancers </w:t>
      </w:r>
      <w:r>
        <w:rPr>
          <w:bCs/>
        </w:rPr>
        <w:t xml:space="preserve">in the </w:t>
      </w:r>
      <w:r>
        <w:rPr>
          <w:bCs/>
          <w:lang/>
        </w:rPr>
        <w:t>system</w:t>
      </w:r>
      <w:r>
        <w:rPr>
          <w:bCs/>
        </w:rPr>
        <w:t>.</w:t>
      </w:r>
    </w:p>
    <w:p w:rsidR="00000000" w:rsidRDefault="003162EA">
      <w:pPr>
        <w:numPr>
          <w:ilvl w:val="0"/>
          <w:numId w:val="10"/>
        </w:numPr>
        <w:tabs>
          <w:tab w:val="left" w:pos="1080"/>
        </w:tabs>
        <w:spacing w:line="360" w:lineRule="auto"/>
        <w:rPr>
          <w:bCs/>
        </w:rPr>
      </w:pPr>
      <w:r>
        <w:rPr>
          <w:bCs/>
        </w:rPr>
        <w:t xml:space="preserve">Admin will be able to View the list of all </w:t>
      </w:r>
      <w:r>
        <w:rPr>
          <w:bCs/>
          <w:lang/>
        </w:rPr>
        <w:t xml:space="preserve">Event Freelancers </w:t>
      </w:r>
      <w:r>
        <w:rPr>
          <w:bCs/>
        </w:rPr>
        <w:t xml:space="preserve">in the </w:t>
      </w:r>
      <w:r>
        <w:rPr>
          <w:bCs/>
          <w:lang/>
        </w:rPr>
        <w:t>system</w:t>
      </w:r>
      <w:r>
        <w:rPr>
          <w:bCs/>
        </w:rPr>
        <w:t>.</w:t>
      </w:r>
    </w:p>
    <w:p w:rsidR="00000000" w:rsidRDefault="003162EA">
      <w:pPr>
        <w:numPr>
          <w:ilvl w:val="0"/>
          <w:numId w:val="10"/>
        </w:numPr>
        <w:tabs>
          <w:tab w:val="left" w:pos="1080"/>
        </w:tabs>
        <w:spacing w:line="360" w:lineRule="auto"/>
        <w:rPr>
          <w:bCs/>
        </w:rPr>
      </w:pPr>
      <w:r>
        <w:rPr>
          <w:bCs/>
        </w:rPr>
        <w:t xml:space="preserve">Admin will be able to view all the details of </w:t>
      </w:r>
      <w:r>
        <w:rPr>
          <w:bCs/>
          <w:lang/>
        </w:rPr>
        <w:t xml:space="preserve">Event Freelancers </w:t>
      </w:r>
      <w:r>
        <w:rPr>
          <w:bCs/>
        </w:rPr>
        <w:t xml:space="preserve">in the </w:t>
      </w:r>
      <w:r>
        <w:rPr>
          <w:bCs/>
          <w:lang/>
        </w:rPr>
        <w:t>system</w:t>
      </w:r>
      <w:r>
        <w:rPr>
          <w:bCs/>
        </w:rPr>
        <w:t>.</w:t>
      </w:r>
    </w:p>
    <w:p w:rsidR="00000000" w:rsidRDefault="003162EA">
      <w:pPr>
        <w:numPr>
          <w:ilvl w:val="0"/>
          <w:numId w:val="10"/>
        </w:numPr>
        <w:tabs>
          <w:tab w:val="left" w:pos="1080"/>
        </w:tabs>
        <w:spacing w:line="360" w:lineRule="auto"/>
        <w:rPr>
          <w:bCs/>
        </w:rPr>
      </w:pPr>
      <w:r>
        <w:rPr>
          <w:bCs/>
        </w:rPr>
        <w:t xml:space="preserve">Admin will be able to Search the list of all </w:t>
      </w:r>
      <w:r>
        <w:rPr>
          <w:bCs/>
          <w:lang/>
        </w:rPr>
        <w:t xml:space="preserve">Event Freelancers </w:t>
      </w:r>
      <w:r>
        <w:rPr>
          <w:bCs/>
        </w:rPr>
        <w:t xml:space="preserve">in the </w:t>
      </w:r>
      <w:r>
        <w:rPr>
          <w:bCs/>
          <w:lang/>
        </w:rPr>
        <w:t>system</w:t>
      </w:r>
      <w:r>
        <w:rPr>
          <w:bCs/>
        </w:rPr>
        <w:t>.</w:t>
      </w:r>
    </w:p>
    <w:p w:rsidR="00000000" w:rsidRDefault="003162EA">
      <w:pPr>
        <w:numPr>
          <w:ilvl w:val="0"/>
          <w:numId w:val="10"/>
        </w:numPr>
        <w:tabs>
          <w:tab w:val="left" w:pos="1080"/>
        </w:tabs>
        <w:spacing w:line="360" w:lineRule="auto"/>
        <w:rPr>
          <w:bCs/>
        </w:rPr>
      </w:pPr>
      <w:r>
        <w:rPr>
          <w:bCs/>
        </w:rPr>
        <w:t xml:space="preserve">Admin will be able to activate/deactivate the account of various </w:t>
      </w:r>
      <w:r>
        <w:rPr>
          <w:bCs/>
          <w:lang/>
        </w:rPr>
        <w:t xml:space="preserve">Event Freelancers </w:t>
      </w:r>
      <w:r>
        <w:rPr>
          <w:bCs/>
        </w:rPr>
        <w:t xml:space="preserve">in the </w:t>
      </w:r>
      <w:r>
        <w:rPr>
          <w:bCs/>
          <w:lang/>
        </w:rPr>
        <w:t>system.</w:t>
      </w:r>
    </w:p>
    <w:p w:rsidR="00000000" w:rsidRDefault="003162EA">
      <w:pPr>
        <w:tabs>
          <w:tab w:val="left" w:pos="1080"/>
        </w:tabs>
        <w:spacing w:line="360" w:lineRule="auto"/>
        <w:rPr>
          <w:bCs/>
          <w:lang/>
        </w:rPr>
      </w:pPr>
    </w:p>
    <w:p w:rsidR="00000000" w:rsidRDefault="003162EA">
      <w:pPr>
        <w:numPr>
          <w:ilvl w:val="0"/>
          <w:numId w:val="2"/>
        </w:numPr>
        <w:tabs>
          <w:tab w:val="left" w:pos="420"/>
        </w:tabs>
        <w:spacing w:line="240" w:lineRule="auto"/>
        <w:rPr>
          <w:b/>
        </w:rPr>
      </w:pPr>
      <w:r>
        <w:rPr>
          <w:b/>
          <w:lang/>
        </w:rPr>
        <w:t>Posted Jobs Management</w:t>
      </w:r>
    </w:p>
    <w:p w:rsidR="00000000" w:rsidRDefault="003162EA">
      <w:pPr>
        <w:numPr>
          <w:ilvl w:val="0"/>
          <w:numId w:val="10"/>
        </w:numPr>
        <w:tabs>
          <w:tab w:val="left" w:pos="1080"/>
        </w:tabs>
        <w:spacing w:line="360" w:lineRule="auto"/>
        <w:rPr>
          <w:bCs/>
          <w:lang/>
        </w:rPr>
      </w:pPr>
      <w:r>
        <w:rPr>
          <w:bCs/>
          <w:lang/>
        </w:rPr>
        <w:t>Admin will be able to view the list of all the j</w:t>
      </w:r>
      <w:r>
        <w:rPr>
          <w:bCs/>
          <w:lang/>
        </w:rPr>
        <w:t>obs that have been posted by the event organizers on the system.</w:t>
      </w:r>
    </w:p>
    <w:p w:rsidR="00000000" w:rsidRDefault="003162EA">
      <w:pPr>
        <w:numPr>
          <w:ilvl w:val="0"/>
          <w:numId w:val="10"/>
        </w:numPr>
        <w:tabs>
          <w:tab w:val="left" w:pos="1080"/>
        </w:tabs>
        <w:spacing w:line="360" w:lineRule="auto"/>
        <w:rPr>
          <w:bCs/>
          <w:lang/>
        </w:rPr>
      </w:pPr>
      <w:r>
        <w:rPr>
          <w:bCs/>
          <w:lang/>
        </w:rPr>
        <w:t>Admin will be able to view the details of all the jobs that have been posted by the event organizers on the system.</w:t>
      </w:r>
    </w:p>
    <w:p w:rsidR="00000000" w:rsidRDefault="003162EA">
      <w:pPr>
        <w:numPr>
          <w:ilvl w:val="0"/>
          <w:numId w:val="10"/>
        </w:numPr>
        <w:tabs>
          <w:tab w:val="left" w:pos="1080"/>
        </w:tabs>
        <w:spacing w:line="360" w:lineRule="auto"/>
        <w:rPr>
          <w:bCs/>
          <w:lang/>
        </w:rPr>
      </w:pPr>
      <w:r>
        <w:rPr>
          <w:bCs/>
          <w:lang/>
        </w:rPr>
        <w:t>Admin will be able to search for the list of all the jobs that have been po</w:t>
      </w:r>
      <w:r>
        <w:rPr>
          <w:bCs/>
          <w:lang/>
        </w:rPr>
        <w:t>sted by the event organizers on the system.</w:t>
      </w:r>
    </w:p>
    <w:p w:rsidR="00000000" w:rsidRDefault="003162EA">
      <w:pPr>
        <w:numPr>
          <w:ilvl w:val="0"/>
          <w:numId w:val="10"/>
        </w:numPr>
        <w:tabs>
          <w:tab w:val="left" w:pos="1080"/>
        </w:tabs>
        <w:spacing w:line="360" w:lineRule="auto"/>
        <w:rPr>
          <w:bCs/>
          <w:lang/>
        </w:rPr>
      </w:pPr>
      <w:r>
        <w:rPr>
          <w:bCs/>
          <w:lang/>
        </w:rPr>
        <w:t>Admin will be able to manage all the jobs posted by the event organizers on the system.</w:t>
      </w:r>
    </w:p>
    <w:p w:rsidR="00000000" w:rsidRDefault="003162EA">
      <w:pPr>
        <w:tabs>
          <w:tab w:val="left" w:pos="1080"/>
        </w:tabs>
        <w:spacing w:line="240" w:lineRule="auto"/>
        <w:rPr>
          <w:bCs/>
          <w:lang/>
        </w:rPr>
      </w:pPr>
    </w:p>
    <w:p w:rsidR="00000000" w:rsidRDefault="003162EA">
      <w:pPr>
        <w:numPr>
          <w:ilvl w:val="0"/>
          <w:numId w:val="2"/>
        </w:numPr>
        <w:tabs>
          <w:tab w:val="left" w:pos="420"/>
        </w:tabs>
        <w:spacing w:line="240" w:lineRule="auto"/>
        <w:rPr>
          <w:bCs/>
          <w:lang/>
        </w:rPr>
      </w:pPr>
      <w:r>
        <w:rPr>
          <w:b/>
          <w:lang/>
        </w:rPr>
        <w:t>Project / Event Management</w:t>
      </w:r>
    </w:p>
    <w:p w:rsidR="00000000" w:rsidRDefault="003162EA">
      <w:pPr>
        <w:numPr>
          <w:ilvl w:val="0"/>
          <w:numId w:val="10"/>
        </w:numPr>
        <w:tabs>
          <w:tab w:val="left" w:pos="1080"/>
        </w:tabs>
        <w:spacing w:line="360" w:lineRule="auto"/>
        <w:rPr>
          <w:bCs/>
          <w:lang/>
        </w:rPr>
      </w:pPr>
      <w:r>
        <w:rPr>
          <w:bCs/>
          <w:lang/>
        </w:rPr>
        <w:t>Admin will be able to view the list of all the projects / events that have been completed or jus</w:t>
      </w:r>
      <w:r>
        <w:rPr>
          <w:bCs/>
          <w:lang/>
        </w:rPr>
        <w:t>t started and not completed on the system.</w:t>
      </w:r>
    </w:p>
    <w:p w:rsidR="00000000" w:rsidRDefault="003162EA">
      <w:pPr>
        <w:numPr>
          <w:ilvl w:val="0"/>
          <w:numId w:val="10"/>
        </w:numPr>
        <w:tabs>
          <w:tab w:val="left" w:pos="1080"/>
        </w:tabs>
        <w:spacing w:line="360" w:lineRule="auto"/>
        <w:rPr>
          <w:bCs/>
          <w:lang/>
        </w:rPr>
      </w:pPr>
      <w:r>
        <w:rPr>
          <w:bCs/>
          <w:lang/>
        </w:rPr>
        <w:t>Admin will be able to view the details of all the projects / events that have been completed or just started and not completed on the system.</w:t>
      </w:r>
    </w:p>
    <w:p w:rsidR="00000000" w:rsidRDefault="003162EA">
      <w:pPr>
        <w:numPr>
          <w:ilvl w:val="0"/>
          <w:numId w:val="10"/>
        </w:numPr>
        <w:tabs>
          <w:tab w:val="left" w:pos="1080"/>
        </w:tabs>
        <w:spacing w:line="360" w:lineRule="auto"/>
        <w:rPr>
          <w:bCs/>
          <w:lang/>
        </w:rPr>
      </w:pPr>
      <w:r>
        <w:rPr>
          <w:bCs/>
          <w:lang/>
        </w:rPr>
        <w:t xml:space="preserve">Admin will be able to search for the list of all the projects / events </w:t>
      </w:r>
      <w:r>
        <w:rPr>
          <w:bCs/>
          <w:lang/>
        </w:rPr>
        <w:t>that have been completed or just started and not completed on the system.</w:t>
      </w:r>
    </w:p>
    <w:p w:rsidR="00000000" w:rsidRDefault="003162EA">
      <w:pPr>
        <w:numPr>
          <w:ilvl w:val="0"/>
          <w:numId w:val="10"/>
        </w:numPr>
        <w:tabs>
          <w:tab w:val="left" w:pos="1080"/>
        </w:tabs>
        <w:spacing w:line="360" w:lineRule="auto"/>
        <w:rPr>
          <w:bCs/>
          <w:lang/>
        </w:rPr>
      </w:pPr>
      <w:r>
        <w:rPr>
          <w:bCs/>
          <w:lang/>
        </w:rPr>
        <w:lastRenderedPageBreak/>
        <w:t>Admin will be able to manage of all the projects / events that have been completed or just started and not completed on the system.</w:t>
      </w:r>
    </w:p>
    <w:p w:rsidR="00000000" w:rsidRDefault="003162EA">
      <w:pPr>
        <w:tabs>
          <w:tab w:val="left" w:pos="1080"/>
        </w:tabs>
        <w:spacing w:line="360" w:lineRule="auto"/>
        <w:rPr>
          <w:bCs/>
          <w:lang/>
        </w:rPr>
      </w:pPr>
    </w:p>
    <w:p w:rsidR="00000000" w:rsidRDefault="003162EA">
      <w:pPr>
        <w:numPr>
          <w:ilvl w:val="0"/>
          <w:numId w:val="2"/>
        </w:numPr>
        <w:tabs>
          <w:tab w:val="left" w:pos="420"/>
        </w:tabs>
        <w:spacing w:line="240" w:lineRule="auto"/>
        <w:rPr>
          <w:b/>
        </w:rPr>
      </w:pPr>
      <w:r>
        <w:rPr>
          <w:b/>
          <w:lang/>
        </w:rPr>
        <w:t>Subscription Packages Management</w:t>
      </w:r>
    </w:p>
    <w:p w:rsidR="00000000" w:rsidRDefault="003162EA">
      <w:pPr>
        <w:numPr>
          <w:ilvl w:val="0"/>
          <w:numId w:val="10"/>
        </w:numPr>
        <w:tabs>
          <w:tab w:val="left" w:pos="1080"/>
        </w:tabs>
        <w:spacing w:line="360" w:lineRule="auto"/>
        <w:rPr>
          <w:bCs/>
          <w:lang/>
        </w:rPr>
      </w:pPr>
      <w:r>
        <w:rPr>
          <w:bCs/>
          <w:lang/>
        </w:rPr>
        <w:t>Admin will be ab</w:t>
      </w:r>
      <w:r>
        <w:rPr>
          <w:bCs/>
          <w:lang/>
        </w:rPr>
        <w:t>le to Add / Edit / Delete the subscription packages on the system.</w:t>
      </w:r>
    </w:p>
    <w:p w:rsidR="00000000" w:rsidRDefault="003162EA">
      <w:pPr>
        <w:numPr>
          <w:ilvl w:val="0"/>
          <w:numId w:val="10"/>
        </w:numPr>
        <w:tabs>
          <w:tab w:val="left" w:pos="1080"/>
        </w:tabs>
        <w:spacing w:line="360" w:lineRule="auto"/>
        <w:rPr>
          <w:bCs/>
          <w:lang/>
        </w:rPr>
      </w:pPr>
      <w:r>
        <w:rPr>
          <w:bCs/>
          <w:lang/>
        </w:rPr>
        <w:t>Admin will be able to view the list of all subscription packages on the system.</w:t>
      </w:r>
    </w:p>
    <w:p w:rsidR="00000000" w:rsidRDefault="003162EA">
      <w:pPr>
        <w:numPr>
          <w:ilvl w:val="0"/>
          <w:numId w:val="10"/>
        </w:numPr>
        <w:tabs>
          <w:tab w:val="left" w:pos="1080"/>
        </w:tabs>
        <w:spacing w:line="360" w:lineRule="auto"/>
        <w:rPr>
          <w:bCs/>
          <w:lang/>
        </w:rPr>
      </w:pPr>
      <w:r>
        <w:rPr>
          <w:bCs/>
          <w:lang/>
        </w:rPr>
        <w:t>Admin will be able to view the details of all the subscription packages on the system.</w:t>
      </w:r>
    </w:p>
    <w:p w:rsidR="00000000" w:rsidRDefault="003162EA">
      <w:pPr>
        <w:numPr>
          <w:ilvl w:val="0"/>
          <w:numId w:val="10"/>
        </w:numPr>
        <w:tabs>
          <w:tab w:val="left" w:pos="1080"/>
        </w:tabs>
        <w:spacing w:line="360" w:lineRule="auto"/>
        <w:rPr>
          <w:bCs/>
          <w:lang/>
        </w:rPr>
      </w:pPr>
      <w:r>
        <w:rPr>
          <w:bCs/>
          <w:lang/>
        </w:rPr>
        <w:t xml:space="preserve">Admin will be able to </w:t>
      </w:r>
      <w:r>
        <w:rPr>
          <w:bCs/>
          <w:lang/>
        </w:rPr>
        <w:t>search for the list of all the subscription packages on the system.</w:t>
      </w:r>
    </w:p>
    <w:p w:rsidR="00000000" w:rsidRDefault="003162EA">
      <w:pPr>
        <w:spacing w:line="360" w:lineRule="auto"/>
        <w:rPr>
          <w:bCs/>
          <w:lang/>
        </w:rPr>
      </w:pPr>
    </w:p>
    <w:p w:rsidR="00000000" w:rsidRDefault="003162EA">
      <w:pPr>
        <w:numPr>
          <w:ilvl w:val="0"/>
          <w:numId w:val="2"/>
        </w:numPr>
        <w:tabs>
          <w:tab w:val="left" w:pos="420"/>
        </w:tabs>
        <w:spacing w:line="240" w:lineRule="auto"/>
        <w:rPr>
          <w:b/>
        </w:rPr>
      </w:pPr>
      <w:r>
        <w:rPr>
          <w:b/>
          <w:lang/>
        </w:rPr>
        <w:t>Payment Management</w:t>
      </w:r>
    </w:p>
    <w:p w:rsidR="00000000" w:rsidRDefault="003162EA">
      <w:pPr>
        <w:numPr>
          <w:ilvl w:val="0"/>
          <w:numId w:val="10"/>
        </w:numPr>
        <w:tabs>
          <w:tab w:val="left" w:pos="1080"/>
        </w:tabs>
        <w:spacing w:line="360" w:lineRule="auto"/>
        <w:rPr>
          <w:bCs/>
          <w:lang/>
        </w:rPr>
      </w:pPr>
      <w:r>
        <w:rPr>
          <w:bCs/>
          <w:lang/>
        </w:rPr>
        <w:t>Admin will be able to receive all the payments on the system.</w:t>
      </w:r>
    </w:p>
    <w:p w:rsidR="00000000" w:rsidRDefault="003162EA">
      <w:pPr>
        <w:numPr>
          <w:ilvl w:val="0"/>
          <w:numId w:val="10"/>
        </w:numPr>
        <w:tabs>
          <w:tab w:val="left" w:pos="1080"/>
        </w:tabs>
        <w:spacing w:line="360" w:lineRule="auto"/>
        <w:rPr>
          <w:bCs/>
          <w:lang/>
        </w:rPr>
      </w:pPr>
      <w:r>
        <w:rPr>
          <w:bCs/>
          <w:lang/>
        </w:rPr>
        <w:t>Admin will be able to view the list of all the payments received on the system.</w:t>
      </w:r>
    </w:p>
    <w:p w:rsidR="00000000" w:rsidRDefault="003162EA">
      <w:pPr>
        <w:numPr>
          <w:ilvl w:val="0"/>
          <w:numId w:val="10"/>
        </w:numPr>
        <w:tabs>
          <w:tab w:val="left" w:pos="1080"/>
        </w:tabs>
        <w:spacing w:line="360" w:lineRule="auto"/>
        <w:rPr>
          <w:bCs/>
          <w:lang/>
        </w:rPr>
      </w:pPr>
      <w:r>
        <w:rPr>
          <w:bCs/>
          <w:lang/>
        </w:rPr>
        <w:t>Admin will be able to view</w:t>
      </w:r>
      <w:r>
        <w:rPr>
          <w:bCs/>
          <w:lang/>
        </w:rPr>
        <w:t xml:space="preserve"> the details of all the payments received on the system.</w:t>
      </w:r>
    </w:p>
    <w:p w:rsidR="00000000" w:rsidRDefault="003162EA">
      <w:pPr>
        <w:numPr>
          <w:ilvl w:val="0"/>
          <w:numId w:val="10"/>
        </w:numPr>
        <w:tabs>
          <w:tab w:val="left" w:pos="1080"/>
        </w:tabs>
        <w:spacing w:line="360" w:lineRule="auto"/>
        <w:rPr>
          <w:bCs/>
          <w:lang/>
        </w:rPr>
      </w:pPr>
      <w:r>
        <w:rPr>
          <w:bCs/>
          <w:lang/>
        </w:rPr>
        <w:t>Admin will be able to search for the list of payments received on the system.</w:t>
      </w:r>
    </w:p>
    <w:p w:rsidR="00000000" w:rsidRDefault="003162EA">
      <w:pPr>
        <w:numPr>
          <w:ilvl w:val="0"/>
          <w:numId w:val="2"/>
        </w:numPr>
        <w:spacing w:line="240" w:lineRule="auto"/>
        <w:rPr>
          <w:b/>
        </w:rPr>
      </w:pPr>
      <w:r>
        <w:rPr>
          <w:b/>
        </w:rPr>
        <w:t>General Management</w:t>
      </w:r>
    </w:p>
    <w:p w:rsidR="00000000" w:rsidRDefault="003162EA">
      <w:pPr>
        <w:numPr>
          <w:ilvl w:val="0"/>
          <w:numId w:val="10"/>
        </w:numPr>
        <w:tabs>
          <w:tab w:val="left" w:pos="1080"/>
        </w:tabs>
        <w:spacing w:line="240" w:lineRule="auto"/>
        <w:rPr>
          <w:bCs/>
        </w:rPr>
      </w:pPr>
      <w:r>
        <w:rPr>
          <w:bCs/>
          <w:lang/>
        </w:rPr>
        <w:t>Manage Terms and Conditions</w:t>
      </w:r>
    </w:p>
    <w:p w:rsidR="00000000" w:rsidRDefault="003162EA">
      <w:pPr>
        <w:numPr>
          <w:ilvl w:val="0"/>
          <w:numId w:val="10"/>
        </w:numPr>
        <w:tabs>
          <w:tab w:val="left" w:pos="1080"/>
        </w:tabs>
        <w:spacing w:line="240" w:lineRule="auto"/>
        <w:rPr>
          <w:bCs/>
        </w:rPr>
      </w:pPr>
      <w:r>
        <w:rPr>
          <w:bCs/>
          <w:lang/>
        </w:rPr>
        <w:t>Manage About Us</w:t>
      </w:r>
    </w:p>
    <w:p w:rsidR="00000000" w:rsidRDefault="003162EA">
      <w:pPr>
        <w:numPr>
          <w:ilvl w:val="0"/>
          <w:numId w:val="10"/>
        </w:numPr>
        <w:tabs>
          <w:tab w:val="left" w:pos="1080"/>
        </w:tabs>
        <w:spacing w:line="240" w:lineRule="auto"/>
        <w:rPr>
          <w:bCs/>
        </w:rPr>
      </w:pPr>
      <w:r>
        <w:rPr>
          <w:bCs/>
          <w:lang/>
        </w:rPr>
        <w:t>Manage Privacy Policies</w:t>
      </w:r>
    </w:p>
    <w:p w:rsidR="00000000" w:rsidRDefault="003162EA">
      <w:pPr>
        <w:numPr>
          <w:ilvl w:val="0"/>
          <w:numId w:val="10"/>
        </w:numPr>
        <w:tabs>
          <w:tab w:val="left" w:pos="1080"/>
        </w:tabs>
        <w:spacing w:line="240" w:lineRule="auto"/>
        <w:rPr>
          <w:bCs/>
        </w:rPr>
      </w:pPr>
      <w:r>
        <w:rPr>
          <w:bCs/>
          <w:lang/>
        </w:rPr>
        <w:t>Manage Contact Us</w:t>
      </w:r>
    </w:p>
    <w:p w:rsidR="00000000" w:rsidRDefault="003162EA">
      <w:pPr>
        <w:spacing w:line="240" w:lineRule="auto"/>
        <w:rPr>
          <w:bCs/>
        </w:rPr>
      </w:pPr>
    </w:p>
    <w:p w:rsidR="00000000" w:rsidRDefault="003162EA">
      <w:pPr>
        <w:numPr>
          <w:ilvl w:val="0"/>
          <w:numId w:val="2"/>
        </w:numPr>
        <w:spacing w:line="240" w:lineRule="auto"/>
        <w:rPr>
          <w:b/>
        </w:rPr>
      </w:pPr>
      <w:r>
        <w:rPr>
          <w:b/>
        </w:rPr>
        <w:t>Content Managem</w:t>
      </w:r>
      <w:r>
        <w:rPr>
          <w:b/>
        </w:rPr>
        <w:t>ent</w:t>
      </w:r>
    </w:p>
    <w:p w:rsidR="00000000" w:rsidRDefault="003162EA">
      <w:pPr>
        <w:tabs>
          <w:tab w:val="left" w:pos="180"/>
          <w:tab w:val="left" w:pos="720"/>
          <w:tab w:val="left" w:pos="900"/>
        </w:tabs>
        <w:spacing w:line="360" w:lineRule="auto"/>
        <w:ind w:left="360"/>
        <w:jc w:val="both"/>
      </w:pPr>
      <w:r>
        <w:t xml:space="preserve">Admin will be able to show/hide selected items in the </w:t>
      </w:r>
      <w:r>
        <w:rPr>
          <w:lang/>
        </w:rPr>
        <w:t>website</w:t>
      </w:r>
      <w:r>
        <w:t xml:space="preserve">. The admin will be provided a rich interface editor which will enable him to edit the content in the </w:t>
      </w:r>
      <w:r>
        <w:rPr>
          <w:lang/>
        </w:rPr>
        <w:t>website</w:t>
      </w:r>
      <w:r>
        <w:t>.</w:t>
      </w:r>
    </w:p>
    <w:p w:rsidR="00000000" w:rsidRDefault="003162EA">
      <w:pPr>
        <w:tabs>
          <w:tab w:val="left" w:pos="180"/>
          <w:tab w:val="left" w:pos="720"/>
          <w:tab w:val="left" w:pos="900"/>
        </w:tabs>
        <w:spacing w:line="240" w:lineRule="auto"/>
        <w:ind w:left="360"/>
        <w:jc w:val="both"/>
      </w:pPr>
    </w:p>
    <w:p w:rsidR="00000000" w:rsidRDefault="003162EA">
      <w:pPr>
        <w:numPr>
          <w:ilvl w:val="0"/>
          <w:numId w:val="2"/>
        </w:numPr>
        <w:spacing w:line="240" w:lineRule="auto"/>
        <w:rPr>
          <w:b/>
        </w:rPr>
      </w:pPr>
      <w:r>
        <w:rPr>
          <w:b/>
        </w:rPr>
        <w:t>Reports Management</w:t>
      </w:r>
    </w:p>
    <w:p w:rsidR="00000000" w:rsidRDefault="003162EA">
      <w:pPr>
        <w:pStyle w:val="BodyTextIndentCharChar"/>
        <w:spacing w:after="0" w:line="360" w:lineRule="auto"/>
        <w:ind w:left="0"/>
        <w:jc w:val="both"/>
      </w:pPr>
      <w:r>
        <w:t xml:space="preserve"> Admin will be able to generate reports in a printable forma</w:t>
      </w:r>
      <w:r>
        <w:t>t for the following:</w:t>
      </w:r>
    </w:p>
    <w:p w:rsidR="00000000" w:rsidRDefault="003162EA">
      <w:pPr>
        <w:numPr>
          <w:ilvl w:val="0"/>
          <w:numId w:val="10"/>
        </w:numPr>
        <w:tabs>
          <w:tab w:val="left" w:pos="1080"/>
        </w:tabs>
        <w:spacing w:line="240" w:lineRule="auto"/>
        <w:rPr>
          <w:bCs/>
        </w:rPr>
      </w:pPr>
      <w:r>
        <w:rPr>
          <w:bCs/>
        </w:rPr>
        <w:t xml:space="preserve">List of </w:t>
      </w:r>
      <w:r>
        <w:rPr>
          <w:bCs/>
          <w:lang/>
        </w:rPr>
        <w:t>Event Organizers</w:t>
      </w:r>
    </w:p>
    <w:p w:rsidR="00000000" w:rsidRDefault="003162EA">
      <w:pPr>
        <w:numPr>
          <w:ilvl w:val="0"/>
          <w:numId w:val="10"/>
        </w:numPr>
        <w:tabs>
          <w:tab w:val="left" w:pos="1080"/>
        </w:tabs>
        <w:spacing w:line="240" w:lineRule="auto"/>
        <w:rPr>
          <w:bCs/>
        </w:rPr>
      </w:pPr>
      <w:r>
        <w:rPr>
          <w:bCs/>
          <w:lang/>
        </w:rPr>
        <w:t>List of Event Freelancers</w:t>
      </w:r>
    </w:p>
    <w:p w:rsidR="00000000" w:rsidRDefault="003162EA">
      <w:pPr>
        <w:numPr>
          <w:ilvl w:val="0"/>
          <w:numId w:val="10"/>
        </w:numPr>
        <w:tabs>
          <w:tab w:val="left" w:pos="1080"/>
        </w:tabs>
        <w:spacing w:line="240" w:lineRule="auto"/>
        <w:rPr>
          <w:bCs/>
        </w:rPr>
      </w:pPr>
      <w:r>
        <w:rPr>
          <w:bCs/>
          <w:lang/>
        </w:rPr>
        <w:t>List of Jobs posted</w:t>
      </w:r>
    </w:p>
    <w:p w:rsidR="00000000" w:rsidRDefault="003162EA">
      <w:pPr>
        <w:numPr>
          <w:ilvl w:val="0"/>
          <w:numId w:val="10"/>
        </w:numPr>
        <w:tabs>
          <w:tab w:val="left" w:pos="1080"/>
        </w:tabs>
        <w:spacing w:line="240" w:lineRule="auto"/>
        <w:rPr>
          <w:bCs/>
        </w:rPr>
      </w:pPr>
      <w:r>
        <w:rPr>
          <w:bCs/>
          <w:lang/>
        </w:rPr>
        <w:t>List of Subscription Packages</w:t>
      </w:r>
    </w:p>
    <w:p w:rsidR="00000000" w:rsidRDefault="003162EA">
      <w:pPr>
        <w:numPr>
          <w:ilvl w:val="0"/>
          <w:numId w:val="10"/>
        </w:numPr>
        <w:tabs>
          <w:tab w:val="left" w:pos="1080"/>
        </w:tabs>
        <w:spacing w:line="240" w:lineRule="auto"/>
        <w:rPr>
          <w:bCs/>
        </w:rPr>
      </w:pPr>
      <w:r>
        <w:rPr>
          <w:bCs/>
          <w:lang/>
        </w:rPr>
        <w:t>List of Payments</w:t>
      </w:r>
    </w:p>
    <w:p w:rsidR="00000000" w:rsidRDefault="003162EA">
      <w:pPr>
        <w:pStyle w:val="BodyTextIndentCharChar"/>
        <w:spacing w:after="0" w:line="360" w:lineRule="auto"/>
        <w:ind w:left="0" w:firstLine="360"/>
        <w:jc w:val="both"/>
      </w:pPr>
      <w:r>
        <w:t>The admin will be able to apply filters date wise, name wise etc.</w:t>
      </w:r>
    </w:p>
    <w:p w:rsidR="00000000" w:rsidRDefault="003162EA">
      <w:pPr>
        <w:spacing w:line="360" w:lineRule="auto"/>
        <w:ind w:firstLine="360"/>
        <w:jc w:val="both"/>
      </w:pPr>
      <w:r>
        <w:t>The admin will be able to export the reports in oth</w:t>
      </w:r>
      <w:r>
        <w:t xml:space="preserve">er formats like excel, csv etc. </w:t>
      </w:r>
    </w:p>
    <w:p w:rsidR="00000000" w:rsidRDefault="003162EA">
      <w:pPr>
        <w:spacing w:line="360" w:lineRule="auto"/>
        <w:ind w:left="7920" w:firstLine="720"/>
        <w:jc w:val="both"/>
      </w:pPr>
      <w:hyperlink w:anchor="Table" w:history="1">
        <w:r>
          <w:rPr>
            <w:rStyle w:val="Hyperlink"/>
            <w:sz w:val="16"/>
            <w:szCs w:val="16"/>
          </w:rPr>
          <w:t>Top</w:t>
        </w:r>
      </w:hyperlink>
    </w:p>
    <w:p w:rsidR="00000000" w:rsidRDefault="003162EA">
      <w:pPr>
        <w:spacing w:line="240" w:lineRule="auto"/>
        <w:ind w:left="7920" w:firstLine="720"/>
        <w:jc w:val="both"/>
      </w:pPr>
    </w:p>
    <w:p w:rsidR="00000000" w:rsidRDefault="003162EA">
      <w:pPr>
        <w:pStyle w:val="Heading1"/>
        <w:numPr>
          <w:ilvl w:val="0"/>
          <w:numId w:val="1"/>
        </w:numPr>
        <w:tabs>
          <w:tab w:val="left" w:pos="684"/>
          <w:tab w:val="left" w:pos="720"/>
        </w:tabs>
        <w:spacing w:before="0" w:after="0" w:line="240" w:lineRule="auto"/>
        <w:ind w:hanging="720"/>
        <w:rPr>
          <w:rFonts w:ascii="Times New Roman" w:hAnsi="Times New Roman" w:cs="Times New Roman"/>
        </w:rPr>
      </w:pPr>
      <w:bookmarkStart w:id="9" w:name="_Toc296521172"/>
      <w:bookmarkStart w:id="10" w:name="_Toc599802453"/>
      <w:r>
        <w:rPr>
          <w:rFonts w:ascii="Times New Roman" w:hAnsi="Times New Roman" w:cs="Times New Roman"/>
        </w:rPr>
        <w:br w:type="page"/>
      </w:r>
      <w:r>
        <w:rPr>
          <w:rFonts w:ascii="Times New Roman" w:hAnsi="Times New Roman" w:cs="Times New Roman"/>
        </w:rPr>
        <w:lastRenderedPageBreak/>
        <w:t>Standardizations</w:t>
      </w:r>
      <w:bookmarkEnd w:id="9"/>
      <w:bookmarkEnd w:id="10"/>
    </w:p>
    <w:p w:rsidR="00000000" w:rsidRDefault="003162EA">
      <w:pPr>
        <w:tabs>
          <w:tab w:val="left" w:pos="1083"/>
          <w:tab w:val="left" w:pos="2880"/>
        </w:tabs>
        <w:spacing w:line="240" w:lineRule="auto"/>
        <w:rPr>
          <w:b/>
          <w:bCs/>
          <w:sz w:val="28"/>
          <w:szCs w:val="28"/>
        </w:rPr>
      </w:pPr>
      <w:r>
        <w:rPr>
          <w:b/>
          <w:bCs/>
          <w:sz w:val="28"/>
          <w:szCs w:val="28"/>
        </w:rPr>
        <w:t xml:space="preserve">      </w:t>
      </w:r>
    </w:p>
    <w:p w:rsidR="00000000" w:rsidRDefault="003162EA">
      <w:pPr>
        <w:tabs>
          <w:tab w:val="left" w:pos="1083"/>
          <w:tab w:val="left" w:pos="2880"/>
        </w:tabs>
        <w:spacing w:line="240" w:lineRule="auto"/>
        <w:rPr>
          <w:b/>
          <w:bCs/>
          <w:sz w:val="28"/>
          <w:szCs w:val="28"/>
        </w:rPr>
      </w:pPr>
      <w:r>
        <w:rPr>
          <w:b/>
          <w:bCs/>
          <w:sz w:val="28"/>
          <w:szCs w:val="28"/>
        </w:rPr>
        <w:t>Testing Standards</w:t>
      </w:r>
    </w:p>
    <w:p w:rsidR="00000000" w:rsidRDefault="003162EA">
      <w:pPr>
        <w:tabs>
          <w:tab w:val="left" w:pos="1083"/>
          <w:tab w:val="left" w:pos="2880"/>
        </w:tabs>
        <w:spacing w:line="360" w:lineRule="auto"/>
        <w:jc w:val="both"/>
      </w:pPr>
      <w:r>
        <w:t>We make sure each of our services undergoes rigorous testing so that it becomes 100% free of bugs. All the standard methods of white and black box tes</w:t>
      </w:r>
      <w:r>
        <w:t>ting are in place to achieve this feat. We:</w:t>
      </w:r>
    </w:p>
    <w:p w:rsidR="00000000" w:rsidRDefault="003162EA">
      <w:pPr>
        <w:numPr>
          <w:ilvl w:val="0"/>
          <w:numId w:val="3"/>
        </w:numPr>
        <w:tabs>
          <w:tab w:val="left" w:pos="840"/>
          <w:tab w:val="left" w:pos="1080"/>
        </w:tabs>
        <w:spacing w:line="240" w:lineRule="auto"/>
        <w:ind w:left="840"/>
        <w:jc w:val="both"/>
        <w:rPr>
          <w:bCs/>
        </w:rPr>
      </w:pPr>
      <w:r>
        <w:rPr>
          <w:bCs/>
        </w:rPr>
        <w:t>Prepare the test cases based on design and functionality.</w:t>
      </w:r>
    </w:p>
    <w:p w:rsidR="00000000" w:rsidRDefault="003162EA">
      <w:pPr>
        <w:numPr>
          <w:ilvl w:val="0"/>
          <w:numId w:val="3"/>
        </w:numPr>
        <w:tabs>
          <w:tab w:val="left" w:pos="840"/>
          <w:tab w:val="left" w:pos="1080"/>
        </w:tabs>
        <w:spacing w:line="240" w:lineRule="auto"/>
        <w:ind w:left="840"/>
        <w:jc w:val="both"/>
        <w:rPr>
          <w:bCs/>
        </w:rPr>
      </w:pPr>
      <w:r>
        <w:rPr>
          <w:bCs/>
        </w:rPr>
        <w:t>Ensure a cosmetic bug test before delivery.</w:t>
      </w:r>
    </w:p>
    <w:p w:rsidR="00000000" w:rsidRDefault="003162EA">
      <w:pPr>
        <w:numPr>
          <w:ilvl w:val="0"/>
          <w:numId w:val="3"/>
        </w:numPr>
        <w:tabs>
          <w:tab w:val="left" w:pos="840"/>
          <w:tab w:val="left" w:pos="1080"/>
        </w:tabs>
        <w:spacing w:line="240" w:lineRule="auto"/>
        <w:ind w:left="840"/>
        <w:jc w:val="both"/>
        <w:rPr>
          <w:bCs/>
        </w:rPr>
      </w:pPr>
      <w:r>
        <w:rPr>
          <w:bCs/>
        </w:rPr>
        <w:t>Test the embedded links exhaustively to make sure no errors are there.</w:t>
      </w:r>
    </w:p>
    <w:p w:rsidR="00000000" w:rsidRDefault="003162EA">
      <w:pPr>
        <w:numPr>
          <w:ilvl w:val="0"/>
          <w:numId w:val="3"/>
        </w:numPr>
        <w:tabs>
          <w:tab w:val="left" w:pos="840"/>
          <w:tab w:val="left" w:pos="1080"/>
        </w:tabs>
        <w:spacing w:line="240" w:lineRule="auto"/>
        <w:ind w:left="840"/>
        <w:jc w:val="both"/>
        <w:rPr>
          <w:bCs/>
        </w:rPr>
      </w:pPr>
      <w:r>
        <w:rPr>
          <w:bCs/>
        </w:rPr>
        <w:t>Validate all web applications.</w:t>
      </w:r>
    </w:p>
    <w:p w:rsidR="00000000" w:rsidRDefault="003162EA">
      <w:pPr>
        <w:numPr>
          <w:ilvl w:val="0"/>
          <w:numId w:val="3"/>
        </w:numPr>
        <w:tabs>
          <w:tab w:val="left" w:pos="840"/>
          <w:tab w:val="left" w:pos="1080"/>
        </w:tabs>
        <w:spacing w:line="240" w:lineRule="auto"/>
        <w:ind w:left="840"/>
        <w:jc w:val="both"/>
        <w:rPr>
          <w:bCs/>
        </w:rPr>
      </w:pPr>
      <w:r>
        <w:rPr>
          <w:bCs/>
        </w:rPr>
        <w:t>Implemen</w:t>
      </w:r>
      <w:r>
        <w:rPr>
          <w:bCs/>
        </w:rPr>
        <w:t>ting Cascading Style Sheets (CSS) for each of the application.</w:t>
      </w:r>
    </w:p>
    <w:p w:rsidR="00000000" w:rsidRDefault="003162EA">
      <w:pPr>
        <w:numPr>
          <w:ilvl w:val="0"/>
          <w:numId w:val="3"/>
        </w:numPr>
        <w:tabs>
          <w:tab w:val="left" w:pos="840"/>
          <w:tab w:val="left" w:pos="1080"/>
        </w:tabs>
        <w:spacing w:line="240" w:lineRule="auto"/>
        <w:ind w:left="840"/>
        <w:jc w:val="both"/>
        <w:rPr>
          <w:bCs/>
        </w:rPr>
      </w:pPr>
      <w:r>
        <w:rPr>
          <w:bCs/>
        </w:rPr>
        <w:t>All code will be compliant to W3C.</w:t>
      </w:r>
    </w:p>
    <w:p w:rsidR="00000000" w:rsidRDefault="003162EA">
      <w:pPr>
        <w:numPr>
          <w:ilvl w:val="0"/>
          <w:numId w:val="3"/>
        </w:numPr>
        <w:tabs>
          <w:tab w:val="left" w:pos="840"/>
          <w:tab w:val="left" w:pos="1080"/>
        </w:tabs>
        <w:spacing w:line="240" w:lineRule="auto"/>
        <w:ind w:left="840"/>
        <w:jc w:val="both"/>
        <w:rPr>
          <w:bCs/>
        </w:rPr>
      </w:pPr>
      <w:r>
        <w:rPr>
          <w:bCs/>
        </w:rPr>
        <w:t xml:space="preserve">Test the </w:t>
      </w:r>
      <w:r>
        <w:rPr>
          <w:bCs/>
          <w:lang/>
        </w:rPr>
        <w:t xml:space="preserve">website </w:t>
      </w:r>
      <w:r>
        <w:rPr>
          <w:bCs/>
        </w:rPr>
        <w:t>on different OS versions.</w:t>
      </w:r>
    </w:p>
    <w:p w:rsidR="00000000" w:rsidRDefault="003162EA">
      <w:pPr>
        <w:numPr>
          <w:ilvl w:val="0"/>
          <w:numId w:val="3"/>
        </w:numPr>
        <w:tabs>
          <w:tab w:val="left" w:pos="840"/>
          <w:tab w:val="left" w:pos="1080"/>
        </w:tabs>
        <w:spacing w:line="240" w:lineRule="auto"/>
        <w:ind w:left="840"/>
        <w:jc w:val="both"/>
        <w:rPr>
          <w:bCs/>
        </w:rPr>
      </w:pPr>
      <w:r>
        <w:rPr>
          <w:bCs/>
        </w:rPr>
        <w:t xml:space="preserve">Test the </w:t>
      </w:r>
      <w:r>
        <w:rPr>
          <w:bCs/>
          <w:lang/>
        </w:rPr>
        <w:t xml:space="preserve">website </w:t>
      </w:r>
      <w:r>
        <w:rPr>
          <w:bCs/>
        </w:rPr>
        <w:t>on different screen sizes and resolutions.</w:t>
      </w:r>
    </w:p>
    <w:p w:rsidR="00000000" w:rsidRDefault="003162EA">
      <w:pPr>
        <w:numPr>
          <w:ilvl w:val="0"/>
          <w:numId w:val="3"/>
        </w:numPr>
        <w:tabs>
          <w:tab w:val="left" w:pos="840"/>
          <w:tab w:val="left" w:pos="1080"/>
        </w:tabs>
        <w:spacing w:line="240" w:lineRule="auto"/>
        <w:ind w:left="840"/>
        <w:jc w:val="both"/>
      </w:pPr>
      <w:r>
        <w:rPr>
          <w:bCs/>
        </w:rPr>
        <w:t>Perform all security functional and logical testing.</w:t>
      </w:r>
    </w:p>
    <w:p w:rsidR="00000000" w:rsidRDefault="003162EA">
      <w:pPr>
        <w:tabs>
          <w:tab w:val="left" w:pos="1083"/>
          <w:tab w:val="left" w:pos="1140"/>
        </w:tabs>
        <w:spacing w:line="240" w:lineRule="auto"/>
        <w:jc w:val="both"/>
      </w:pPr>
    </w:p>
    <w:p w:rsidR="00000000" w:rsidRDefault="003162EA">
      <w:pPr>
        <w:tabs>
          <w:tab w:val="left" w:pos="1140"/>
        </w:tabs>
        <w:spacing w:line="240" w:lineRule="auto"/>
        <w:jc w:val="both"/>
        <w:rPr>
          <w:b/>
          <w:bCs/>
          <w:color w:val="000000"/>
          <w:sz w:val="28"/>
          <w:szCs w:val="28"/>
        </w:rPr>
      </w:pPr>
      <w:r>
        <w:rPr>
          <w:b/>
          <w:bCs/>
          <w:color w:val="000000"/>
          <w:sz w:val="28"/>
          <w:szCs w:val="28"/>
        </w:rPr>
        <w:t>D</w:t>
      </w:r>
      <w:r>
        <w:rPr>
          <w:b/>
          <w:bCs/>
          <w:color w:val="000000"/>
          <w:sz w:val="28"/>
          <w:szCs w:val="28"/>
        </w:rPr>
        <w:t>elivery Standards</w:t>
      </w:r>
    </w:p>
    <w:p w:rsidR="00000000" w:rsidRDefault="003162EA">
      <w:pPr>
        <w:pStyle w:val="BodyTextIndentCharChar"/>
        <w:spacing w:after="0" w:line="360" w:lineRule="auto"/>
        <w:ind w:left="0"/>
        <w:jc w:val="both"/>
        <w:rPr>
          <w:color w:val="000000"/>
        </w:rPr>
      </w:pPr>
      <w:r>
        <w:rPr>
          <w:b/>
          <w:bCs/>
          <w:color w:val="000000"/>
        </w:rPr>
        <w:t>Promatics</w:t>
      </w:r>
      <w:r>
        <w:rPr>
          <w:color w:val="000000"/>
        </w:rPr>
        <w:t xml:space="preserve"> would promise to deliver the final project in the following ways:</w:t>
      </w:r>
    </w:p>
    <w:p w:rsidR="00000000" w:rsidRDefault="003162EA">
      <w:pPr>
        <w:numPr>
          <w:ilvl w:val="0"/>
          <w:numId w:val="3"/>
        </w:numPr>
        <w:tabs>
          <w:tab w:val="left" w:pos="840"/>
          <w:tab w:val="left" w:pos="1080"/>
        </w:tabs>
        <w:spacing w:line="360" w:lineRule="auto"/>
        <w:ind w:left="840"/>
        <w:jc w:val="both"/>
        <w:rPr>
          <w:bCs/>
        </w:rPr>
      </w:pPr>
      <w:r>
        <w:rPr>
          <w:bCs/>
        </w:rPr>
        <w:t>Directly hosting on to servers mentioned by Client and deploys the application and database.</w:t>
      </w:r>
    </w:p>
    <w:p w:rsidR="00000000" w:rsidRDefault="003162EA">
      <w:pPr>
        <w:numPr>
          <w:ilvl w:val="0"/>
          <w:numId w:val="3"/>
        </w:numPr>
        <w:tabs>
          <w:tab w:val="left" w:pos="840"/>
          <w:tab w:val="left" w:pos="1080"/>
        </w:tabs>
        <w:spacing w:line="360" w:lineRule="auto"/>
        <w:ind w:left="840"/>
        <w:jc w:val="both"/>
        <w:rPr>
          <w:bCs/>
        </w:rPr>
      </w:pPr>
      <w:r>
        <w:rPr>
          <w:bCs/>
        </w:rPr>
        <w:t>A document briefing all details of the files and Database structure w</w:t>
      </w:r>
      <w:r>
        <w:rPr>
          <w:bCs/>
        </w:rPr>
        <w:t>ill be released after the final payment.</w:t>
      </w:r>
    </w:p>
    <w:p w:rsidR="00000000" w:rsidRDefault="003162EA">
      <w:pPr>
        <w:numPr>
          <w:ilvl w:val="0"/>
          <w:numId w:val="3"/>
        </w:numPr>
        <w:tabs>
          <w:tab w:val="left" w:pos="840"/>
          <w:tab w:val="left" w:pos="1080"/>
        </w:tabs>
        <w:spacing w:line="360" w:lineRule="auto"/>
        <w:ind w:left="840"/>
        <w:jc w:val="both"/>
        <w:rPr>
          <w:bCs/>
        </w:rPr>
      </w:pPr>
      <w:r>
        <w:rPr>
          <w:bCs/>
        </w:rPr>
        <w:t>Deliver the complete source code along with the database structure scripts via Gitlab/Github or any other cloud storage application.</w:t>
      </w:r>
    </w:p>
    <w:p w:rsidR="00000000" w:rsidRDefault="003162EA">
      <w:pPr>
        <w:numPr>
          <w:ilvl w:val="0"/>
          <w:numId w:val="3"/>
        </w:numPr>
        <w:tabs>
          <w:tab w:val="left" w:pos="840"/>
          <w:tab w:val="left" w:pos="1080"/>
        </w:tabs>
        <w:spacing w:line="360" w:lineRule="auto"/>
        <w:ind w:left="840"/>
        <w:jc w:val="both"/>
        <w:rPr>
          <w:bCs/>
        </w:rPr>
      </w:pPr>
      <w:r>
        <w:rPr>
          <w:bCs/>
        </w:rPr>
        <w:t xml:space="preserve">All copyrights to the  </w:t>
      </w:r>
      <w:r>
        <w:rPr>
          <w:bCs/>
          <w:lang/>
        </w:rPr>
        <w:t>website</w:t>
      </w:r>
      <w:r>
        <w:rPr>
          <w:bCs/>
        </w:rPr>
        <w:t xml:space="preserve"> will be held by Client.</w:t>
      </w:r>
    </w:p>
    <w:p w:rsidR="00000000" w:rsidRDefault="003162EA">
      <w:pPr>
        <w:spacing w:line="240" w:lineRule="auto"/>
        <w:jc w:val="right"/>
      </w:pPr>
      <w:hyperlink w:anchor="Table" w:history="1">
        <w:r>
          <w:rPr>
            <w:rStyle w:val="Hyperlink"/>
            <w:sz w:val="16"/>
            <w:szCs w:val="16"/>
          </w:rPr>
          <w:t>Top</w:t>
        </w:r>
      </w:hyperlink>
    </w:p>
    <w:p w:rsidR="00000000" w:rsidRDefault="003162EA">
      <w:pPr>
        <w:pStyle w:val="Heading1"/>
        <w:numPr>
          <w:ilvl w:val="0"/>
          <w:numId w:val="1"/>
        </w:numPr>
        <w:tabs>
          <w:tab w:val="left" w:pos="684"/>
          <w:tab w:val="left" w:pos="720"/>
        </w:tabs>
        <w:spacing w:before="0" w:after="0" w:line="360" w:lineRule="auto"/>
        <w:ind w:hanging="720"/>
        <w:rPr>
          <w:rFonts w:ascii="Times New Roman" w:hAnsi="Times New Roman" w:cs="Times New Roman"/>
        </w:rPr>
      </w:pPr>
      <w:bookmarkStart w:id="11" w:name="_Toc127322673"/>
      <w:bookmarkStart w:id="12" w:name="_Toc296521173"/>
      <w:bookmarkStart w:id="13" w:name="_Toc232513896"/>
      <w:r>
        <w:rPr>
          <w:rFonts w:ascii="Times New Roman" w:hAnsi="Times New Roman" w:cs="Times New Roman"/>
        </w:rPr>
        <w:br w:type="page"/>
      </w:r>
      <w:r>
        <w:rPr>
          <w:rFonts w:ascii="Times New Roman" w:hAnsi="Times New Roman" w:cs="Times New Roman"/>
        </w:rPr>
        <w:lastRenderedPageBreak/>
        <w:t>Technology &amp; Performance</w:t>
      </w:r>
      <w:bookmarkEnd w:id="11"/>
      <w:bookmarkEnd w:id="12"/>
      <w:bookmarkEnd w:id="13"/>
    </w:p>
    <w:p w:rsidR="00000000" w:rsidRDefault="003162EA">
      <w:pPr>
        <w:pStyle w:val="Heading1"/>
        <w:tabs>
          <w:tab w:val="left" w:pos="684"/>
        </w:tabs>
        <w:autoSpaceDE w:val="0"/>
        <w:autoSpaceDN w:val="0"/>
        <w:adjustRightInd w:val="0"/>
        <w:spacing w:before="0" w:after="0" w:line="360" w:lineRule="auto"/>
        <w:jc w:val="both"/>
        <w:rPr>
          <w:rFonts w:ascii="Times New Roman" w:hAnsi="Times New Roman" w:cs="Times New Roman"/>
          <w:sz w:val="28"/>
          <w:szCs w:val="28"/>
        </w:rPr>
      </w:pPr>
      <w:bookmarkStart w:id="14" w:name="_Toc232513897"/>
      <w:bookmarkStart w:id="15" w:name="_Toc355113363"/>
      <w:bookmarkStart w:id="16" w:name="_Toc209276416"/>
      <w:bookmarkStart w:id="17" w:name="_Toc210561042"/>
      <w:bookmarkStart w:id="18" w:name="_Toc216621970"/>
      <w:bookmarkStart w:id="19" w:name="_Toc257648829"/>
      <w:bookmarkStart w:id="20" w:name="_Toc210564999"/>
      <w:bookmarkStart w:id="21" w:name="_Toc208064269"/>
      <w:bookmarkStart w:id="22" w:name="_Toc208062358"/>
      <w:bookmarkStart w:id="23" w:name="_Toc208408625"/>
      <w:bookmarkStart w:id="24" w:name="_Toc208062014"/>
      <w:bookmarkStart w:id="25" w:name="_Toc1695521916"/>
      <w:bookmarkStart w:id="26" w:name="_Toc227853083"/>
      <w:bookmarkStart w:id="27" w:name="_Toc208061490"/>
      <w:bookmarkStart w:id="28" w:name="_Toc228367843"/>
      <w:bookmarkStart w:id="29" w:name="_Toc227406580"/>
      <w:bookmarkStart w:id="30" w:name="_Toc232513753"/>
      <w:bookmarkStart w:id="31" w:name="_Toc1545599929"/>
      <w:bookmarkStart w:id="32" w:name="_Toc1400599955"/>
      <w:bookmarkStart w:id="33" w:name="_Toc332297108"/>
      <w:bookmarkStart w:id="34" w:name="_Toc296521174"/>
      <w:bookmarkStart w:id="35" w:name="_Toc332375469"/>
      <w:bookmarkStart w:id="36" w:name="_Toc2011838596"/>
      <w:bookmarkStart w:id="37" w:name="_Toc15818996"/>
      <w:r>
        <w:rPr>
          <w:rFonts w:ascii="Times New Roman" w:hAnsi="Times New Roman" w:cs="Times New Roman"/>
          <w:sz w:val="28"/>
          <w:szCs w:val="28"/>
        </w:rPr>
        <w:t>Technology Stack</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000000" w:rsidRDefault="003162EA"/>
    <w:p w:rsidR="00000000" w:rsidRDefault="003162EA">
      <w:pPr>
        <w:shd w:val="solid" w:color="FFFFFF" w:fill="auto"/>
        <w:autoSpaceDN w:val="0"/>
        <w:spacing w:line="360" w:lineRule="auto"/>
        <w:jc w:val="both"/>
        <w:rPr>
          <w:rFonts w:hAnsi="SimSun"/>
          <w:b/>
          <w:color w:val="222222"/>
        </w:rPr>
      </w:pPr>
      <w:r>
        <w:rPr>
          <w:rFonts w:hAnsi="SimSun"/>
          <w:b/>
          <w:color w:val="222222"/>
        </w:rPr>
        <w:t>Website</w:t>
      </w:r>
    </w:p>
    <w:p w:rsidR="00000000" w:rsidRDefault="003162EA">
      <w:pPr>
        <w:spacing w:line="360" w:lineRule="auto"/>
        <w:rPr>
          <w:rFonts w:hint="eastAsia"/>
        </w:rPr>
      </w:pPr>
      <w:r>
        <w:rPr>
          <w:rFonts w:hint="eastAsia"/>
        </w:rPr>
        <w:t>Laravel 5.4.22  Jquery 2.2.4,  ECMAScript 7, BootStrap3 and Materialize for modern responsive front-end framework based on Material Design Redis- Advanced key-value store for Caching in Laravel</w:t>
      </w:r>
    </w:p>
    <w:p w:rsidR="00000000" w:rsidRDefault="003162EA">
      <w:pPr>
        <w:spacing w:line="240" w:lineRule="auto"/>
        <w:rPr>
          <w:rFonts w:hint="eastAsia"/>
        </w:rPr>
      </w:pPr>
    </w:p>
    <w:p w:rsidR="00000000" w:rsidRDefault="003162EA">
      <w:pPr>
        <w:spacing w:line="240" w:lineRule="auto"/>
        <w:rPr>
          <w:b/>
          <w:bCs/>
        </w:rPr>
      </w:pPr>
      <w:r>
        <w:rPr>
          <w:rFonts w:hint="eastAsia"/>
          <w:b/>
          <w:bCs/>
        </w:rPr>
        <w:t>Web Adm</w:t>
      </w:r>
      <w:r>
        <w:rPr>
          <w:rFonts w:hint="eastAsia"/>
          <w:b/>
          <w:bCs/>
        </w:rPr>
        <w:t>in Panel :</w:t>
      </w:r>
    </w:p>
    <w:p w:rsidR="00000000" w:rsidRDefault="003162EA">
      <w:pPr>
        <w:spacing w:line="360" w:lineRule="auto"/>
        <w:rPr>
          <w:rFonts w:hint="eastAsia"/>
        </w:rPr>
      </w:pPr>
      <w:r>
        <w:rPr>
          <w:rFonts w:hint="eastAsia"/>
        </w:rPr>
        <w:t>Laravel 5.4.22  Jquery 2.2.4,  ECMAScript 7, BootStrap3 and Materialize for modern responsive front-end framework based on Material Design Redis- Advanced key-value store for Caching in Laravel</w:t>
      </w:r>
    </w:p>
    <w:p w:rsidR="00000000" w:rsidRDefault="003162EA">
      <w:pPr>
        <w:spacing w:line="240" w:lineRule="auto"/>
        <w:rPr>
          <w:rFonts w:hint="eastAsia"/>
        </w:rPr>
      </w:pPr>
    </w:p>
    <w:p w:rsidR="00000000" w:rsidRDefault="003162EA">
      <w:pPr>
        <w:spacing w:line="360" w:lineRule="auto"/>
        <w:rPr>
          <w:b/>
          <w:bCs/>
        </w:rPr>
      </w:pPr>
      <w:r>
        <w:rPr>
          <w:rFonts w:hint="eastAsia"/>
          <w:b/>
          <w:bCs/>
        </w:rPr>
        <w:t>Web Services/ RESTFul APIs :</w:t>
      </w:r>
    </w:p>
    <w:p w:rsidR="00000000" w:rsidRDefault="003162EA">
      <w:pPr>
        <w:spacing w:line="360" w:lineRule="auto"/>
        <w:rPr>
          <w:rFonts w:hint="eastAsia"/>
        </w:rPr>
      </w:pPr>
      <w:r>
        <w:rPr>
          <w:rFonts w:hint="eastAsia"/>
        </w:rPr>
        <w:t xml:space="preserve">Node 8.11.1, Express </w:t>
      </w:r>
      <w:r>
        <w:rPr>
          <w:rFonts w:hint="eastAsia"/>
        </w:rPr>
        <w:t>4.16.3 (Node JS Framework focuses on high performance and Robust routing), Sequelize 4.37.6 (Based on MySql) and JSON 3 for RestFul APIs/ WebServices</w:t>
      </w:r>
      <w:r>
        <w:rPr>
          <w:lang/>
        </w:rPr>
        <w:t xml:space="preserve"> </w:t>
      </w:r>
      <w:r>
        <w:rPr>
          <w:rFonts w:hint="eastAsia"/>
        </w:rPr>
        <w:t>Socket.io 2.1.0 for real-time bidirectional event-based communication</w:t>
      </w:r>
      <w:r>
        <w:rPr>
          <w:lang/>
        </w:rPr>
        <w:t xml:space="preserve"> </w:t>
      </w:r>
      <w:r>
        <w:rPr>
          <w:rFonts w:hint="eastAsia"/>
        </w:rPr>
        <w:t>Socket.io and Google Maps Geolocatio</w:t>
      </w:r>
      <w:r>
        <w:rPr>
          <w:rFonts w:hint="eastAsia"/>
        </w:rPr>
        <w:t>n for realtime location sharing and tracking</w:t>
      </w:r>
      <w:r>
        <w:rPr>
          <w:lang/>
        </w:rPr>
        <w:t xml:space="preserve"> </w:t>
      </w:r>
      <w:r>
        <w:rPr>
          <w:rFonts w:hint="eastAsia"/>
        </w:rPr>
        <w:t>Redis 2.8.0 (used as a datastructure server and for cache since it's super fast due to the fact that the data is stored "in-memory" ) for faster retrieval of data from database</w:t>
      </w:r>
    </w:p>
    <w:p w:rsidR="00000000" w:rsidRDefault="003162EA">
      <w:pPr>
        <w:spacing w:line="240" w:lineRule="auto"/>
        <w:rPr>
          <w:rFonts w:hint="eastAsia"/>
        </w:rPr>
      </w:pPr>
    </w:p>
    <w:p w:rsidR="00000000" w:rsidRDefault="003162EA">
      <w:pPr>
        <w:spacing w:line="360" w:lineRule="auto"/>
        <w:rPr>
          <w:b/>
          <w:bCs/>
        </w:rPr>
      </w:pPr>
      <w:r>
        <w:rPr>
          <w:rFonts w:hint="eastAsia"/>
          <w:b/>
          <w:bCs/>
        </w:rPr>
        <w:t>Database:</w:t>
      </w:r>
    </w:p>
    <w:p w:rsidR="00000000" w:rsidRDefault="003162EA">
      <w:pPr>
        <w:spacing w:line="360" w:lineRule="auto"/>
        <w:rPr>
          <w:rFonts w:hint="eastAsia"/>
        </w:rPr>
      </w:pPr>
      <w:r>
        <w:rPr>
          <w:rFonts w:hint="eastAsia"/>
        </w:rPr>
        <w:t xml:space="preserve"> MySQL 5.7 </w:t>
      </w:r>
    </w:p>
    <w:p w:rsidR="00000000" w:rsidRDefault="003162EA">
      <w:pPr>
        <w:spacing w:line="240" w:lineRule="auto"/>
        <w:rPr>
          <w:rFonts w:hint="eastAsia"/>
        </w:rPr>
      </w:pPr>
    </w:p>
    <w:p w:rsidR="00000000" w:rsidRDefault="003162EA">
      <w:pPr>
        <w:spacing w:line="240" w:lineRule="auto"/>
      </w:pPr>
      <w:r>
        <w:rPr>
          <w:rFonts w:hint="eastAsia"/>
          <w:b/>
          <w:bCs/>
        </w:rPr>
        <w:t>Web Server</w:t>
      </w:r>
      <w:r>
        <w:rPr>
          <w:rFonts w:hint="eastAsia"/>
          <w:b/>
          <w:bCs/>
        </w:rPr>
        <w:t>:</w:t>
      </w:r>
      <w:r>
        <w:rPr>
          <w:rFonts w:hint="eastAsia"/>
        </w:rPr>
        <w:t xml:space="preserve"> Apache 2 for deployment </w:t>
      </w:r>
    </w:p>
    <w:p w:rsidR="00000000" w:rsidRDefault="003162EA">
      <w:pPr>
        <w:spacing w:line="360" w:lineRule="auto"/>
      </w:pPr>
      <w:r>
        <w:rPr>
          <w:b/>
        </w:rPr>
        <w:t xml:space="preserve">For iOS Native app: </w:t>
      </w:r>
      <w:r>
        <w:t>Xcode 9.3, Language Swift 4, Alamofire – To handle API calls,</w:t>
      </w:r>
      <w:r>
        <w:rPr>
          <w:lang/>
        </w:rPr>
        <w:t xml:space="preserve"> </w:t>
      </w:r>
      <w:r>
        <w:t>AutoLayout for designs, APN - To handle push notifications,</w:t>
      </w:r>
    </w:p>
    <w:p w:rsidR="00000000" w:rsidRDefault="003162EA">
      <w:pPr>
        <w:spacing w:line="360" w:lineRule="auto"/>
        <w:rPr>
          <w:b/>
        </w:rPr>
      </w:pPr>
    </w:p>
    <w:p w:rsidR="00000000" w:rsidRDefault="003162EA">
      <w:pPr>
        <w:spacing w:line="360" w:lineRule="auto"/>
        <w:rPr>
          <w:rFonts w:hint="eastAsia"/>
        </w:rPr>
      </w:pPr>
      <w:r>
        <w:rPr>
          <w:b/>
        </w:rPr>
        <w:t xml:space="preserve">For Android Native app: </w:t>
      </w:r>
      <w:r>
        <w:rPr>
          <w:lang/>
        </w:rPr>
        <w:t xml:space="preserve">Kotlin, </w:t>
      </w:r>
      <w:r>
        <w:t xml:space="preserve">Java 8, Android Studio 3.0, Retrofit 2 and RxJava 2 - </w:t>
      </w:r>
      <w:r>
        <w:t>To handle</w:t>
      </w:r>
      <w:r>
        <w:rPr>
          <w:lang/>
        </w:rPr>
        <w:t xml:space="preserve"> </w:t>
      </w:r>
      <w:r>
        <w:t>API calls, Picasso 2 and Fresco 1.9.0 - To store/download images, FCM 15.0.0 (Fire base</w:t>
      </w:r>
      <w:r>
        <w:rPr>
          <w:lang/>
        </w:rPr>
        <w:t xml:space="preserve"> </w:t>
      </w:r>
      <w:r>
        <w:t>messaging) - To handle push notifications.</w:t>
      </w:r>
      <w:r>
        <w:rPr>
          <w:rFonts w:hint="eastAsia"/>
        </w:rPr>
        <w:t xml:space="preserve"> </w:t>
      </w:r>
    </w:p>
    <w:p w:rsidR="00000000" w:rsidRDefault="003162EA">
      <w:pPr>
        <w:spacing w:line="360" w:lineRule="auto"/>
      </w:pPr>
      <w:r>
        <w:rPr>
          <w:rFonts w:hint="eastAsia"/>
        </w:rPr>
        <w:t xml:space="preserve">  </w:t>
      </w:r>
    </w:p>
    <w:p w:rsidR="00000000" w:rsidRDefault="003162EA">
      <w:pPr>
        <w:spacing w:line="360" w:lineRule="auto"/>
      </w:pPr>
      <w:r>
        <w:rPr>
          <w:rFonts w:hint="eastAsia"/>
          <w:b/>
          <w:bCs/>
        </w:rPr>
        <w:t>Proposed Cloud Server for going live:</w:t>
      </w:r>
      <w:r>
        <w:rPr>
          <w:rFonts w:hint="eastAsia"/>
        </w:rPr>
        <w:t xml:space="preserve"> Amazon Web Services with SSL</w:t>
      </w:r>
    </w:p>
    <w:p w:rsidR="00000000" w:rsidRDefault="003162EA">
      <w:pPr>
        <w:spacing w:line="360" w:lineRule="auto"/>
      </w:pPr>
      <w:r>
        <w:rPr>
          <w:rFonts w:hint="eastAsia"/>
        </w:rPr>
        <w:t xml:space="preserve"> </w:t>
      </w:r>
    </w:p>
    <w:p w:rsidR="00000000" w:rsidRDefault="003162EA">
      <w:pPr>
        <w:spacing w:line="240" w:lineRule="auto"/>
        <w:rPr>
          <w:rFonts w:hint="eastAsia"/>
        </w:rPr>
      </w:pPr>
      <w:r>
        <w:rPr>
          <w:rFonts w:hint="eastAsia"/>
          <w:b/>
          <w:bCs/>
        </w:rPr>
        <w:t>App Deployment:</w:t>
      </w:r>
      <w:r>
        <w:rPr>
          <w:b/>
          <w:bCs/>
          <w:lang/>
        </w:rPr>
        <w:t xml:space="preserve"> </w:t>
      </w:r>
      <w:r>
        <w:rPr>
          <w:rFonts w:hint="eastAsia"/>
        </w:rPr>
        <w:t>We need your corporate acc</w:t>
      </w:r>
      <w:r>
        <w:rPr>
          <w:rFonts w:hint="eastAsia"/>
        </w:rPr>
        <w:t>ounts on Google Play and A</w:t>
      </w:r>
      <w:r>
        <w:rPr>
          <w:lang/>
        </w:rPr>
        <w:t>p</w:t>
      </w:r>
      <w:r>
        <w:rPr>
          <w:rFonts w:hint="eastAsia"/>
        </w:rPr>
        <w:t xml:space="preserve">ple App store </w:t>
      </w:r>
    </w:p>
    <w:p w:rsidR="00000000" w:rsidRDefault="003162EA">
      <w:pPr>
        <w:spacing w:line="240" w:lineRule="auto"/>
        <w:rPr>
          <w:rFonts w:hint="eastAsia"/>
        </w:rPr>
      </w:pPr>
    </w:p>
    <w:p w:rsidR="00000000" w:rsidRDefault="003162EA">
      <w:pPr>
        <w:spacing w:line="240" w:lineRule="auto"/>
        <w:rPr>
          <w:b/>
          <w:bCs/>
        </w:rPr>
      </w:pPr>
      <w:r>
        <w:rPr>
          <w:rFonts w:hint="eastAsia"/>
          <w:b/>
          <w:bCs/>
        </w:rPr>
        <w:t>Reasons for choosing the above technology stack</w:t>
      </w:r>
    </w:p>
    <w:p w:rsidR="00000000" w:rsidRDefault="003162EA">
      <w:pPr>
        <w:spacing w:line="360" w:lineRule="auto"/>
        <w:rPr>
          <w:rFonts w:hint="eastAsia"/>
        </w:rPr>
      </w:pPr>
      <w:r>
        <w:rPr>
          <w:rFonts w:hint="eastAsia"/>
        </w:rPr>
        <w:t>The above listed tools provide us the resources to do that. These technologies are used by tech giants and have time and again proved their mettle. They power unicor</w:t>
      </w:r>
      <w:r>
        <w:rPr>
          <w:rFonts w:hint="eastAsia"/>
        </w:rPr>
        <w:t xml:space="preserve">ns and are responsible for almost all successful and popular </w:t>
      </w:r>
      <w:r>
        <w:rPr>
          <w:lang/>
        </w:rPr>
        <w:t xml:space="preserve">websites and apps </w:t>
      </w:r>
      <w:r>
        <w:rPr>
          <w:rFonts w:hint="eastAsia"/>
        </w:rPr>
        <w:t xml:space="preserve">you use and know. They are secure, reliable as well as cost effective in building cutting edge </w:t>
      </w:r>
      <w:r>
        <w:rPr>
          <w:lang/>
        </w:rPr>
        <w:t xml:space="preserve">websites </w:t>
      </w:r>
      <w:r>
        <w:rPr>
          <w:rFonts w:hint="eastAsia"/>
        </w:rPr>
        <w:t xml:space="preserve"> which are second to none.  </w:t>
      </w:r>
    </w:p>
    <w:p w:rsidR="003162EA" w:rsidRDefault="009A10BE" w:rsidP="009A10BE">
      <w:pPr>
        <w:tabs>
          <w:tab w:val="left" w:pos="1083"/>
          <w:tab w:val="left" w:pos="2880"/>
        </w:tabs>
        <w:spacing w:line="360" w:lineRule="auto"/>
        <w:jc w:val="both"/>
      </w:pPr>
      <w:r>
        <w:tab/>
      </w:r>
      <w:r>
        <w:tab/>
      </w:r>
      <w:r>
        <w:tab/>
      </w:r>
      <w:r>
        <w:tab/>
      </w:r>
      <w:r>
        <w:tab/>
      </w:r>
      <w:r>
        <w:tab/>
      </w:r>
      <w:r>
        <w:tab/>
      </w:r>
      <w:r>
        <w:tab/>
      </w:r>
      <w:r>
        <w:tab/>
      </w:r>
      <w:r w:rsidR="003162EA">
        <w:tab/>
      </w:r>
      <w:hyperlink w:anchor="Table" w:history="1">
        <w:r w:rsidR="003162EA">
          <w:rPr>
            <w:rStyle w:val="Hyperlink"/>
            <w:sz w:val="16"/>
            <w:szCs w:val="16"/>
          </w:rPr>
          <w:t>Top</w:t>
        </w:r>
      </w:hyperlink>
      <w:r>
        <w:t xml:space="preserve"> </w:t>
      </w:r>
    </w:p>
    <w:sectPr w:rsidR="003162EA">
      <w:headerReference w:type="default" r:id="rId9"/>
      <w:footerReference w:type="default" r:id="rId10"/>
      <w:type w:val="continuous"/>
      <w:pgSz w:w="12240" w:h="15840"/>
      <w:pgMar w:top="1350" w:right="1440" w:bottom="1440" w:left="1800" w:header="18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2EA" w:rsidRDefault="003162EA">
      <w:pPr>
        <w:spacing w:after="0" w:line="240" w:lineRule="auto"/>
      </w:pPr>
      <w:r>
        <w:separator/>
      </w:r>
    </w:p>
  </w:endnote>
  <w:endnote w:type="continuationSeparator" w:id="1">
    <w:p w:rsidR="003162EA" w:rsidRDefault="003162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东文宋体">
    <w:altName w:val="Arial Unicode MS"/>
    <w:charset w:val="00"/>
    <w:family w:val="auto"/>
    <w:pitch w:val="default"/>
    <w:sig w:usb0="00000000" w:usb1="00000000" w:usb2="00000000" w:usb3="00000000" w:csb0="00040001" w:csb1="00000000"/>
  </w:font>
  <w:font w:name="Ubuntu">
    <w:altName w:val="Times New Roman"/>
    <w:charset w:val="00"/>
    <w:family w:val="auto"/>
    <w:pitch w:val="default"/>
    <w:sig w:usb0="00000001" w:usb1="5000205B" w:usb2="00000000" w:usb3="00000000" w:csb0="2000009F" w:csb1="5601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162EA">
    <w:pPr>
      <w:tabs>
        <w:tab w:val="left" w:pos="3360"/>
        <w:tab w:val="left" w:pos="3751"/>
      </w:tabs>
      <w:rPr>
        <w:snapToGrid w:val="0"/>
        <w:sz w:val="20"/>
        <w:szCs w:val="20"/>
      </w:rPr>
    </w:pPr>
    <w:r>
      <w:rPr>
        <w:sz w:val="20"/>
      </w:rPr>
      <w:pict>
        <v:shapetype id="_x0000_t202" coordsize="21600,21600" o:spt="202" path="m,l,21600r21600,l21600,xe">
          <v:stroke joinstyle="miter"/>
          <v:path gradientshapeok="t" o:connecttype="rect"/>
        </v:shapetype>
        <v:shape id="Text Box 3" o:spid="_x0000_s2051" type="#_x0000_t202" style="position:absolute;margin-left:330.7pt;margin-top:5.5pt;width:81.4pt;height:15.5pt;z-index:251658240;mso-position-horizontal-relative:margin" filled="f" stroked="f" strokeweight="1.25pt">
          <v:fill o:detectmouseclick="t"/>
          <v:textbox inset="0,0,0,0">
            <w:txbxContent>
              <w:p w:rsidR="00000000" w:rsidRDefault="003162EA">
                <w:pPr>
                  <w:pStyle w:val="Footer"/>
                  <w:rPr>
                    <w:sz w:val="18"/>
                    <w:szCs w:val="18"/>
                    <w:lang/>
                  </w:rPr>
                </w:pPr>
                <w:r>
                  <w:rPr>
                    <w:sz w:val="18"/>
                    <w:szCs w:val="18"/>
                    <w:lang/>
                  </w:rPr>
                  <w:t xml:space="preserve">Page </w:t>
                </w:r>
                <w:r>
                  <w:rPr>
                    <w:sz w:val="18"/>
                    <w:szCs w:val="18"/>
                    <w:lang/>
                  </w:rPr>
                  <w:fldChar w:fldCharType="begin"/>
                </w:r>
                <w:r>
                  <w:rPr>
                    <w:sz w:val="18"/>
                    <w:szCs w:val="18"/>
                    <w:lang/>
                  </w:rPr>
                  <w:instrText xml:space="preserve"> PAGE  \* MERGEFORMAT </w:instrText>
                </w:r>
                <w:r>
                  <w:rPr>
                    <w:sz w:val="18"/>
                    <w:szCs w:val="18"/>
                    <w:lang/>
                  </w:rPr>
                  <w:fldChar w:fldCharType="separate"/>
                </w:r>
                <w:r w:rsidR="00386E09">
                  <w:rPr>
                    <w:noProof/>
                    <w:sz w:val="18"/>
                    <w:szCs w:val="18"/>
                    <w:lang/>
                  </w:rPr>
                  <w:t>1</w:t>
                </w:r>
                <w:r>
                  <w:rPr>
                    <w:sz w:val="18"/>
                    <w:szCs w:val="18"/>
                    <w:lang/>
                  </w:rPr>
                  <w:fldChar w:fldCharType="end"/>
                </w:r>
                <w:r>
                  <w:rPr>
                    <w:sz w:val="18"/>
                    <w:szCs w:val="18"/>
                    <w:lang/>
                  </w:rPr>
                  <w:t xml:space="preserve"> of </w:t>
                </w:r>
                <w:fldSimple w:instr=" NUMPAGES  \* MERGEFORMAT ">
                  <w:r w:rsidR="00386E09">
                    <w:rPr>
                      <w:noProof/>
                      <w:sz w:val="18"/>
                      <w:szCs w:val="18"/>
                      <w:lang/>
                    </w:rPr>
                    <w:t>48</w:t>
                  </w:r>
                </w:fldSimple>
              </w:p>
            </w:txbxContent>
          </v:textbox>
          <w10:wrap anchorx="margin"/>
        </v:shape>
      </w:pict>
    </w:r>
    <w:r>
      <w:rPr>
        <w:sz w:val="20"/>
      </w:rPr>
      <w:pict>
        <v:shape id="Text Box38" o:spid="_x0000_s2049" type="#_x0000_t202" style="position:absolute;margin-left:0;margin-top:0;width:437.35pt;height:59.7pt;z-index:251657216;mso-position-horizontal:left;mso-position-horizontal-relative:margin" filled="f" stroked="f">
          <v:fill o:detectmouseclick="t"/>
          <v:textbox inset="0,0,0,0">
            <w:txbxContent>
              <w:p w:rsidR="00000000" w:rsidRDefault="003162EA">
                <w:pPr>
                  <w:tabs>
                    <w:tab w:val="left" w:pos="3360"/>
                    <w:tab w:val="left" w:pos="3751"/>
                  </w:tabs>
                  <w:rPr>
                    <w:b/>
                    <w:bCs/>
                    <w:lang/>
                  </w:rPr>
                </w:pPr>
                <w:r>
                  <w:rPr>
                    <w:b/>
                    <w:bCs/>
                    <w:lang w:eastAsia="zh-CN"/>
                  </w:rPr>
                  <w:t>Event Operations Australia (Lisa Price)</w:t>
                </w:r>
              </w:p>
              <w:p w:rsidR="00000000" w:rsidRDefault="003162EA">
                <w:pPr>
                  <w:tabs>
                    <w:tab w:val="left" w:pos="3360"/>
                    <w:tab w:val="left" w:pos="3751"/>
                  </w:tabs>
                  <w:rPr>
                    <w:lang/>
                  </w:rPr>
                </w:pPr>
                <w:r>
                  <w:tab/>
                </w:r>
                <w:r>
                  <w:tab/>
                </w:r>
                <w:r>
                  <w:tab/>
                </w:r>
                <w:r>
                  <w:t xml:space="preserve">          </w:t>
                </w:r>
                <w:r>
                  <w:tab/>
                </w:r>
                <w:r>
                  <w:t xml:space="preserve">        </w:t>
                </w:r>
              </w:p>
            </w:txbxContent>
          </v:textbox>
          <w10:wrap anchorx="margin"/>
        </v:shape>
      </w:pict>
    </w:r>
  </w:p>
  <w:p w:rsidR="00000000" w:rsidRDefault="003162EA">
    <w:pPr>
      <w:pStyle w:val="Footer"/>
      <w:tabs>
        <w:tab w:val="clear" w:pos="4320"/>
        <w:tab w:val="clear" w:pos="8640"/>
        <w:tab w:val="left" w:pos="3360"/>
        <w:tab w:val="left" w:pos="3751"/>
      </w:tabs>
      <w:rPr>
        <w:lang/>
      </w:rPr>
    </w:pPr>
    <w:r>
      <w:rPr>
        <w:sz w:val="20"/>
        <w:szCs w:val="20"/>
      </w:rPr>
      <w:t xml:space="preserve">                                                                                                        Issued: August 201</w:t>
    </w:r>
    <w:r>
      <w:rPr>
        <w:sz w:val="20"/>
        <w:szCs w:val="20"/>
        <w:lang/>
      </w:rPr>
      <w:t>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2EA" w:rsidRDefault="003162EA">
      <w:pPr>
        <w:spacing w:after="0" w:line="240" w:lineRule="auto"/>
      </w:pPr>
      <w:r>
        <w:separator/>
      </w:r>
    </w:p>
  </w:footnote>
  <w:footnote w:type="continuationSeparator" w:id="1">
    <w:p w:rsidR="003162EA" w:rsidRDefault="003162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86E09">
    <w:pPr>
      <w:pStyle w:val="Header"/>
      <w:tabs>
        <w:tab w:val="clear" w:pos="8640"/>
        <w:tab w:val="left" w:pos="10440"/>
      </w:tabs>
      <w:ind w:left="7200" w:right="-1710"/>
    </w:pPr>
    <w:r>
      <w:rPr>
        <w:noProof/>
      </w:rPr>
      <w:drawing>
        <wp:inline distT="0" distB="0" distL="0" distR="0">
          <wp:extent cx="1807845" cy="361315"/>
          <wp:effectExtent l="19050" t="0" r="1905" b="0"/>
          <wp:docPr id="1"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1"/>
                  <a:srcRect/>
                  <a:stretch>
                    <a:fillRect/>
                  </a:stretch>
                </pic:blipFill>
                <pic:spPr bwMode="auto">
                  <a:xfrm>
                    <a:off x="0" y="0"/>
                    <a:ext cx="1807845" cy="361315"/>
                  </a:xfrm>
                  <a:prstGeom prst="rect">
                    <a:avLst/>
                  </a:prstGeom>
                  <a:noFill/>
                  <a:ln w="9525" cmpd="sng">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420"/>
        </w:tabs>
        <w:ind w:left="1440" w:hanging="360"/>
      </w:pPr>
      <w:rPr>
        <w:rFonts w:ascii="Courier New" w:hAnsi="Courier New" w:cs="Courier New" w:hint="default"/>
      </w:rPr>
    </w:lvl>
    <w:lvl w:ilvl="2">
      <w:start w:val="1"/>
      <w:numFmt w:val="bullet"/>
      <w:lvlText w:val="o"/>
      <w:lvlJc w:val="left"/>
      <w:pPr>
        <w:tabs>
          <w:tab w:val="num" w:pos="0"/>
        </w:tabs>
        <w:ind w:left="2160" w:hanging="360"/>
      </w:pPr>
      <w:rPr>
        <w:rFonts w:ascii="Courier New" w:hAnsi="Courier New" w:cs="Courier New"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0000008"/>
    <w:multiLevelType w:val="multilevel"/>
    <w:tmpl w:val="00000008"/>
    <w:lvl w:ilvl="0">
      <w:start w:val="1"/>
      <w:numFmt w:val="bullet"/>
      <w:lvlText w:val="o"/>
      <w:lvlJc w:val="left"/>
      <w:pPr>
        <w:tabs>
          <w:tab w:val="num" w:pos="0"/>
        </w:tabs>
        <w:ind w:left="1080" w:hanging="360"/>
      </w:pPr>
      <w:rPr>
        <w:rFonts w:ascii="Courier New" w:hAnsi="Courier New" w:cs="Courier New" w:hint="default"/>
        <w:sz w:val="20"/>
      </w:rPr>
    </w:lvl>
    <w:lvl w:ilvl="1">
      <w:start w:val="1"/>
      <w:numFmt w:val="bullet"/>
      <w:lvlText w:val="o"/>
      <w:lvlJc w:val="left"/>
      <w:pPr>
        <w:tabs>
          <w:tab w:val="num" w:pos="0"/>
        </w:tabs>
        <w:ind w:left="1800" w:hanging="360"/>
      </w:pPr>
      <w:rPr>
        <w:rFonts w:ascii="Courier New" w:hAnsi="Courier New" w:cs="Courier New" w:hint="default"/>
        <w:sz w:val="20"/>
      </w:rPr>
    </w:lvl>
    <w:lvl w:ilvl="2">
      <w:start w:val="1"/>
      <w:numFmt w:val="bullet"/>
      <w:lvlText w:val=""/>
      <w:lvlJc w:val="left"/>
      <w:pPr>
        <w:tabs>
          <w:tab w:val="num" w:pos="0"/>
        </w:tabs>
        <w:ind w:left="2520" w:hanging="360"/>
      </w:pPr>
      <w:rPr>
        <w:rFonts w:ascii="Wingdings" w:hAnsi="Wingdings" w:cs="Wingdings" w:hint="default"/>
        <w:sz w:val="20"/>
      </w:rPr>
    </w:lvl>
    <w:lvl w:ilvl="3">
      <w:start w:val="1"/>
      <w:numFmt w:val="bullet"/>
      <w:lvlText w:val=""/>
      <w:lvlJc w:val="left"/>
      <w:pPr>
        <w:tabs>
          <w:tab w:val="num" w:pos="0"/>
        </w:tabs>
        <w:ind w:left="3240" w:hanging="360"/>
      </w:pPr>
      <w:rPr>
        <w:rFonts w:ascii="Wingdings" w:hAnsi="Wingdings" w:cs="Wingdings" w:hint="default"/>
        <w:sz w:val="20"/>
      </w:rPr>
    </w:lvl>
    <w:lvl w:ilvl="4">
      <w:start w:val="1"/>
      <w:numFmt w:val="bullet"/>
      <w:lvlText w:val=""/>
      <w:lvlJc w:val="left"/>
      <w:pPr>
        <w:tabs>
          <w:tab w:val="num" w:pos="0"/>
        </w:tabs>
        <w:ind w:left="3960" w:hanging="360"/>
      </w:pPr>
      <w:rPr>
        <w:rFonts w:ascii="Wingdings" w:hAnsi="Wingdings" w:cs="Wingdings" w:hint="default"/>
        <w:sz w:val="20"/>
      </w:rPr>
    </w:lvl>
    <w:lvl w:ilvl="5">
      <w:start w:val="1"/>
      <w:numFmt w:val="bullet"/>
      <w:lvlText w:val=""/>
      <w:lvlJc w:val="left"/>
      <w:pPr>
        <w:tabs>
          <w:tab w:val="num" w:pos="0"/>
        </w:tabs>
        <w:ind w:left="4680" w:hanging="360"/>
      </w:pPr>
      <w:rPr>
        <w:rFonts w:ascii="Wingdings" w:hAnsi="Wingdings" w:cs="Wingdings" w:hint="default"/>
        <w:sz w:val="20"/>
      </w:rPr>
    </w:lvl>
    <w:lvl w:ilvl="6">
      <w:start w:val="1"/>
      <w:numFmt w:val="bullet"/>
      <w:lvlText w:val=""/>
      <w:lvlJc w:val="left"/>
      <w:pPr>
        <w:tabs>
          <w:tab w:val="num" w:pos="0"/>
        </w:tabs>
        <w:ind w:left="5400" w:hanging="360"/>
      </w:pPr>
      <w:rPr>
        <w:rFonts w:ascii="Wingdings" w:hAnsi="Wingdings" w:cs="Wingdings" w:hint="default"/>
        <w:sz w:val="20"/>
      </w:rPr>
    </w:lvl>
    <w:lvl w:ilvl="7">
      <w:start w:val="1"/>
      <w:numFmt w:val="bullet"/>
      <w:lvlText w:val=""/>
      <w:lvlJc w:val="left"/>
      <w:pPr>
        <w:tabs>
          <w:tab w:val="num" w:pos="0"/>
        </w:tabs>
        <w:ind w:left="6120" w:hanging="360"/>
      </w:pPr>
      <w:rPr>
        <w:rFonts w:ascii="Wingdings" w:hAnsi="Wingdings" w:cs="Wingdings" w:hint="default"/>
        <w:sz w:val="20"/>
      </w:rPr>
    </w:lvl>
    <w:lvl w:ilvl="8">
      <w:start w:val="1"/>
      <w:numFmt w:val="bullet"/>
      <w:lvlText w:val=""/>
      <w:lvlJc w:val="left"/>
      <w:pPr>
        <w:tabs>
          <w:tab w:val="num" w:pos="0"/>
        </w:tabs>
        <w:ind w:left="6840" w:hanging="360"/>
      </w:pPr>
      <w:rPr>
        <w:rFonts w:ascii="Wingdings" w:hAnsi="Wingdings" w:cs="Wingdings" w:hint="default"/>
        <w:sz w:val="20"/>
      </w:rPr>
    </w:lvl>
  </w:abstractNum>
  <w:abstractNum w:abstractNumId="2">
    <w:nsid w:val="00000009"/>
    <w:multiLevelType w:val="multilevel"/>
    <w:tmpl w:val="00000009"/>
    <w:lvl w:ilvl="0">
      <w:start w:val="1"/>
      <w:numFmt w:val="bullet"/>
      <w:lvlText w:val="◆"/>
      <w:lvlJc w:val="left"/>
      <w:pPr>
        <w:tabs>
          <w:tab w:val="num" w:pos="0"/>
        </w:tabs>
        <w:ind w:left="420" w:hanging="420"/>
      </w:pPr>
      <w:rPr>
        <w:rFonts w:ascii="东文宋体" w:hAnsi="东文宋体" w:cs="东文宋体" w:hint="default"/>
        <w:sz w:val="16"/>
        <w:shd w:val="clear" w:color="auto" w:fill="auto"/>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3">
    <w:nsid w:val="0000000A"/>
    <w:multiLevelType w:val="multilevel"/>
    <w:tmpl w:val="0000000A"/>
    <w:lvl w:ilvl="0">
      <w:start w:val="1"/>
      <w:numFmt w:val="bullet"/>
      <w:lvlText w:val="◆"/>
      <w:lvlJc w:val="left"/>
      <w:pPr>
        <w:tabs>
          <w:tab w:val="num" w:pos="0"/>
        </w:tabs>
        <w:ind w:left="420" w:hanging="420"/>
      </w:pPr>
      <w:rPr>
        <w:rFonts w:ascii="东文宋体" w:hAnsi="东文宋体" w:cs="东文宋体" w:hint="default"/>
        <w:sz w:val="13"/>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nsid w:val="0000000B"/>
    <w:multiLevelType w:val="singleLevel"/>
    <w:tmpl w:val="0000000B"/>
    <w:lvl w:ilvl="0">
      <w:start w:val="1"/>
      <w:numFmt w:val="bullet"/>
      <w:lvlText w:val="◊"/>
      <w:lvlJc w:val="left"/>
      <w:pPr>
        <w:tabs>
          <w:tab w:val="num" w:pos="0"/>
        </w:tabs>
        <w:ind w:left="420" w:hanging="420"/>
      </w:pPr>
      <w:rPr>
        <w:rFonts w:ascii="Ubuntu" w:hAnsi="Ubuntu" w:cs="Ubuntu" w:hint="default"/>
      </w:rPr>
    </w:lvl>
  </w:abstractNum>
  <w:abstractNum w:abstractNumId="5">
    <w:nsid w:val="01681182"/>
    <w:multiLevelType w:val="multilevel"/>
    <w:tmpl w:val="01681182"/>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start w:val="1"/>
      <w:numFmt w:val="upperRoman"/>
      <w:lvlText w:val="%2."/>
      <w:lvlJc w:val="right"/>
      <w:pPr>
        <w:tabs>
          <w:tab w:val="num" w:pos="1260"/>
        </w:tabs>
        <w:ind w:left="1260" w:hanging="180"/>
      </w:pPr>
      <w:rPr>
        <w:rFonts w:cs="Times New Roman"/>
        <w:b/>
        <w:bCs/>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24713D39"/>
    <w:multiLevelType w:val="multilevel"/>
    <w:tmpl w:val="24713D39"/>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6BF5684"/>
    <w:multiLevelType w:val="multilevel"/>
    <w:tmpl w:val="46BF5684"/>
    <w:lvl w:ilvl="0">
      <w:start w:val="1"/>
      <w:numFmt w:val="bullet"/>
      <w:lvlText w:val="o"/>
      <w:lvlJc w:val="left"/>
      <w:pPr>
        <w:tabs>
          <w:tab w:val="num" w:pos="1080"/>
        </w:tabs>
        <w:ind w:left="1080" w:hanging="360"/>
      </w:pPr>
      <w:rPr>
        <w:rFonts w:ascii="Courier New" w:hAnsi="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
    <w:nsid w:val="53A95F2F"/>
    <w:multiLevelType w:val="multilevel"/>
    <w:tmpl w:val="53A95F2F"/>
    <w:lvl w:ilvl="0">
      <w:start w:val="1"/>
      <w:numFmt w:val="bullet"/>
      <w:lvlText w:val="◆"/>
      <w:lvlJc w:val="left"/>
      <w:pPr>
        <w:tabs>
          <w:tab w:val="num" w:pos="420"/>
        </w:tabs>
        <w:ind w:left="420" w:hanging="420"/>
      </w:pPr>
      <w:rPr>
        <w:rFonts w:ascii="东文宋体" w:eastAsia="东文宋体" w:hAnsi="东文宋体" w:cs="东文宋体"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nsid w:val="53A9608B"/>
    <w:multiLevelType w:val="multilevel"/>
    <w:tmpl w:val="53A9608B"/>
    <w:lvl w:ilvl="0">
      <w:start w:val="1"/>
      <w:numFmt w:val="bullet"/>
      <w:lvlText w:val="◆"/>
      <w:lvlJc w:val="left"/>
      <w:pPr>
        <w:tabs>
          <w:tab w:val="num" w:pos="840"/>
        </w:tabs>
        <w:ind w:left="420" w:hanging="420"/>
      </w:pPr>
      <w:rPr>
        <w:rFonts w:ascii="东文宋体" w:eastAsia="东文宋体" w:hAnsi="东文宋体" w:cs="东文宋体" w:hint="default"/>
        <w:sz w:val="13"/>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5D48176D"/>
    <w:multiLevelType w:val="singleLevel"/>
    <w:tmpl w:val="5D48176D"/>
    <w:lvl w:ilvl="0">
      <w:start w:val="1"/>
      <w:numFmt w:val="lowerRoman"/>
      <w:lvlText w:val="%1."/>
      <w:lvlJc w:val="left"/>
      <w:pPr>
        <w:tabs>
          <w:tab w:val="num" w:pos="425"/>
        </w:tabs>
        <w:ind w:left="425" w:hanging="425"/>
      </w:pPr>
      <w:rPr>
        <w:rFonts w:hint="default"/>
      </w:rPr>
    </w:lvl>
  </w:abstractNum>
  <w:num w:numId="1">
    <w:abstractNumId w:val="5"/>
  </w:num>
  <w:num w:numId="2">
    <w:abstractNumId w:val="8"/>
  </w:num>
  <w:num w:numId="3">
    <w:abstractNumId w:val="9"/>
  </w:num>
  <w:num w:numId="4">
    <w:abstractNumId w:val="2"/>
  </w:num>
  <w:num w:numId="5">
    <w:abstractNumId w:val="3"/>
  </w:num>
  <w:num w:numId="6">
    <w:abstractNumId w:val="6"/>
  </w:num>
  <w:num w:numId="7">
    <w:abstractNumId w:val="4"/>
  </w:num>
  <w:num w:numId="8">
    <w:abstractNumId w:val="0"/>
  </w:num>
  <w:num w:numId="9">
    <w:abstractNumId w:val="1"/>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stylePaneFormatFilter w:val="3F01"/>
  <w:defaultTabStop w:val="720"/>
  <w:noPunctuationKerning/>
  <w:characterSpacingControl w:val="doNotCompress"/>
  <w:doNotValidateAgainstSchema/>
  <w:doNotDemarcateInvalidXml/>
  <w:hdrShapeDefaults>
    <o:shapedefaults v:ext="edit" spidmax="3077" strokecolor="#739cc3">
      <v:fill angle="90" type="gradient">
        <o:fill v:ext="view" type="gradientUnscaled"/>
      </v:fill>
      <v:stroke color="#739cc3" weight="1.25pt"/>
    </o:shapedefaults>
    <o:shapelayout v:ext="edit">
      <o:idmap v:ext="edit" data="2"/>
    </o:shapelayout>
  </w:hdrShapeDefaults>
  <w:footnotePr>
    <w:footnote w:id="0"/>
    <w:footnote w:id="1"/>
  </w:footnotePr>
  <w:endnotePr>
    <w:endnote w:id="0"/>
    <w:endnote w:id="1"/>
  </w:endnotePr>
  <w:compat>
    <w:spaceForUL/>
    <w:doNotLeaveBackslashAlone/>
    <w:ulTrailSpace/>
    <w:doNotExpandShiftReturn/>
    <w:useFELayout/>
  </w:compat>
  <w:rsids>
    <w:rsidRoot w:val="00172A27"/>
    <w:rsid w:val="003162EA"/>
    <w:rsid w:val="00386E09"/>
    <w:rsid w:val="009A10BE"/>
    <w:rsid w:val="0DDF0C0A"/>
    <w:rsid w:val="135BFA71"/>
    <w:rsid w:val="171F07F3"/>
    <w:rsid w:val="177789DE"/>
    <w:rsid w:val="17EF0D6E"/>
    <w:rsid w:val="17FFFE26"/>
    <w:rsid w:val="1BFFB2C1"/>
    <w:rsid w:val="1D7D3E95"/>
    <w:rsid w:val="1DADBCF9"/>
    <w:rsid w:val="1DD8747C"/>
    <w:rsid w:val="1EF9B88B"/>
    <w:rsid w:val="1FCC8249"/>
    <w:rsid w:val="259DD37C"/>
    <w:rsid w:val="26F9FC70"/>
    <w:rsid w:val="29AC5DFF"/>
    <w:rsid w:val="29F30B23"/>
    <w:rsid w:val="2AFD36CD"/>
    <w:rsid w:val="2B7771E7"/>
    <w:rsid w:val="2CBDD35A"/>
    <w:rsid w:val="2D7CE2B3"/>
    <w:rsid w:val="3173EA64"/>
    <w:rsid w:val="32F37A93"/>
    <w:rsid w:val="33BC7FC6"/>
    <w:rsid w:val="33FEF4D7"/>
    <w:rsid w:val="347FE5DD"/>
    <w:rsid w:val="35AF2DC6"/>
    <w:rsid w:val="35DB1AA9"/>
    <w:rsid w:val="36FAB8D9"/>
    <w:rsid w:val="375F9A61"/>
    <w:rsid w:val="377ED78C"/>
    <w:rsid w:val="37FB83A1"/>
    <w:rsid w:val="37FF1F4A"/>
    <w:rsid w:val="3A5CBAF4"/>
    <w:rsid w:val="3A73DE3E"/>
    <w:rsid w:val="3ACFC009"/>
    <w:rsid w:val="3ADD440F"/>
    <w:rsid w:val="3AED23C7"/>
    <w:rsid w:val="3AEF56CD"/>
    <w:rsid w:val="3AEF5FC3"/>
    <w:rsid w:val="3B9FEE86"/>
    <w:rsid w:val="3BEF005E"/>
    <w:rsid w:val="3BEF9681"/>
    <w:rsid w:val="3BFA3D54"/>
    <w:rsid w:val="3BFA45F8"/>
    <w:rsid w:val="3C6FF981"/>
    <w:rsid w:val="3CBB6929"/>
    <w:rsid w:val="3CEBDC58"/>
    <w:rsid w:val="3CFFB99B"/>
    <w:rsid w:val="3DBBB725"/>
    <w:rsid w:val="3DDB3C92"/>
    <w:rsid w:val="3DDDC479"/>
    <w:rsid w:val="3DEF0263"/>
    <w:rsid w:val="3DF7162D"/>
    <w:rsid w:val="3E6F01AB"/>
    <w:rsid w:val="3EAB589C"/>
    <w:rsid w:val="3EEE90D5"/>
    <w:rsid w:val="3F68405C"/>
    <w:rsid w:val="3F6E2A1A"/>
    <w:rsid w:val="3F7DE89A"/>
    <w:rsid w:val="3FBE0963"/>
    <w:rsid w:val="3FBE3B49"/>
    <w:rsid w:val="3FE79AE9"/>
    <w:rsid w:val="3FEC3261"/>
    <w:rsid w:val="3FEC6A86"/>
    <w:rsid w:val="3FF3EEAE"/>
    <w:rsid w:val="3FF74FC5"/>
    <w:rsid w:val="3FFD4927"/>
    <w:rsid w:val="3FFEC2F7"/>
    <w:rsid w:val="3FFF68B1"/>
    <w:rsid w:val="42DF12BA"/>
    <w:rsid w:val="455FA285"/>
    <w:rsid w:val="47FFB955"/>
    <w:rsid w:val="4BF630A3"/>
    <w:rsid w:val="4CFDB5C4"/>
    <w:rsid w:val="4D7D3585"/>
    <w:rsid w:val="4DFD9F9E"/>
    <w:rsid w:val="4EDD42D1"/>
    <w:rsid w:val="4FB7A41F"/>
    <w:rsid w:val="526DE246"/>
    <w:rsid w:val="53F82331"/>
    <w:rsid w:val="53FF5858"/>
    <w:rsid w:val="547CFFA0"/>
    <w:rsid w:val="55A65095"/>
    <w:rsid w:val="563DE540"/>
    <w:rsid w:val="56F36219"/>
    <w:rsid w:val="56FF74D3"/>
    <w:rsid w:val="579D58D2"/>
    <w:rsid w:val="57DC7FCC"/>
    <w:rsid w:val="57EB63FE"/>
    <w:rsid w:val="57FFFE65"/>
    <w:rsid w:val="58C7A5BE"/>
    <w:rsid w:val="58FDAF61"/>
    <w:rsid w:val="58FFC5A5"/>
    <w:rsid w:val="5953AA9F"/>
    <w:rsid w:val="599DB39C"/>
    <w:rsid w:val="5AD73E99"/>
    <w:rsid w:val="5AFE180C"/>
    <w:rsid w:val="5B6CB8B7"/>
    <w:rsid w:val="5BCC2680"/>
    <w:rsid w:val="5DA8E93D"/>
    <w:rsid w:val="5DBF1273"/>
    <w:rsid w:val="5DFA6FE2"/>
    <w:rsid w:val="5DFF36DC"/>
    <w:rsid w:val="5E6BE9F3"/>
    <w:rsid w:val="5E6E635D"/>
    <w:rsid w:val="5E77C318"/>
    <w:rsid w:val="5E79A805"/>
    <w:rsid w:val="5EFF93F5"/>
    <w:rsid w:val="5F1F881C"/>
    <w:rsid w:val="5F7D1F91"/>
    <w:rsid w:val="5F7F80DB"/>
    <w:rsid w:val="5FB71DA8"/>
    <w:rsid w:val="5FDBD2F4"/>
    <w:rsid w:val="5FEB5C35"/>
    <w:rsid w:val="5FED1A88"/>
    <w:rsid w:val="5FEDAB3E"/>
    <w:rsid w:val="5FF5B164"/>
    <w:rsid w:val="5FFF2620"/>
    <w:rsid w:val="61E76FA9"/>
    <w:rsid w:val="63BD35D1"/>
    <w:rsid w:val="64F407B6"/>
    <w:rsid w:val="65D76049"/>
    <w:rsid w:val="65D7A3A1"/>
    <w:rsid w:val="67BF7926"/>
    <w:rsid w:val="67D50118"/>
    <w:rsid w:val="67D7F359"/>
    <w:rsid w:val="69DF2376"/>
    <w:rsid w:val="69FBCD62"/>
    <w:rsid w:val="6B5D9B17"/>
    <w:rsid w:val="6CD49CE1"/>
    <w:rsid w:val="6CEDDA20"/>
    <w:rsid w:val="6CF170F1"/>
    <w:rsid w:val="6CF6BBCF"/>
    <w:rsid w:val="6D7F0CF8"/>
    <w:rsid w:val="6DEF517C"/>
    <w:rsid w:val="6DFF39DA"/>
    <w:rsid w:val="6DFFC9D6"/>
    <w:rsid w:val="6E6C3C8A"/>
    <w:rsid w:val="6EDEDD58"/>
    <w:rsid w:val="6EFD8D09"/>
    <w:rsid w:val="6EFF87A5"/>
    <w:rsid w:val="6F5B8945"/>
    <w:rsid w:val="6F77BF48"/>
    <w:rsid w:val="6F7FC7CD"/>
    <w:rsid w:val="6F9163EE"/>
    <w:rsid w:val="6F954785"/>
    <w:rsid w:val="6F9E68F1"/>
    <w:rsid w:val="6FAF26A4"/>
    <w:rsid w:val="6FB1A801"/>
    <w:rsid w:val="6FBAF1F0"/>
    <w:rsid w:val="6FBF97F2"/>
    <w:rsid w:val="6FDB0587"/>
    <w:rsid w:val="6FF7ADA0"/>
    <w:rsid w:val="6FFD4C95"/>
    <w:rsid w:val="6FFF0312"/>
    <w:rsid w:val="713F3FC0"/>
    <w:rsid w:val="71BB30E8"/>
    <w:rsid w:val="71F7E5DA"/>
    <w:rsid w:val="737B572D"/>
    <w:rsid w:val="73971EAC"/>
    <w:rsid w:val="73DF3999"/>
    <w:rsid w:val="73EF4098"/>
    <w:rsid w:val="73F90609"/>
    <w:rsid w:val="73FF11FD"/>
    <w:rsid w:val="73FFF071"/>
    <w:rsid w:val="747F22EA"/>
    <w:rsid w:val="757F440B"/>
    <w:rsid w:val="75D4C8F3"/>
    <w:rsid w:val="75F75A8D"/>
    <w:rsid w:val="761FA2E0"/>
    <w:rsid w:val="76B7DB89"/>
    <w:rsid w:val="76BFCBE7"/>
    <w:rsid w:val="76CC42DA"/>
    <w:rsid w:val="76FE525B"/>
    <w:rsid w:val="771E9F07"/>
    <w:rsid w:val="775DCA35"/>
    <w:rsid w:val="7795A591"/>
    <w:rsid w:val="77B74F34"/>
    <w:rsid w:val="77D7739E"/>
    <w:rsid w:val="77F3FE5E"/>
    <w:rsid w:val="77FA612D"/>
    <w:rsid w:val="77FE2817"/>
    <w:rsid w:val="77FE3114"/>
    <w:rsid w:val="77FEAD6A"/>
    <w:rsid w:val="77FF0499"/>
    <w:rsid w:val="78756D7D"/>
    <w:rsid w:val="78DFFFE3"/>
    <w:rsid w:val="78F72EA2"/>
    <w:rsid w:val="792E6D0B"/>
    <w:rsid w:val="7996EFFE"/>
    <w:rsid w:val="79BE4538"/>
    <w:rsid w:val="79BFC76F"/>
    <w:rsid w:val="79DE65E4"/>
    <w:rsid w:val="79ED0EB0"/>
    <w:rsid w:val="79F5E005"/>
    <w:rsid w:val="79FA6795"/>
    <w:rsid w:val="7AB65758"/>
    <w:rsid w:val="7AF85696"/>
    <w:rsid w:val="7AFD7FD6"/>
    <w:rsid w:val="7AFE2902"/>
    <w:rsid w:val="7B1FAEC8"/>
    <w:rsid w:val="7B6F4B56"/>
    <w:rsid w:val="7B781435"/>
    <w:rsid w:val="7B8715B1"/>
    <w:rsid w:val="7BBB99DE"/>
    <w:rsid w:val="7BBF3669"/>
    <w:rsid w:val="7BE9CE9F"/>
    <w:rsid w:val="7BFD8510"/>
    <w:rsid w:val="7BFFBC82"/>
    <w:rsid w:val="7C7D92E1"/>
    <w:rsid w:val="7CEFAA34"/>
    <w:rsid w:val="7CFE1971"/>
    <w:rsid w:val="7D7757D2"/>
    <w:rsid w:val="7D77EAFB"/>
    <w:rsid w:val="7DB1EDDB"/>
    <w:rsid w:val="7DEFF02B"/>
    <w:rsid w:val="7DFDAAE4"/>
    <w:rsid w:val="7DFF9526"/>
    <w:rsid w:val="7E6BC627"/>
    <w:rsid w:val="7E6FA7A7"/>
    <w:rsid w:val="7EA70BD0"/>
    <w:rsid w:val="7EB7C422"/>
    <w:rsid w:val="7ECF8B60"/>
    <w:rsid w:val="7ECFD12A"/>
    <w:rsid w:val="7ED755F5"/>
    <w:rsid w:val="7EEFCF39"/>
    <w:rsid w:val="7EF5BBCB"/>
    <w:rsid w:val="7EFF42AD"/>
    <w:rsid w:val="7EFF7395"/>
    <w:rsid w:val="7F1D5A26"/>
    <w:rsid w:val="7F1FCF78"/>
    <w:rsid w:val="7F3F1EBA"/>
    <w:rsid w:val="7F59FAE8"/>
    <w:rsid w:val="7F6387CD"/>
    <w:rsid w:val="7F751E24"/>
    <w:rsid w:val="7F780CC3"/>
    <w:rsid w:val="7F7FB8C0"/>
    <w:rsid w:val="7F8E3196"/>
    <w:rsid w:val="7F9E37BC"/>
    <w:rsid w:val="7FBDB806"/>
    <w:rsid w:val="7FBE1C61"/>
    <w:rsid w:val="7FBEC098"/>
    <w:rsid w:val="7FBF73C4"/>
    <w:rsid w:val="7FBFAA1F"/>
    <w:rsid w:val="7FC565A1"/>
    <w:rsid w:val="7FCD4A2A"/>
    <w:rsid w:val="7FCEBCA9"/>
    <w:rsid w:val="7FDF27B4"/>
    <w:rsid w:val="7FE7E3C8"/>
    <w:rsid w:val="7FF1931E"/>
    <w:rsid w:val="7FF35D7D"/>
    <w:rsid w:val="7FF53880"/>
    <w:rsid w:val="7FF607D9"/>
    <w:rsid w:val="7FF6092C"/>
    <w:rsid w:val="7FF7BDEA"/>
    <w:rsid w:val="7FF7CE86"/>
    <w:rsid w:val="7FFB4C07"/>
    <w:rsid w:val="7FFBA73B"/>
    <w:rsid w:val="7FFD7F47"/>
    <w:rsid w:val="7FFE74CC"/>
    <w:rsid w:val="7FFEF227"/>
    <w:rsid w:val="7FFF0C97"/>
    <w:rsid w:val="7FFF0D85"/>
    <w:rsid w:val="7FFF3211"/>
    <w:rsid w:val="7FFF601C"/>
    <w:rsid w:val="7FFFADD1"/>
    <w:rsid w:val="7FFFF45D"/>
    <w:rsid w:val="7FFFFCC3"/>
    <w:rsid w:val="8FDBC44A"/>
    <w:rsid w:val="95DD2050"/>
    <w:rsid w:val="95FE79D6"/>
    <w:rsid w:val="96FD3020"/>
    <w:rsid w:val="975BDF89"/>
    <w:rsid w:val="97D3BB81"/>
    <w:rsid w:val="97D3FF03"/>
    <w:rsid w:val="97FF0BE2"/>
    <w:rsid w:val="9B759239"/>
    <w:rsid w:val="9B77A68E"/>
    <w:rsid w:val="9DDEEB3C"/>
    <w:rsid w:val="9DF785BE"/>
    <w:rsid w:val="9E5FF854"/>
    <w:rsid w:val="9E9DB62F"/>
    <w:rsid w:val="9FBDB3C4"/>
    <w:rsid w:val="9FDAC750"/>
    <w:rsid w:val="9FF7F42E"/>
    <w:rsid w:val="9FFE8741"/>
    <w:rsid w:val="9FFFA781"/>
    <w:rsid w:val="A274D1DE"/>
    <w:rsid w:val="A37C3D23"/>
    <w:rsid w:val="A72F25F9"/>
    <w:rsid w:val="A8BC6CDA"/>
    <w:rsid w:val="ABBBEC8F"/>
    <w:rsid w:val="ADDF105B"/>
    <w:rsid w:val="AEDE729F"/>
    <w:rsid w:val="AEF8D3BE"/>
    <w:rsid w:val="AF761BC4"/>
    <w:rsid w:val="AFAF68D8"/>
    <w:rsid w:val="B0BEF31D"/>
    <w:rsid w:val="B2FC5EC5"/>
    <w:rsid w:val="B3FA4979"/>
    <w:rsid w:val="B6B7FCED"/>
    <w:rsid w:val="B77F2F40"/>
    <w:rsid w:val="B8FF64CD"/>
    <w:rsid w:val="BAEE6022"/>
    <w:rsid w:val="BB092CC0"/>
    <w:rsid w:val="BBEE1601"/>
    <w:rsid w:val="BBF77210"/>
    <w:rsid w:val="BD1F24BD"/>
    <w:rsid w:val="BDDF914B"/>
    <w:rsid w:val="BDF075D3"/>
    <w:rsid w:val="BE7B6291"/>
    <w:rsid w:val="BE7E9196"/>
    <w:rsid w:val="BED7076A"/>
    <w:rsid w:val="BEF7A410"/>
    <w:rsid w:val="BF5DF605"/>
    <w:rsid w:val="BF69D877"/>
    <w:rsid w:val="BF6CD597"/>
    <w:rsid w:val="BF6D728C"/>
    <w:rsid w:val="BF704D9E"/>
    <w:rsid w:val="BF7F0BF4"/>
    <w:rsid w:val="BF7FA327"/>
    <w:rsid w:val="BF8FFE63"/>
    <w:rsid w:val="BFE70D86"/>
    <w:rsid w:val="BFECE875"/>
    <w:rsid w:val="BFF59200"/>
    <w:rsid w:val="BFF7A487"/>
    <w:rsid w:val="BFF9235C"/>
    <w:rsid w:val="BFFAEB76"/>
    <w:rsid w:val="BFFC0277"/>
    <w:rsid w:val="BFFD7290"/>
    <w:rsid w:val="C47FF16F"/>
    <w:rsid w:val="C693D820"/>
    <w:rsid w:val="CDEFA4F9"/>
    <w:rsid w:val="CF2F64E6"/>
    <w:rsid w:val="CF7B44C8"/>
    <w:rsid w:val="CFAEC713"/>
    <w:rsid w:val="CFE7CDD3"/>
    <w:rsid w:val="CFF2D6C3"/>
    <w:rsid w:val="CFF749BA"/>
    <w:rsid w:val="CFFED0A3"/>
    <w:rsid w:val="CFFED1E6"/>
    <w:rsid w:val="CFFFE4B5"/>
    <w:rsid w:val="CFFFF243"/>
    <w:rsid w:val="D2EDE1D9"/>
    <w:rsid w:val="D3FEE4DE"/>
    <w:rsid w:val="D47EDAA0"/>
    <w:rsid w:val="D4E71AAC"/>
    <w:rsid w:val="D54FE47A"/>
    <w:rsid w:val="D5B96FDC"/>
    <w:rsid w:val="D5D9B0F4"/>
    <w:rsid w:val="D6654719"/>
    <w:rsid w:val="D6AF57E0"/>
    <w:rsid w:val="D6BE6766"/>
    <w:rsid w:val="D6E92D8A"/>
    <w:rsid w:val="D6F7C08F"/>
    <w:rsid w:val="D7771204"/>
    <w:rsid w:val="D7858329"/>
    <w:rsid w:val="D798A7DC"/>
    <w:rsid w:val="D7B1FC94"/>
    <w:rsid w:val="D7BD4EDD"/>
    <w:rsid w:val="D7D70288"/>
    <w:rsid w:val="D7FAE8F8"/>
    <w:rsid w:val="D7FFB448"/>
    <w:rsid w:val="D9D5C8BF"/>
    <w:rsid w:val="D9FA5F50"/>
    <w:rsid w:val="DAF9B5BF"/>
    <w:rsid w:val="DB7F3D5A"/>
    <w:rsid w:val="DBF5A189"/>
    <w:rsid w:val="DBFCA724"/>
    <w:rsid w:val="DBFFA741"/>
    <w:rsid w:val="DD3FF0B4"/>
    <w:rsid w:val="DD7CB7E2"/>
    <w:rsid w:val="DDDBD6E7"/>
    <w:rsid w:val="DDFBDD6B"/>
    <w:rsid w:val="DDFC7D62"/>
    <w:rsid w:val="DDFF9A9B"/>
    <w:rsid w:val="DEAF6DA8"/>
    <w:rsid w:val="DEF4C79B"/>
    <w:rsid w:val="DEF56FF2"/>
    <w:rsid w:val="DEFFF950"/>
    <w:rsid w:val="DFDC8337"/>
    <w:rsid w:val="DFE394CA"/>
    <w:rsid w:val="DFEB80FD"/>
    <w:rsid w:val="DFEF0FC2"/>
    <w:rsid w:val="DFF4A3C5"/>
    <w:rsid w:val="DFF95589"/>
    <w:rsid w:val="DFFDA6EA"/>
    <w:rsid w:val="E3EC61F4"/>
    <w:rsid w:val="E53B83A2"/>
    <w:rsid w:val="E53F7575"/>
    <w:rsid w:val="E5BFE763"/>
    <w:rsid w:val="E5FFC896"/>
    <w:rsid w:val="E647BC7B"/>
    <w:rsid w:val="E6FEB9C2"/>
    <w:rsid w:val="E7FB3A79"/>
    <w:rsid w:val="E7FE51AC"/>
    <w:rsid w:val="E7FF6F98"/>
    <w:rsid w:val="E97EDB0F"/>
    <w:rsid w:val="E9D761AB"/>
    <w:rsid w:val="EAFF9850"/>
    <w:rsid w:val="EB6F374C"/>
    <w:rsid w:val="EBBBE008"/>
    <w:rsid w:val="EBBEB731"/>
    <w:rsid w:val="EBF738DB"/>
    <w:rsid w:val="EBFF2E75"/>
    <w:rsid w:val="ECFFDB1C"/>
    <w:rsid w:val="ED9DF26C"/>
    <w:rsid w:val="EDBFE634"/>
    <w:rsid w:val="EDDCA667"/>
    <w:rsid w:val="EDDFD900"/>
    <w:rsid w:val="EDE6B501"/>
    <w:rsid w:val="EE7A674C"/>
    <w:rsid w:val="EEE71792"/>
    <w:rsid w:val="EEEF5825"/>
    <w:rsid w:val="EEEFE0A6"/>
    <w:rsid w:val="EEFD7105"/>
    <w:rsid w:val="EEFEC3FF"/>
    <w:rsid w:val="EF6DCF80"/>
    <w:rsid w:val="EF7BA63B"/>
    <w:rsid w:val="EF7F9149"/>
    <w:rsid w:val="EFBFCEA9"/>
    <w:rsid w:val="EFCE5BF7"/>
    <w:rsid w:val="EFCFE820"/>
    <w:rsid w:val="EFD5B1D3"/>
    <w:rsid w:val="EFDF139C"/>
    <w:rsid w:val="EFF1EAA1"/>
    <w:rsid w:val="EFF76891"/>
    <w:rsid w:val="EFFBC427"/>
    <w:rsid w:val="EFFF8245"/>
    <w:rsid w:val="F17F98F3"/>
    <w:rsid w:val="F1B7EF74"/>
    <w:rsid w:val="F29F66F5"/>
    <w:rsid w:val="F39FDCDC"/>
    <w:rsid w:val="F3E4D8D7"/>
    <w:rsid w:val="F3F5D23A"/>
    <w:rsid w:val="F4F53881"/>
    <w:rsid w:val="F5F7305E"/>
    <w:rsid w:val="F5F7309C"/>
    <w:rsid w:val="F5FE65DA"/>
    <w:rsid w:val="F5FE8D20"/>
    <w:rsid w:val="F6797F81"/>
    <w:rsid w:val="F6DB888E"/>
    <w:rsid w:val="F6FB040D"/>
    <w:rsid w:val="F6FF0096"/>
    <w:rsid w:val="F6FF6F47"/>
    <w:rsid w:val="F71B2555"/>
    <w:rsid w:val="F72791B5"/>
    <w:rsid w:val="F75FCF0F"/>
    <w:rsid w:val="F79D01D5"/>
    <w:rsid w:val="F7A58161"/>
    <w:rsid w:val="F7B998A7"/>
    <w:rsid w:val="F7E98F4F"/>
    <w:rsid w:val="F7F72ED1"/>
    <w:rsid w:val="F7F736DD"/>
    <w:rsid w:val="F7F9285A"/>
    <w:rsid w:val="F7FC4A9A"/>
    <w:rsid w:val="F7FF43E1"/>
    <w:rsid w:val="F7FFA5B9"/>
    <w:rsid w:val="F87B5611"/>
    <w:rsid w:val="F8EA3320"/>
    <w:rsid w:val="F8FA680A"/>
    <w:rsid w:val="F97FFCF8"/>
    <w:rsid w:val="F9F20E1B"/>
    <w:rsid w:val="FAA39F85"/>
    <w:rsid w:val="FAAD7487"/>
    <w:rsid w:val="FABE8F3B"/>
    <w:rsid w:val="FAFB3716"/>
    <w:rsid w:val="FB240EBD"/>
    <w:rsid w:val="FB7F84C0"/>
    <w:rsid w:val="FB7FD832"/>
    <w:rsid w:val="FBBD0360"/>
    <w:rsid w:val="FBBD8752"/>
    <w:rsid w:val="FBCD3A21"/>
    <w:rsid w:val="FBDF2081"/>
    <w:rsid w:val="FBE7607F"/>
    <w:rsid w:val="FBE7E754"/>
    <w:rsid w:val="FBF31809"/>
    <w:rsid w:val="FBF5FABB"/>
    <w:rsid w:val="FBF61903"/>
    <w:rsid w:val="FBF7184F"/>
    <w:rsid w:val="FBFB6EF4"/>
    <w:rsid w:val="FBFD6CAF"/>
    <w:rsid w:val="FBFE77D5"/>
    <w:rsid w:val="FBFFC7C0"/>
    <w:rsid w:val="FCD5DEE6"/>
    <w:rsid w:val="FDB44B91"/>
    <w:rsid w:val="FDB8A358"/>
    <w:rsid w:val="FDDB8E83"/>
    <w:rsid w:val="FDDCE7D5"/>
    <w:rsid w:val="FDDDF9EA"/>
    <w:rsid w:val="FDEBDBA6"/>
    <w:rsid w:val="FDEF1B87"/>
    <w:rsid w:val="FDF692AA"/>
    <w:rsid w:val="FDFF3E2F"/>
    <w:rsid w:val="FDFF5597"/>
    <w:rsid w:val="FDFFDE08"/>
    <w:rsid w:val="FE6E9134"/>
    <w:rsid w:val="FE9BA563"/>
    <w:rsid w:val="FE9F7ACC"/>
    <w:rsid w:val="FE9F8AFE"/>
    <w:rsid w:val="FED6BDDA"/>
    <w:rsid w:val="FEF5C67E"/>
    <w:rsid w:val="FEFB7104"/>
    <w:rsid w:val="FEFD557C"/>
    <w:rsid w:val="FF2D119E"/>
    <w:rsid w:val="FF2E32DF"/>
    <w:rsid w:val="FF6FBD0E"/>
    <w:rsid w:val="FF751912"/>
    <w:rsid w:val="FF7B6E71"/>
    <w:rsid w:val="FF7DE2DD"/>
    <w:rsid w:val="FF9F2774"/>
    <w:rsid w:val="FFB30F20"/>
    <w:rsid w:val="FFB77E33"/>
    <w:rsid w:val="FFBD7E46"/>
    <w:rsid w:val="FFBF4833"/>
    <w:rsid w:val="FFDE60C5"/>
    <w:rsid w:val="FFDF3CCC"/>
    <w:rsid w:val="FFE6607F"/>
    <w:rsid w:val="FFEB785C"/>
    <w:rsid w:val="FFEC2B99"/>
    <w:rsid w:val="FFEF426E"/>
    <w:rsid w:val="FFF32F7C"/>
    <w:rsid w:val="FFFB9EF7"/>
    <w:rsid w:val="FFFD22C6"/>
    <w:rsid w:val="FFFEA328"/>
    <w:rsid w:val="FFFEB02B"/>
    <w:rsid w:val="FFFEDB60"/>
    <w:rsid w:val="FFFF46F3"/>
    <w:rsid w:val="FFFFDEE7"/>
    <w:rsid w:val="FFFFF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eastAsia="MS Mincho"/>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lang w:eastAsia="ja-JP"/>
    </w:rPr>
  </w:style>
  <w:style w:type="paragraph" w:styleId="Heading3">
    <w:name w:val="heading 3"/>
    <w:basedOn w:val="Normal"/>
    <w:next w:val="Normal"/>
    <w:qFormat/>
    <w:pPr>
      <w:keepNext/>
      <w:spacing w:before="240" w:after="60"/>
      <w:outlineLvl w:val="2"/>
    </w:pPr>
    <w:rPr>
      <w:rFonts w:ascii="Arial" w:hAnsi="Arial" w:cs="Arial"/>
      <w:b/>
      <w:bCs/>
      <w:sz w:val="26"/>
      <w:szCs w:val="26"/>
      <w:lang w:eastAsia="ja-JP"/>
    </w:rPr>
  </w:style>
  <w:style w:type="paragraph" w:styleId="Heading4">
    <w:name w:val="heading 4"/>
    <w:basedOn w:val="Normal"/>
    <w:next w:val="Normal"/>
    <w:link w:val="Heading4Char"/>
    <w:qFormat/>
    <w:pPr>
      <w:keepNext/>
      <w:spacing w:before="240" w:after="60"/>
      <w:outlineLvl w:val="3"/>
    </w:pPr>
    <w:rPr>
      <w:b/>
      <w:bCs/>
      <w:sz w:val="28"/>
      <w:szCs w:val="28"/>
    </w:rPr>
  </w:style>
  <w:style w:type="character" w:default="1" w:styleId="DefaultParagraphFont">
    <w:name w:val="Default Paragraph Font"/>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hAnsi="Arial" w:cs="Arial"/>
      <w:b/>
      <w:bCs/>
      <w:kern w:val="32"/>
      <w:sz w:val="32"/>
      <w:szCs w:val="32"/>
      <w:lang w:val="en-US" w:eastAsia="en-US" w:bidi="ar-SA"/>
    </w:rPr>
  </w:style>
  <w:style w:type="character" w:customStyle="1" w:styleId="FooterChar">
    <w:name w:val="Footer Char"/>
    <w:link w:val="Footer"/>
    <w:rPr>
      <w:sz w:val="24"/>
      <w:szCs w:val="24"/>
    </w:rPr>
  </w:style>
  <w:style w:type="character" w:customStyle="1" w:styleId="BalloonTextChar">
    <w:name w:val="Balloon Text Char"/>
    <w:link w:val="BalloonText"/>
    <w:rPr>
      <w:rFonts w:ascii="Tahoma" w:hAnsi="Tahoma" w:cs="Tahoma"/>
      <w:sz w:val="16"/>
      <w:szCs w:val="16"/>
    </w:rPr>
  </w:style>
  <w:style w:type="character" w:customStyle="1" w:styleId="Heading4Char">
    <w:name w:val="Heading 4 Char"/>
    <w:link w:val="Heading4"/>
    <w:rPr>
      <w:b/>
      <w:bCs/>
      <w:sz w:val="28"/>
      <w:szCs w:val="28"/>
      <w:lang w:val="en-US" w:eastAsia="en-US" w:bidi="ar-SA"/>
    </w:rPr>
  </w:style>
  <w:style w:type="character" w:customStyle="1" w:styleId="CharChar2">
    <w:name w:val="Char Char2"/>
    <w:rPr>
      <w:rFonts w:cs="Times New Roman"/>
      <w:sz w:val="24"/>
      <w:szCs w:val="24"/>
    </w:rPr>
  </w:style>
  <w:style w:type="character" w:customStyle="1" w:styleId="BodyTextIndentCharCharCharChar">
    <w:name w:val="Body Text Indent Char Char Char Char"/>
    <w:link w:val="BodyTextIndentCharChar"/>
    <w:rPr>
      <w:sz w:val="24"/>
      <w:szCs w:val="24"/>
      <w:lang w:val="en-US" w:eastAsia="en-US" w:bidi="ar-SA"/>
    </w:rPr>
  </w:style>
  <w:style w:type="character" w:customStyle="1" w:styleId="il">
    <w:name w:val="il"/>
    <w:basedOn w:val="DefaultParagraphFont"/>
  </w:style>
  <w:style w:type="character" w:customStyle="1" w:styleId="HeaderChar">
    <w:name w:val="Header Char"/>
    <w:link w:val="Header"/>
    <w:rPr>
      <w:rFonts w:eastAsia="MS Mincho"/>
      <w:sz w:val="24"/>
      <w:szCs w:val="24"/>
      <w:lang w:val="en-US" w:eastAsia="en-US" w:bidi="ar-SA"/>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TitleChar">
    <w:name w:val="Title Char"/>
    <w:link w:val="Title"/>
    <w:rPr>
      <w:rFonts w:ascii="Tahoma" w:hAnsi="Tahoma" w:cs="Tahoma"/>
      <w:b/>
      <w:bCs/>
      <w:color w:val="000000"/>
      <w:sz w:val="32"/>
      <w:szCs w:val="32"/>
      <w:lang w:bidi="ar-SA"/>
    </w:rPr>
  </w:style>
  <w:style w:type="character" w:styleId="Strong">
    <w:name w:val="Strong"/>
    <w:qFormat/>
    <w:rPr>
      <w:rFonts w:cs="Times New Roman"/>
      <w:b/>
      <w:bCs/>
    </w:rPr>
  </w:style>
  <w:style w:type="paragraph" w:customStyle="1" w:styleId="Titlethirdline">
    <w:name w:val="Title third line"/>
    <w:basedOn w:val="Title"/>
    <w:pPr>
      <w:widowControl w:val="0"/>
      <w:overflowPunct w:val="0"/>
      <w:spacing w:after="120"/>
      <w:ind w:left="-180"/>
      <w:textAlignment w:val="baseline"/>
    </w:pPr>
    <w:rPr>
      <w:rFonts w:ascii="Verdana" w:hAnsi="Verdana" w:cs="Verdana"/>
      <w:u w:color="6600CC"/>
    </w:rPr>
  </w:style>
  <w:style w:type="paragraph" w:customStyle="1" w:styleId="BodyTextIndentCharChar">
    <w:name w:val="Body Text Indent Char Char"/>
    <w:basedOn w:val="Normal"/>
    <w:link w:val="BodyTextIndentCharCharCharChar"/>
    <w:pPr>
      <w:spacing w:after="120"/>
      <w:ind w:left="360"/>
    </w:pPr>
  </w:style>
  <w:style w:type="paragraph" w:customStyle="1" w:styleId="NormalWebCharChar">
    <w:name w:val="Normal (Web) Char Char"/>
    <w:basedOn w:val="Normal"/>
    <w:pPr>
      <w:spacing w:before="100" w:beforeAutospacing="1" w:after="100" w:afterAutospacing="1" w:line="240" w:lineRule="auto"/>
    </w:pPr>
    <w:rPr>
      <w:rFonts w:eastAsia="Times New Roman"/>
    </w:rPr>
  </w:style>
  <w:style w:type="paragraph" w:customStyle="1" w:styleId="ListParagraph1">
    <w:name w:val="List Paragraph1"/>
    <w:basedOn w:val="Normal"/>
    <w:pPr>
      <w:spacing w:after="200" w:line="276" w:lineRule="auto"/>
      <w:ind w:left="720"/>
    </w:pPr>
    <w:rPr>
      <w:rFonts w:ascii="Calibri" w:eastAsia="Times New Roman" w:hAnsi="Calibri"/>
      <w:sz w:val="22"/>
      <w:szCs w:val="22"/>
    </w:rPr>
  </w:style>
  <w:style w:type="paragraph" w:customStyle="1" w:styleId="Textbody">
    <w:name w:val="Text body"/>
    <w:basedOn w:val="Normal"/>
    <w:pPr>
      <w:spacing w:after="120"/>
    </w:pPr>
  </w:style>
  <w:style w:type="paragraph" w:customStyle="1" w:styleId="Titlesecondline">
    <w:name w:val="Title second line"/>
    <w:basedOn w:val="Title"/>
    <w:pPr>
      <w:widowControl w:val="0"/>
      <w:overflowPunct w:val="0"/>
      <w:ind w:right="0"/>
      <w:jc w:val="left"/>
      <w:textAlignment w:val="baseline"/>
    </w:pPr>
    <w:rPr>
      <w:rFonts w:ascii="Times New Roman" w:hAnsi="Times New Roman" w:cs="Times New Roman"/>
      <w:color w:val="auto"/>
      <w:sz w:val="36"/>
      <w:szCs w:val="36"/>
      <w:u w:color="6600CC"/>
    </w:rPr>
  </w:style>
  <w:style w:type="paragraph" w:styleId="ListParagraph">
    <w:name w:val="List Paragraph"/>
    <w:basedOn w:val="Normal"/>
    <w:uiPriority w:val="34"/>
    <w:qFormat/>
    <w:pPr>
      <w:ind w:left="720"/>
      <w:contextualSpacing/>
    </w:pPr>
  </w:style>
  <w:style w:type="paragraph" w:styleId="TOC2">
    <w:name w:val="toc 2"/>
    <w:basedOn w:val="Normal"/>
    <w:next w:val="Normal"/>
    <w:pPr>
      <w:ind w:left="240"/>
    </w:pPr>
  </w:style>
  <w:style w:type="paragraph" w:styleId="TOC1">
    <w:name w:val="toc 1"/>
    <w:basedOn w:val="Normal"/>
    <w:next w:val="Normal"/>
    <w:pPr>
      <w:tabs>
        <w:tab w:val="left" w:pos="720"/>
        <w:tab w:val="right" w:leader="dot" w:pos="8664"/>
      </w:tabs>
      <w:autoSpaceDE w:val="0"/>
      <w:autoSpaceDN w:val="0"/>
      <w:adjustRightInd w:val="0"/>
      <w:spacing w:line="480" w:lineRule="auto"/>
      <w:ind w:right="18"/>
      <w:jc w:val="center"/>
    </w:pPr>
    <w:rPr>
      <w:rFonts w:ascii="Verdana" w:eastAsia="Times New Roman" w:hAnsi="Verdana" w:cs="Verdana"/>
      <w:b/>
      <w:bCs/>
      <w:color w:val="000000"/>
      <w:sz w:val="22"/>
      <w:szCs w:val="22"/>
    </w:rPr>
  </w:style>
  <w:style w:type="paragraph" w:customStyle="1" w:styleId="StyleBodyTextJustifiedLeft0">
    <w:name w:val="Style Body Text + Justified Left:  0&quot;"/>
    <w:basedOn w:val="BodyText"/>
    <w:pPr>
      <w:tabs>
        <w:tab w:val="left" w:pos="360"/>
        <w:tab w:val="left" w:pos="720"/>
      </w:tabs>
      <w:autoSpaceDE w:val="0"/>
      <w:autoSpaceDN w:val="0"/>
      <w:adjustRightInd w:val="0"/>
      <w:spacing w:after="0" w:line="360" w:lineRule="auto"/>
      <w:ind w:right="18"/>
    </w:pPr>
    <w:rPr>
      <w:rFonts w:ascii="Verdana" w:eastAsia="Times New Roman" w:hAnsi="Verdana" w:cs="Verdana"/>
      <w:color w:val="000000"/>
      <w:sz w:val="18"/>
      <w:szCs w:val="18"/>
    </w:rPr>
  </w:style>
  <w:style w:type="paragraph" w:styleId="ListBullet3">
    <w:name w:val="List Bullet 3"/>
    <w:basedOn w:val="Normal"/>
    <w:pPr>
      <w:tabs>
        <w:tab w:val="left" w:pos="360"/>
        <w:tab w:val="left" w:pos="720"/>
      </w:tabs>
      <w:spacing w:after="120" w:line="360" w:lineRule="auto"/>
      <w:ind w:left="360" w:right="18" w:hanging="360"/>
    </w:pPr>
    <w:rPr>
      <w:rFonts w:ascii="Verdana" w:eastAsia="Times New Roman" w:hAnsi="Verdana" w:cs="Verdana"/>
      <w:sz w:val="18"/>
      <w:szCs w:val="18"/>
    </w:rPr>
  </w:style>
  <w:style w:type="paragraph" w:styleId="Header">
    <w:name w:val="header"/>
    <w:basedOn w:val="Normal"/>
    <w:link w:val="HeaderChar"/>
    <w:pPr>
      <w:tabs>
        <w:tab w:val="center" w:pos="4320"/>
        <w:tab w:val="right" w:pos="8640"/>
      </w:tabs>
    </w:pPr>
  </w:style>
  <w:style w:type="paragraph" w:styleId="Title">
    <w:name w:val="Title"/>
    <w:basedOn w:val="Normal"/>
    <w:link w:val="TitleChar"/>
    <w:qFormat/>
    <w:pPr>
      <w:tabs>
        <w:tab w:val="left" w:pos="720"/>
      </w:tabs>
      <w:autoSpaceDE w:val="0"/>
      <w:autoSpaceDN w:val="0"/>
      <w:adjustRightInd w:val="0"/>
      <w:spacing w:line="360" w:lineRule="auto"/>
      <w:ind w:right="18"/>
      <w:jc w:val="center"/>
    </w:pPr>
    <w:rPr>
      <w:rFonts w:ascii="Tahoma" w:hAnsi="Tahoma" w:cs="Tahoma"/>
      <w:b/>
      <w:bCs/>
      <w:color w:val="000000"/>
      <w:sz w:val="32"/>
      <w:szCs w:val="32"/>
    </w:rPr>
  </w:style>
  <w:style w:type="paragraph" w:styleId="Footer">
    <w:name w:val="footer"/>
    <w:basedOn w:val="Normal"/>
    <w:link w:val="FooterChar"/>
    <w:pPr>
      <w:tabs>
        <w:tab w:val="center" w:pos="4320"/>
        <w:tab w:val="right" w:pos="8640"/>
      </w:tabs>
    </w:pPr>
  </w:style>
  <w:style w:type="paragraph" w:styleId="BodyText">
    <w:name w:val="Body Text"/>
    <w:basedOn w:val="Normal"/>
    <w:pPr>
      <w:spacing w:after="120"/>
    </w:pPr>
  </w:style>
  <w:style w:type="paragraph" w:styleId="BalloonText">
    <w:name w:val="Balloon Text"/>
    <w:basedOn w:val="Normal"/>
    <w:link w:val="BalloonTextChar"/>
    <w:rPr>
      <w:rFonts w:ascii="Tahoma" w:hAnsi="Tahoma" w:cs="Tahoma"/>
      <w:sz w:val="16"/>
      <w:szCs w:val="16"/>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ventmploy.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6227</Words>
  <Characters>35497</Characters>
  <Application>Microsoft Office Word</Application>
  <DocSecurity>0</DocSecurity>
  <Lines>295</Lines>
  <Paragraphs>83</Paragraphs>
  <ScaleCrop>false</ScaleCrop>
  <Company/>
  <LinksUpToDate>false</LinksUpToDate>
  <CharactersWithSpaces>41641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Idea</dc:title>
  <dc:creator>Wipro</dc:creator>
  <cp:lastModifiedBy>karan</cp:lastModifiedBy>
  <cp:revision>2</cp:revision>
  <cp:lastPrinted>1970-01-03T21:59:00Z</cp:lastPrinted>
  <dcterms:created xsi:type="dcterms:W3CDTF">2019-09-22T16:34:00Z</dcterms:created>
  <dcterms:modified xsi:type="dcterms:W3CDTF">2019-09-22T16:34:00Z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y fmtid="{D5CDD505-2E9C-101B-9397-08002B2CF9AE}" pid="3" name="KSOProductBuildVer">
    <vt:lpwstr>1033-11.1.0.8392</vt:lpwstr>
  </property>
</Properties>
</file>